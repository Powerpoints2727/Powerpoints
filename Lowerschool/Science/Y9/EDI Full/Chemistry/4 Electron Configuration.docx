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FCE" w:rsidRDefault="00E24FCE">
      <w:pPr>
        <w:spacing w:line="160" w:lineRule="exact"/>
        <w:rPr>
          <w:sz w:val="16"/>
          <w:szCs w:val="16"/>
        </w:rPr>
      </w:pPr>
    </w:p>
    <w:p w:rsidR="00E24FCE" w:rsidRDefault="002E13AD">
      <w:pPr>
        <w:ind w:left="2633" w:right="2614"/>
        <w:jc w:val="center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 xml:space="preserve">Electron Shell Diagrams </w:t>
      </w:r>
      <w:r w:rsidR="00913094">
        <w:rPr>
          <w:rFonts w:ascii="Georgia" w:eastAsia="Georgia" w:hAnsi="Georgia" w:cs="Georgia"/>
          <w:sz w:val="40"/>
          <w:szCs w:val="40"/>
        </w:rPr>
        <w:t>Worksheet</w:t>
      </w:r>
    </w:p>
    <w:p w:rsidR="00E24FCE" w:rsidRDefault="00E24FCE">
      <w:pPr>
        <w:spacing w:before="13" w:line="240" w:lineRule="exact"/>
        <w:rPr>
          <w:sz w:val="24"/>
          <w:szCs w:val="24"/>
        </w:rPr>
      </w:pPr>
    </w:p>
    <w:p w:rsidR="00E24FCE" w:rsidRPr="002E13AD" w:rsidRDefault="00913094" w:rsidP="002E13AD">
      <w:pPr>
        <w:ind w:left="85" w:right="65"/>
        <w:jc w:val="center"/>
        <w:rPr>
          <w:sz w:val="28"/>
          <w:szCs w:val="28"/>
        </w:rPr>
      </w:pPr>
      <w:r w:rsidRPr="002E13AD">
        <w:rPr>
          <w:sz w:val="28"/>
          <w:szCs w:val="28"/>
        </w:rPr>
        <w:t xml:space="preserve">For each element draw the </w:t>
      </w:r>
      <w:r w:rsidR="002E13AD" w:rsidRPr="002E13AD">
        <w:rPr>
          <w:b/>
          <w:sz w:val="28"/>
          <w:szCs w:val="28"/>
          <w:u w:color="000000"/>
        </w:rPr>
        <w:t>electron shell diagram</w:t>
      </w:r>
      <w:r w:rsidRPr="002E13AD">
        <w:rPr>
          <w:sz w:val="28"/>
          <w:szCs w:val="28"/>
        </w:rPr>
        <w:t>.</w:t>
      </w:r>
      <w:r w:rsidR="002E13AD" w:rsidRPr="002E13AD">
        <w:rPr>
          <w:sz w:val="28"/>
          <w:szCs w:val="28"/>
        </w:rPr>
        <w:t xml:space="preserve">  Write the </w:t>
      </w:r>
      <w:r w:rsidR="002E13AD" w:rsidRPr="002E13AD">
        <w:rPr>
          <w:b/>
          <w:sz w:val="28"/>
          <w:szCs w:val="28"/>
        </w:rPr>
        <w:t>electron configuration</w:t>
      </w:r>
      <w:r w:rsidR="002E13AD" w:rsidRPr="002E13AD">
        <w:rPr>
          <w:sz w:val="28"/>
          <w:szCs w:val="28"/>
        </w:rPr>
        <w:t xml:space="preserve"> underneath each diagram.</w:t>
      </w:r>
      <w:r w:rsidR="00E02000">
        <w:pict>
          <v:group id="_x0000_s1177" style="position:absolute;left:0;text-align:left;margin-left:453.2pt;margin-top:52.8pt;width:84.7pt;height:81.75pt;z-index:-251661824;mso-position-horizontal-relative:page;mso-position-vertical-relative:text" coordorigin="9065,1056" coordsize="1694,1635">
            <v:shape id="_x0000_s1181" style="position:absolute;left:9072;top:1064;width:1679;height:1620" coordorigin="9072,1064" coordsize="1679,1620" path="m9072,1874r3,-67l9083,1742r13,-63l9115,1618r23,-59l9166,1502r32,-55l9234,1395r40,-48l9318,1301r47,-42l9416,1220r53,-35l9526,1154r59,-26l9646,1105r64,-18l9775,1074r68,-7l9912,1064r68,3l10048,1074r65,13l10177,1105r61,23l10297,1154r57,31l10407,1220r51,39l10505,1301r44,46l10589,1395r36,52l10657,1502r28,57l10708,1618r19,61l10740,1742r8,65l10751,1874r-3,66l10740,2005r-13,64l10708,2130r-23,59l10657,2246r-32,55l10589,2352r-40,49l10505,2447r-47,42l10407,2528r-53,35l10297,2593r-59,27l10177,2643r-64,17l10048,2673r-68,8l9912,2684r-69,-3l9775,2673r-65,-13l9646,2643r-61,-23l9526,2593r-57,-30l9416,2528r-51,-39l9318,2447r-44,-46l9234,2352r-36,-51l9166,2246r-28,-57l9115,2130r-19,-61l9083,2005r-8,-65l9072,1874xe" filled="f">
              <v:path arrowok="t"/>
            </v:shape>
            <v:shape id="_x0000_s1180" style="position:absolute;left:9483;top:1475;width:857;height:798" coordorigin="9483,1475" coordsize="857,798" path="m9483,1874r1,33l9489,1939r6,31l9505,2000r12,29l9531,2057r16,27l9566,2110r20,24l9609,2156r24,21l9658,2196r28,17l9715,2228r30,14l9776,2253r33,8l9842,2268r34,4l9912,2273r35,-1l9981,2268r34,-7l10047,2253r31,-11l10108,2228r29,-15l10165,2196r25,-19l10215,2156r22,-22l10257,2110r19,-26l10292,2057r14,-28l10318,2000r10,-30l10334,1939r5,-32l10340,1874r-1,-33l10334,1809r-6,-31l10318,1748r-12,-29l10292,1690r-16,-26l10257,1638r-20,-24l10215,1592r-25,-21l10165,1552r-28,-17l10108,1519r-30,-13l10047,1495r-32,-9l9981,1480r-34,-4l9912,1475r-36,1l9842,1480r-33,6l9776,1495r-31,11l9715,1519r-29,16l9658,1552r-25,19l9608,1592r-22,22l9566,1638r-19,26l9531,1690r-14,29l9505,1748r-10,30l9489,1809r-5,32l9483,1874xe" filled="f">
              <v:path arrowok="t"/>
            </v:shape>
            <v:shape id="_x0000_s1179" style="position:absolute;left:9791;top:1783;width:240;height:182" coordorigin="9791,1783" coordsize="240,182" path="m9791,1874r,11l9797,1904r10,17l9822,1936r18,12l9861,1958r24,6l9911,1966r14,-1l9950,1961r22,-8l9992,1942r16,-14l10020,1912r8,-18l10031,1874r-1,-10l10025,1845r-11,-17l10000,1813r-19,-12l9960,1791r-24,-5l9911,1783r-14,1l9872,1788r-22,8l9830,1807r-16,14l9801,1837r-8,18l9791,1874xe" fillcolor="black" stroked="f">
              <v:path arrowok="t"/>
            </v:shape>
            <v:shape id="_x0000_s1178" style="position:absolute;left:9791;top:1783;width:240;height:182" coordorigin="9791,1783" coordsize="240,182" path="m9791,1874r2,-19l9801,1837r13,-16l9830,1807r20,-11l9872,1788r25,-4l9911,1783r25,3l9960,1791r21,10l10000,1813r14,15l10025,1845r5,19l10031,1874r-3,20l10020,1912r-12,16l9992,1942r-20,11l9950,1961r-25,4l9911,1966r-26,-2l9861,1958r-21,-10l9822,1936r-15,-15l9797,1904r-6,-19l9791,1874xe" filled="f">
              <v:path arrowok="t"/>
            </v:shape>
            <w10:wrap anchorx="page"/>
          </v:group>
        </w:pict>
      </w:r>
      <w:r w:rsidR="00E02000">
        <w:pict>
          <v:group id="_x0000_s1169" style="position:absolute;left:0;text-align:left;margin-left:405.2pt;margin-top:218.2pt;width:120.75pt;height:117.75pt;z-index:-251659776;mso-position-horizontal-relative:page;mso-position-vertical-relative:text" coordorigin="8105,4364" coordsize="2415,2355">
            <v:shape id="_x0000_s1176" style="position:absolute;left:8112;top:4372;width:2400;height:2340" coordorigin="8112,4372" coordsize="2400,2340" path="m8112,5542r4,-96l8128,5352r19,-92l8173,5172r33,-86l8246,5004r46,-79l8344,4851r57,-71l8463,4714r68,-61l8603,4597r77,-50l8761,4502r84,-38l8933,4431r91,-25l9117,4387r97,-11l9312,4372r98,4l9507,4387r93,19l9691,4431r88,33l9863,4502r81,45l10021,4597r72,56l10161,4714r62,66l10280,4851r52,74l10378,5004r40,82l10451,5172r26,88l10496,5352r12,94l10512,5542r-4,96l10496,5731r-19,92l10451,5911r-33,86l10378,6079r-46,79l10280,6233r-57,70l10161,6369r-68,61l10021,6486r-77,50l9863,6581r-84,39l9691,6652r-91,26l9507,6696r-97,12l9312,6712r-98,-4l9117,6696r-93,-18l8933,6652r-88,-32l8761,6581r-81,-45l8603,6486r-72,-56l8463,6369r-62,-66l8344,6233r-52,-75l8246,6079r-40,-82l8173,5911r-26,-88l8128,5731r-12,-93l8112,5542xe" filled="f">
              <v:path arrowok="t"/>
            </v:shape>
            <v:shape id="_x0000_s1175" style="position:absolute;left:8491;top:5572;width:501;height:1499" coordorigin="8491,5572" coordsize="501,1499" path="m8942,5714r-14,-27l8917,5660r-9,-29l8901,5602r-4,-30l8880,6204r55,30l8992,6260r-34,-521l8942,5714xe" stroked="f">
              <v:path arrowok="t"/>
            </v:shape>
            <v:shape id="_x0000_s1174" style="position:absolute;left:8491;top:5572;width:501;height:1499" coordorigin="8491,5572" coordsize="501,1499" path="m8895,5541r2,-31l8901,5480r7,-29l8917,5422r11,-27l8942,5368r16,-25l8976,5319r20,-23l9017,5275r24,-19l9066,5238r27,-16l9121,5207r29,-12l9180,5184r32,-8l9244,5170r34,-3l9312,5165r34,2l9380,5170r32,6l9444,5184r30,11l9503,5207r28,15l9558,5238r25,18l9607,5275r21,21l9648,5319r18,24l9682,5368r14,27l9707,5422r9,29l9723,5480r4,30l9729,5541r-2,31l9723,5602r-7,29l9707,5660r-11,27l9682,5714r-16,25l9648,5763r-20,23l9607,5807r-24,19l9558,5844r-27,17l9503,5875r-29,12l9444,5898r-32,8l9380,5912r-34,4l9312,5917r-34,-1l9244,5912r-32,-6l9180,5898r-30,-11l9121,5875r-28,-14l9066,5844r-25,-18l9017,5807r-21,-21l8976,5763r-18,-24l8992,6260r61,21l9115,6299r64,12l9245,6319r67,2l9379,6319r66,-8l9509,6299r62,-18l9632,6260r57,-26l9744,6204r53,-33l9846,6133r47,-40l9935,6049r40,-47l10010,5952r31,-52l10068,5845r23,-57l10109,5729r13,-61l10130,5605r3,-64l10130,5477r-8,-63l10109,5354r-18,-60l10068,5237r-27,-55l10010,5130r-35,-50l9935,5033r-42,-44l9846,4949r-49,-38l9744,4878r-55,-30l9632,4822r-61,-22l9509,4783r-64,-12l9379,4763r-67,-2l9245,4763r-66,8l9115,4783r-62,17l8992,4822r-57,26l8880,4878r-53,33l8778,4949r-47,40l8689,5033r-40,47l8614,5130r-31,52l8556,5237r-23,57l8515,5354r-13,60l8494,5477r-3,64l8494,5605r8,63l8515,5729r18,59l8556,5845r27,55l8614,5952r35,50l8689,6049r42,44l8778,6133r49,38l8880,6204r17,-632l8895,5541xe" stroked="f">
              <v:path arrowok="t"/>
            </v:shape>
            <v:shape id="_x0000_s1173" style="position:absolute;left:8491;top:4761;width:1642;height:1561" coordorigin="8491,4761" coordsize="1642,1561" path="m8491,5541r3,-64l8502,5414r13,-60l8533,5294r23,-57l8583,5182r31,-52l8649,5080r40,-47l8731,4989r47,-40l8827,4911r53,-33l8935,4848r57,-26l9053,4800r62,-17l9179,4771r66,-8l9312,4761r67,2l9445,4771r64,12l9571,4800r61,22l9689,4848r55,30l9797,4911r49,38l9893,4989r42,44l9975,5080r35,50l10041,5182r27,55l10091,5294r18,60l10122,5414r8,63l10133,5541r-3,64l10122,5668r-13,61l10091,5788r-23,57l10041,5900r-31,52l9975,6002r-40,47l9893,6093r-47,40l9797,6171r-53,33l9689,6234r-57,26l9571,6281r-62,18l9445,6311r-66,8l9312,6321r-67,-2l9179,6311r-64,-12l9053,6281r-61,-21l8935,6234r-55,-30l8827,6171r-49,-38l8731,6093r-42,-44l8649,6002r-35,-50l8583,5900r-27,-55l8533,5788r-18,-59l8502,5668r-8,-63l8491,5541xe" filled="f">
              <v:path arrowok="t"/>
            </v:shape>
            <v:shape id="_x0000_s1172" style="position:absolute;left:8895;top:5165;width:833;height:752" coordorigin="8895,5165" coordsize="833,752" path="m8895,5541r2,31l8901,5602r7,29l8917,5660r11,27l8942,5714r16,25l8976,5763r20,23l9017,5807r24,19l9066,5844r27,17l9121,5875r29,12l9180,5898r32,8l9244,5912r34,4l9312,5917r34,-1l9380,5912r32,-6l9444,5898r30,-11l9503,5875r28,-14l9558,5844r25,-18l9607,5807r21,-21l9648,5763r18,-24l9682,5714r14,-27l9707,5660r9,-29l9723,5602r4,-30l9729,5541r-2,-31l9723,5480r-7,-29l9707,5422r-11,-27l9682,5368r-16,-25l9648,5319r-20,-23l9607,5275r-24,-19l9558,5238r-27,-16l9503,5207r-29,-12l9444,5184r-32,-8l9380,5170r-34,-3l9312,5165r-34,2l9244,5170r-32,6l9180,5184r-30,11l9121,5207r-28,15l9066,5238r-25,18l9017,5275r-21,21l8976,5319r-18,24l8942,5368r-14,27l8917,5422r-9,29l8901,5480r-4,30l8895,5541xe" filled="f">
              <v:path arrowok="t"/>
            </v:shape>
            <v:shape id="_x0000_s1171" style="position:absolute;left:9191;top:5451;width:245;height:178" coordorigin="9191,5451" coordsize="245,178" path="m9191,5540r1,11l9198,5570r10,16l9223,5601r19,12l9263,5622r24,5l9313,5629r15,l9353,5625r23,-8l9396,5606r16,-13l9425,5577r8,-18l9436,5540r-1,-10l9429,5511r-11,-16l9404,5480r-19,-12l9363,5459r-24,-6l9313,5451r-15,1l9273,5456r-22,8l9231,5475r-17,13l9202,5504r-8,18l9191,5540xe" fillcolor="black" stroked="f">
              <v:path arrowok="t"/>
            </v:shape>
            <v:shape id="_x0000_s1170" style="position:absolute;left:9191;top:5451;width:245;height:178" coordorigin="9191,5451" coordsize="245,178" path="m9191,5540r3,-18l9202,5504r12,-16l9231,5475r20,-11l9273,5456r25,-4l9313,5451r26,2l9363,5459r22,9l9404,5480r14,15l9429,5511r6,19l9436,5540r-3,19l9425,5577r-13,16l9396,5606r-20,11l9353,5625r-25,4l9313,5629r-26,-2l9263,5622r-21,-9l9223,5601r-15,-15l9198,5570r-6,-19l9191,5540xe" filled="f">
              <v:path arrowok="t"/>
            </v:shape>
            <w10:wrap anchorx="page"/>
          </v:group>
        </w:pict>
      </w:r>
      <w:r w:rsidR="00E02000">
        <w:pict>
          <v:group id="_x0000_s1160" style="position:absolute;left:0;text-align:left;margin-left:247.8pt;margin-top:29.2pt;width:120.75pt;height:117.75pt;z-index:-251655680;mso-position-horizontal-relative:page;mso-position-vertical-relative:text" coordorigin="4957,584" coordsize="2415,2355">
            <v:shape id="_x0000_s1168" style="position:absolute;left:4964;top:592;width:2400;height:2340" coordorigin="4964,592" coordsize="2400,2340" path="m4964,1762r4,-96l4980,1572r19,-92l5025,1392r33,-86l5098,1224r46,-79l5196,1071r57,-71l5315,934r68,-61l5455,817r77,-50l5613,722r84,-38l5785,651r91,-25l5969,607r97,-11l6164,592r98,4l6359,607r93,19l6543,651r88,33l6715,722r81,45l6873,817r72,56l7013,934r62,66l7132,1071r52,74l7230,1224r40,82l7303,1392r26,88l7348,1572r12,94l7364,1762r-4,96l7348,1951r-19,92l7303,2131r-33,86l7230,2299r-46,79l7132,2453r-57,70l7013,2589r-68,61l6873,2706r-77,50l6715,2801r-84,39l6543,2872r-91,26l6359,2916r-97,12l6164,2932r-98,-4l5969,2916r-93,-18l5785,2872r-88,-32l5613,2801r-81,-45l5455,2706r-72,-56l5315,2589r-62,-66l5196,2453r-52,-75l5098,2299r-40,-82l5025,2131r-26,-88l4980,1951r-12,-93l4964,1762xe" filled="f">
              <v:path arrowok="t"/>
            </v:shape>
            <v:shape id="_x0000_s1167" style="position:absolute;left:5554;top:1182;width:1219;height:1159" coordorigin="5554,1182" coordsize="1219,1159" path="m5554,1762r2,47l5562,1856r10,45l5585,1945r17,42l5622,2028r24,39l5672,2104r29,35l5733,2171r34,31l5804,2229r39,25l5884,2277r43,19l5971,2312r47,12l6065,2334r49,5l6164,2341r50,-2l6263,2334r47,-10l6357,2312r44,-16l6444,2277r41,-23l6524,2229r37,-27l6595,2171r32,-32l6656,2104r26,-37l6706,2028r20,-41l6743,1945r13,-44l6766,1856r6,-47l6774,1762r-2,-48l6766,1668r-10,-46l6743,1578r-17,-42l6706,1495r-24,-39l6656,1419r-29,-35l6595,1352r-34,-30l6524,1294r-39,-25l6444,1247r-43,-19l6357,1212r-47,-13l6263,1190r-49,-6l6164,1182r-50,2l6065,1190r-47,9l5971,1212r-44,16l5884,1247r-41,22l5804,1294r-37,28l5733,1352r-32,32l5672,1419r-26,37l5622,1495r-20,41l5585,1578r-13,44l5562,1668r-6,46l5554,1762xe" filled="f">
              <v:path arrowok="t"/>
            </v:shape>
            <v:shape id="_x0000_s1166" style="position:absolute;left:5324;top:952;width:1680;height:1619" coordorigin="5324,952" coordsize="1680,1619" path="m5324,1762r3,66l5335,1893r14,63l5367,2018r23,59l5418,2134r32,54l5486,2240r40,49l5570,2334r47,42l5668,2415r54,35l5778,2481r-9,-564l5757,1888r-10,-31l5741,1826r-5,-32l5735,1762r1,-33l5741,1697r6,-31l5757,1636r12,-30l5783,1578r16,-26l5818,1526r20,-24l5861,1480r24,-21l5911,1440r27,-17l5967,1407r30,-13l6028,1383r33,-9l6094,1368r35,-4l6164,1363r35,1l6234,1368r33,6l6300,1383r31,11l6361,1407r29,16l6417,1440r26,19l6467,1480r23,22l6510,1526r19,26l6545,1578r14,28l6571,1636r10,30l6587,1697r5,32l6593,1762r-1,32l6587,1826r-6,31l6571,1888r-12,29l6545,1945r-16,27l6510,1997r-20,24l6467,2044r-24,20l6417,2084r-27,17l6361,2116r-30,13l6300,2140r-33,9l6234,2155r-35,4l6164,2160r-35,-1l6094,2155r-33,-6l6028,2140r-31,-11l5967,2116r-29,-15l5911,2084r-26,-20l5899,2530r63,18l6028,2561r67,8l6164,2571r69,-2l6300,2561r66,-13l6429,2530r62,-22l6550,2481r56,-31l6660,2415r51,-39l6758,2334r44,-45l6842,2240r36,-52l6910,2134r28,-57l6961,2018r18,-62l6993,1893r8,-65l7004,1762r-3,-67l6993,1630r-14,-63l6961,1506r-23,-60l6910,1390r-32,-55l6842,1283r-40,-48l6758,1189r-47,-42l6660,1108r-54,-35l6550,1042r-59,-26l6429,993r-63,-18l6300,962r-67,-7l6164,952r-69,3l6028,962r-66,13l5899,993r-62,23l5778,1042r-56,31l5668,1108r-51,39l5570,1189r-44,46l5486,1283r-36,52l5418,1390r-28,56l5367,1506r-18,61l5335,1630r-8,65l5324,1762xe" stroked="f">
              <v:path arrowok="t"/>
            </v:shape>
            <v:shape id="_x0000_s1165" style="position:absolute;left:5324;top:952;width:1680;height:1619" coordorigin="5324,952" coordsize="1680,1619" path="m5885,2064r-24,-20l5838,2021r-20,-24l5799,1972r-16,-27l5769,1917r9,564l5837,2508r62,22l5885,2064xe" stroked="f">
              <v:path arrowok="t"/>
            </v:shape>
            <v:shape id="_x0000_s1164" style="position:absolute;left:5324;top:952;width:1680;height:1619" coordorigin="5324,952" coordsize="1680,1619" path="m5324,1762r3,-67l5335,1630r14,-63l5367,1506r23,-60l5418,1390r32,-55l5486,1283r40,-48l5570,1189r47,-42l5668,1108r54,-35l5778,1042r59,-26l5899,993r63,-18l6028,962r67,-7l6164,952r69,3l6300,962r66,13l6429,993r62,23l6550,1042r56,31l6660,1108r51,39l6758,1189r44,46l6842,1283r36,52l6910,1390r28,56l6961,1506r18,61l6993,1630r8,65l7004,1762r-3,66l6993,1893r-14,63l6961,2018r-23,59l6910,2134r-32,54l6842,2240r-40,49l6758,2334r-47,42l6660,2415r-54,35l6550,2481r-59,27l6429,2530r-63,18l6300,2561r-67,8l6164,2571r-69,-2l6028,2561r-66,-13l5899,2530r-62,-22l5778,2481r-56,-31l5668,2415r-51,-39l5570,2334r-44,-45l5486,2240r-36,-52l5418,2134r-28,-57l5367,2018r-18,-62l5335,1893r-8,-65l5324,1762xe" filled="f">
              <v:path arrowok="t"/>
            </v:shape>
            <v:shape id="_x0000_s1163" style="position:absolute;left:5735;top:1363;width:858;height:798" coordorigin="5735,1363" coordsize="858,798" path="m5735,1762r1,32l5741,1826r6,31l5757,1888r12,29l5783,1945r16,27l5818,1997r20,24l5861,2044r24,20l5911,2084r27,17l5967,2116r30,13l6028,2140r33,9l6094,2155r35,4l6164,2160r35,-1l6234,2155r33,-6l6300,2140r31,-11l6361,2116r29,-15l6417,2084r26,-20l6467,2044r23,-23l6510,1997r19,-25l6545,1945r14,-28l6571,1888r10,-31l6587,1826r5,-32l6593,1762r-1,-33l6587,1697r-6,-31l6571,1636r-12,-30l6545,1578r-16,-26l6510,1526r-20,-24l6467,1480r-24,-21l6417,1440r-27,-17l6361,1407r-30,-13l6300,1383r-33,-9l6234,1368r-35,-4l6164,1363r-35,1l6094,1368r-33,6l6028,1383r-31,11l5967,1407r-29,16l5911,1440r-26,19l5861,1480r-23,22l5818,1526r-19,26l5783,1578r-14,28l5757,1636r-10,30l5741,1697r-5,32l5735,1762xe" filled="f">
              <v:path arrowok="t"/>
            </v:shape>
            <v:shape id="_x0000_s1162" style="position:absolute;left:6044;top:1671;width:241;height:181" coordorigin="6044,1671" coordsize="241,181" path="m6044,1762r1,10l6051,1790r10,17l6076,1822r18,13l6115,1844r24,6l6165,1852r13,-1l6203,1847r23,-7l6246,1829r16,-14l6274,1799r8,-18l6285,1762r-1,-11l6279,1733r-11,-17l6254,1701r-19,-12l6214,1679r-24,-6l6165,1671r-14,1l6126,1676r-22,8l6084,1695r-17,13l6055,1724r-8,18l6044,1762xe" fillcolor="black" stroked="f">
              <v:path arrowok="t"/>
            </v:shape>
            <v:shape id="_x0000_s1161" style="position:absolute;left:6044;top:1671;width:241;height:181" coordorigin="6044,1671" coordsize="241,181" path="m6044,1762r3,-20l6055,1724r12,-16l6084,1695r20,-11l6126,1676r25,-4l6165,1671r25,2l6214,1679r21,10l6254,1701r14,15l6279,1733r5,18l6285,1762r-3,19l6274,1799r-12,16l6246,1829r-20,11l6203,1847r-25,4l6165,1852r-26,-2l6115,1844r-21,-9l6076,1822r-15,-15l6051,1790r-6,-18l6044,1762xe" filled="f">
              <v:path arrowok="t"/>
            </v:shape>
            <w10:wrap anchorx="page"/>
          </v:group>
        </w:pict>
      </w: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before="10" w:line="280" w:lineRule="exact"/>
        <w:rPr>
          <w:sz w:val="28"/>
          <w:szCs w:val="28"/>
        </w:rPr>
        <w:sectPr w:rsidR="00E24FCE">
          <w:headerReference w:type="default" r:id="rId7"/>
          <w:pgSz w:w="12240" w:h="15840"/>
          <w:pgMar w:top="1340" w:right="1060" w:bottom="280" w:left="1040" w:header="738" w:footer="0" w:gutter="0"/>
          <w:cols w:space="720"/>
        </w:sectPr>
      </w:pPr>
    </w:p>
    <w:p w:rsidR="00E24FCE" w:rsidRDefault="00E02000">
      <w:pPr>
        <w:tabs>
          <w:tab w:val="left" w:pos="2280"/>
        </w:tabs>
        <w:spacing w:before="31" w:line="260" w:lineRule="exact"/>
        <w:ind w:left="112" w:right="-56"/>
        <w:rPr>
          <w:sz w:val="24"/>
          <w:szCs w:val="24"/>
        </w:rPr>
      </w:pPr>
      <w:r>
        <w:pict>
          <v:group id="_x0000_s1151" style="position:absolute;left:0;text-align:left;margin-left:57.2pt;margin-top:55.25pt;width:120.75pt;height:117.75pt;z-index:-251663872;mso-position-horizontal-relative:page" coordorigin="1145,1105" coordsize="2415,2355">
            <v:shape id="_x0000_s1159" style="position:absolute;left:1152;top:1112;width:2400;height:2340" coordorigin="1152,1112" coordsize="2400,2340" path="m1152,2282r4,-95l1168,2093r19,-92l1213,1913r33,-86l1286,1745r46,-79l1384,1591r57,-70l1503,1455r68,-61l1643,1338r77,-50l1801,1243r84,-39l1973,1172r91,-26l2157,1128r97,-12l2352,1112r98,4l2547,1128r93,18l2731,1172r88,32l2903,1243r81,45l3061,1338r72,56l3201,1455r62,66l3320,1591r52,75l3418,1745r40,82l3491,1913r26,88l3536,2093r12,94l3552,2282r-4,96l3536,2472r-19,92l3491,2652r-33,86l3418,2820r-46,79l3320,2973r-57,71l3201,3110r-68,61l3061,3227r-77,50l2903,3322r-84,39l2731,3393r-91,25l2547,3437r-97,12l2352,3452r-98,-3l2157,3437r-93,-19l1973,3393r-88,-32l1801,3322r-81,-45l1643,3227r-72,-56l1503,3110r-62,-66l1384,2973r-52,-74l1286,2820r-40,-82l1213,2652r-26,-88l1168,2472r-12,-94l1152,2282xe" filled="f">
              <v:path arrowok="t"/>
            </v:shape>
            <v:shape id="_x0000_s1158" style="position:absolute;left:1742;top:1703;width:1219;height:1159" coordorigin="1742,1703" coordsize="1219,1159" path="m1742,2282r2,48l1750,2376r10,46l1774,2466r16,42l1810,2549r24,39l1860,2625r29,35l1921,2692r34,31l1992,2750r39,25l2072,2797r43,20l2159,2833r47,12l2253,2854r49,6l2352,2862r50,-2l2451,2854r47,-9l2545,2833r44,-16l2632,2797r41,-22l2712,2750r37,-27l2783,2692r32,-32l2844,2625r26,-37l2894,2549r20,-41l2931,2466r13,-44l2954,2376r6,-46l2962,2282r-2,-47l2954,2188r-10,-45l2931,2099r-17,-42l2894,2016r-24,-39l2844,1940r-29,-35l2783,1873r-34,-31l2712,1815r-39,-25l2632,1768r-43,-20l2545,1732r-47,-12l2451,1710r-49,-5l2352,1703r-50,2l2253,1710r-47,10l2159,1732r-44,16l2072,1768r-41,22l1992,1815r-37,27l1921,1873r-32,32l1860,1940r-26,37l1810,2016r-20,41l1774,2099r-14,44l1750,2188r-6,47l1742,2282xe" filled="f">
              <v:path arrowok="t"/>
            </v:shape>
            <v:shape id="_x0000_s1157" style="position:absolute;left:1512;top:1473;width:1680;height:1619" coordorigin="1512,1473" coordsize="1680,1619" path="m1512,2282r3,67l1523,2414r14,63l1555,2538r23,60l1606,2655r32,54l1674,2761r40,48l1758,2855r47,42l1856,2936r54,35l1966,3002r-9,-564l1945,2408r-10,-30l1929,2347r-5,-32l1923,2282r1,-32l1929,2218r6,-31l1945,2156r12,-29l1971,2099r16,-27l2006,2047r20,-24l2049,2000r24,-20l2099,1961r27,-18l2155,1928r30,-13l2216,1904r33,-9l2282,1889r35,-4l2352,1884r35,1l2422,1889r33,6l2488,1904r31,11l2549,1928r29,15l2605,1961r26,19l2655,2000r23,23l2698,2047r19,25l2733,2099r14,28l2759,2156r10,31l2775,2218r5,32l2781,2282r-1,33l2775,2347r-6,31l2759,2408r-12,30l2733,2466r-16,27l2698,2518r-20,24l2655,2564r-24,21l2605,2604r-27,18l2549,2637r-30,13l2488,2661r-33,9l2422,2676r-35,4l2352,2681r-35,-1l2282,2676r-33,-6l2216,2661r-31,-11l2155,2637r-29,-15l2099,2604r-26,-19l2087,3051r63,18l2216,3081r67,8l2352,3092r69,-3l2488,3081r66,-12l2617,3051r62,-23l2738,3002r56,-31l2848,2936r51,-39l2946,2855r44,-46l3030,2761r36,-52l3098,2655r28,-57l3149,2538r18,-61l3181,2414r8,-65l3192,2282r-3,-66l3181,2151r-14,-63l3149,2027r-23,-60l3098,1910r-32,-54l3030,1804r-40,-49l2946,1710r-47,-42l2848,1629r-54,-35l2738,1563r-59,-27l2617,1514r-63,-18l2488,1483r-67,-8l2352,1473r-69,2l2216,1483r-66,13l2087,1514r-62,22l1966,1563r-56,31l1856,1629r-51,39l1758,1710r-44,45l1674,1804r-36,52l1606,1910r-28,57l1555,2027r-18,61l1523,2151r-8,65l1512,2282xe" stroked="f">
              <v:path arrowok="t"/>
            </v:shape>
            <v:shape id="_x0000_s1156" style="position:absolute;left:1512;top:1473;width:1680;height:1619" coordorigin="1512,1473" coordsize="1680,1619" path="m2073,2585r-24,-21l2026,2542r-20,-24l1987,2493r-16,-27l1957,2438r9,564l2025,3028r62,23l2073,2585xe" stroked="f">
              <v:path arrowok="t"/>
            </v:shape>
            <v:shape id="_x0000_s1155" style="position:absolute;left:1512;top:1473;width:1680;height:1619" coordorigin="1512,1473" coordsize="1680,1619" path="m1512,2282r3,-66l1523,2151r14,-63l1555,2027r23,-60l1606,1910r32,-54l1674,1804r40,-49l1758,1710r47,-42l1856,1629r54,-35l1966,1563r59,-27l2087,1514r63,-18l2216,1483r67,-8l2352,1473r69,2l2488,1483r66,13l2617,1514r62,22l2738,1563r56,31l2848,1629r51,39l2946,1710r44,45l3030,1804r36,52l3098,1910r28,57l3149,2027r18,61l3181,2151r8,65l3192,2282r-3,67l3181,2414r-14,63l3149,2538r-23,60l3098,2655r-32,54l3030,2761r-40,48l2946,2855r-47,42l2848,2936r-54,35l2738,3002r-59,26l2617,3051r-63,18l2488,3081r-67,8l2352,3092r-69,-3l2216,3081r-66,-12l2087,3051r-62,-23l1966,3002r-56,-31l1856,2936r-51,-39l1758,2855r-44,-46l1674,2761r-36,-52l1606,2655r-28,-57l1555,2538r-18,-61l1523,2414r-8,-65l1512,2282xe" filled="f">
              <v:path arrowok="t"/>
            </v:shape>
            <v:shape id="_x0000_s1154" style="position:absolute;left:1923;top:1884;width:858;height:798" coordorigin="1923,1884" coordsize="858,798" path="m1923,2282r1,33l1929,2347r6,31l1945,2408r12,30l1971,2466r16,27l2006,2518r20,24l2049,2564r24,21l2099,2604r27,18l2155,2637r30,13l2216,2661r33,9l2282,2676r35,4l2352,2681r35,-1l2422,2676r33,-6l2488,2661r31,-11l2549,2637r29,-15l2605,2604r26,-19l2655,2564r23,-22l2698,2518r19,-25l2733,2466r14,-28l2759,2408r10,-30l2775,2347r5,-32l2781,2282r-1,-32l2775,2218r-6,-31l2759,2156r-12,-29l2733,2099r-16,-27l2698,2047r-20,-24l2655,2000r-24,-20l2605,1961r-27,-18l2549,1928r-30,-13l2488,1904r-33,-9l2422,1889r-35,-4l2352,1884r-35,1l2282,1889r-33,6l2216,1904r-31,11l2155,1928r-29,15l2099,1961r-26,19l2049,2000r-23,23l2006,2047r-19,25l1971,2099r-14,28l1945,2156r-10,31l1929,2218r-5,32l1923,2282xe" filled="f">
              <v:path arrowok="t"/>
            </v:shape>
            <v:shape id="_x0000_s1153" style="position:absolute;left:2232;top:2192;width:241;height:181" coordorigin="2232,2192" coordsize="241,181" path="m2232,2282r1,11l2239,2311r10,17l2264,2343r18,13l2303,2365r24,6l2353,2373r13,-1l2391,2368r23,-8l2434,2349r16,-13l2462,2320r8,-18l2473,2282r-1,-10l2467,2253r-11,-16l2442,2222r-19,-13l2402,2200r-24,-6l2353,2192r-14,1l2314,2197r-22,8l2272,2215r-17,14l2243,2245r-8,18l2232,2282xe" fillcolor="black" stroked="f">
              <v:path arrowok="t"/>
            </v:shape>
            <v:shape id="_x0000_s1152" style="position:absolute;left:2232;top:2192;width:241;height:181" coordorigin="2232,2192" coordsize="241,181" path="m2232,2282r3,-19l2243,2245r12,-16l2272,2215r20,-10l2314,2197r25,-4l2353,2192r25,2l2402,2200r21,9l2442,2222r14,15l2467,2253r5,19l2473,2282r-3,20l2462,2320r-12,16l2434,2349r-20,11l2391,2368r-25,4l2353,2373r-26,-2l2303,2365r-21,-9l2264,2343r-15,-15l2239,2311r-6,-18l2232,2282xe" filled="f">
              <v:path arrowok="t"/>
            </v:shape>
            <w10:wrap anchorx="page"/>
          </v:group>
        </w:pict>
      </w:r>
      <w:r>
        <w:pict>
          <v:group id="_x0000_s1146" style="position:absolute;left:0;text-align:left;margin-left:255.2pt;margin-top:85.6pt;width:84.7pt;height:81.75pt;z-index:-251660800;mso-position-horizontal-relative:page" coordorigin="5105,1712" coordsize="1694,1635">
            <v:shape id="_x0000_s1150" style="position:absolute;left:5112;top:1720;width:1679;height:1620" coordorigin="5112,1720" coordsize="1679,1620" path="m5112,2530r3,-67l5123,2398r13,-63l5155,2274r23,-59l5206,2158r32,-55l5274,2051r40,-48l5358,1957r47,-42l5456,1876r53,-35l5566,1810r59,-26l5686,1761r64,-18l5815,1730r68,-7l5952,1720r68,3l6088,1730r65,13l6217,1761r61,23l6337,1810r57,31l6447,1876r51,39l6545,1957r44,46l6629,2051r36,52l6697,2158r28,57l6748,2274r19,61l6780,2398r8,65l6791,2530r-3,66l6780,2661r-13,64l6748,2786r-23,59l6697,2902r-32,55l6629,3008r-40,49l6545,3103r-47,42l6447,3184r-53,35l6337,3249r-59,27l6217,3299r-64,17l6088,3329r-68,8l5952,3340r-69,-3l5815,3329r-65,-13l5686,3299r-61,-23l5566,3249r-57,-30l5456,3184r-51,-39l5358,3103r-44,-46l5274,3008r-36,-51l5206,2902r-28,-57l5155,2786r-19,-61l5123,2661r-8,-65l5112,2530xe" filled="f">
              <v:path arrowok="t"/>
            </v:shape>
            <v:shape id="_x0000_s1149" style="position:absolute;left:5523;top:2131;width:857;height:798" coordorigin="5523,2131" coordsize="857,798" path="m5523,2530r1,33l5529,2595r6,31l5545,2656r12,29l5571,2713r16,27l5606,2766r20,24l5648,2812r25,21l5698,2852r28,17l5755,2884r30,14l5816,2909r33,8l5882,2924r34,4l5952,2929r35,-1l6021,2924r34,-7l6087,2909r31,-11l6148,2884r29,-15l6205,2852r25,-19l6255,2812r22,-22l6297,2766r19,-26l6332,2713r14,-28l6358,2656r10,-30l6374,2595r5,-32l6380,2530r-1,-33l6374,2465r-6,-31l6358,2404r-12,-29l6332,2346r-16,-26l6297,2294r-20,-24l6255,2248r-25,-21l6205,2208r-28,-17l6148,2175r-30,-13l6087,2151r-32,-9l6021,2136r-34,-4l5952,2131r-36,1l5882,2136r-33,6l5816,2151r-31,11l5755,2175r-29,16l5698,2208r-25,19l5648,2248r-22,22l5606,2294r-19,26l5571,2346r-14,29l5545,2404r-10,30l5529,2465r-5,32l5523,2530xe" filled="f">
              <v:path arrowok="t"/>
            </v:shape>
            <v:shape id="_x0000_s1148" style="position:absolute;left:5831;top:2439;width:240;height:182" coordorigin="5831,2439" coordsize="240,182" path="m5831,2530r,11l5837,2560r10,17l5862,2592r18,12l5901,2614r24,6l5951,2622r14,-1l5990,2617r22,-8l6032,2598r16,-14l6060,2568r8,-18l6071,2530r-1,-10l6065,2501r-11,-17l6040,2469r-19,-12l6000,2447r-24,-5l5951,2439r-14,1l5912,2444r-22,8l5870,2463r-16,14l5841,2493r-8,18l5831,2530xe" fillcolor="black" stroked="f">
              <v:path arrowok="t"/>
            </v:shape>
            <v:shape id="_x0000_s1147" style="position:absolute;left:5831;top:2439;width:240;height:182" coordorigin="5831,2439" coordsize="240,182" path="m5831,2530r2,-19l5841,2493r13,-16l5870,2463r20,-11l5912,2444r25,-4l5951,2439r25,3l6000,2447r21,10l6040,2469r14,15l6065,2501r5,19l6071,2530r-3,20l6060,2568r-12,16l6032,2598r-20,11l5990,2617r-25,4l5951,2622r-26,-2l5901,2614r-21,-10l5862,2592r-15,-15l5837,2560r-6,-19l5831,2530xe" filled="f">
              <v:path arrowok="t"/>
            </v:shape>
            <w10:wrap anchorx="page"/>
          </v:group>
        </w:pict>
      </w:r>
      <w:r w:rsidR="00913094">
        <w:rPr>
          <w:position w:val="-1"/>
          <w:sz w:val="24"/>
          <w:szCs w:val="24"/>
        </w:rPr>
        <w:t xml:space="preserve">Sodium (Na) </w:t>
      </w:r>
      <w:r w:rsidR="00913094">
        <w:rPr>
          <w:position w:val="-1"/>
          <w:sz w:val="24"/>
          <w:szCs w:val="24"/>
          <w:u w:val="thick" w:color="000000"/>
        </w:rPr>
        <w:t xml:space="preserve"> </w:t>
      </w:r>
      <w:r w:rsidR="00913094">
        <w:rPr>
          <w:position w:val="-1"/>
          <w:sz w:val="24"/>
          <w:szCs w:val="24"/>
          <w:u w:val="thick" w:color="000000"/>
        </w:rPr>
        <w:tab/>
      </w:r>
    </w:p>
    <w:p w:rsidR="00E24FCE" w:rsidRDefault="00913094">
      <w:pPr>
        <w:tabs>
          <w:tab w:val="left" w:pos="2380"/>
        </w:tabs>
        <w:spacing w:before="31" w:line="260" w:lineRule="exact"/>
        <w:ind w:right="-56"/>
        <w:rPr>
          <w:sz w:val="24"/>
          <w:szCs w:val="24"/>
        </w:rPr>
      </w:pPr>
      <w:r>
        <w:br w:type="column"/>
      </w:r>
      <w:r>
        <w:rPr>
          <w:position w:val="-1"/>
          <w:sz w:val="24"/>
          <w:szCs w:val="24"/>
        </w:rPr>
        <w:t xml:space="preserve">Aluminum (Al) </w:t>
      </w:r>
      <w:r>
        <w:rPr>
          <w:position w:val="-1"/>
          <w:sz w:val="24"/>
          <w:szCs w:val="24"/>
          <w:u w:val="thick" w:color="000000"/>
        </w:rPr>
        <w:t xml:space="preserve"> </w:t>
      </w:r>
      <w:r>
        <w:rPr>
          <w:position w:val="-1"/>
          <w:sz w:val="24"/>
          <w:szCs w:val="24"/>
          <w:u w:val="thick" w:color="000000"/>
        </w:rPr>
        <w:tab/>
      </w:r>
    </w:p>
    <w:p w:rsidR="00E24FCE" w:rsidRDefault="00913094">
      <w:pPr>
        <w:tabs>
          <w:tab w:val="left" w:pos="1880"/>
        </w:tabs>
        <w:spacing w:before="31" w:line="260" w:lineRule="exact"/>
        <w:rPr>
          <w:sz w:val="24"/>
          <w:szCs w:val="24"/>
        </w:rPr>
        <w:sectPr w:rsidR="00E24FCE">
          <w:type w:val="continuous"/>
          <w:pgSz w:w="12240" w:h="15840"/>
          <w:pgMar w:top="1340" w:right="1060" w:bottom="280" w:left="1040" w:header="720" w:footer="720" w:gutter="0"/>
          <w:cols w:num="3" w:space="720" w:equalWidth="0">
            <w:col w:w="2296" w:space="1717"/>
            <w:col w:w="2393" w:space="1267"/>
            <w:col w:w="2467"/>
          </w:cols>
        </w:sectPr>
      </w:pPr>
      <w:r>
        <w:br w:type="column"/>
      </w:r>
      <w:r>
        <w:rPr>
          <w:position w:val="-1"/>
          <w:sz w:val="24"/>
          <w:szCs w:val="24"/>
        </w:rPr>
        <w:t xml:space="preserve">Carbon (C) </w:t>
      </w:r>
      <w:r>
        <w:rPr>
          <w:position w:val="-1"/>
          <w:sz w:val="24"/>
          <w:szCs w:val="24"/>
          <w:u w:val="thick" w:color="000000"/>
        </w:rPr>
        <w:t xml:space="preserve"> </w:t>
      </w:r>
      <w:r>
        <w:rPr>
          <w:position w:val="-1"/>
          <w:sz w:val="24"/>
          <w:szCs w:val="24"/>
          <w:u w:val="thick" w:color="000000"/>
        </w:rPr>
        <w:tab/>
      </w: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before="18" w:line="240" w:lineRule="exact"/>
        <w:rPr>
          <w:sz w:val="24"/>
          <w:szCs w:val="24"/>
        </w:rPr>
        <w:sectPr w:rsidR="00E24FCE">
          <w:type w:val="continuous"/>
          <w:pgSz w:w="12240" w:h="15840"/>
          <w:pgMar w:top="1340" w:right="1060" w:bottom="280" w:left="1040" w:header="720" w:footer="720" w:gutter="0"/>
          <w:cols w:space="720"/>
        </w:sectPr>
      </w:pPr>
    </w:p>
    <w:p w:rsidR="00E24FCE" w:rsidRDefault="00E02000">
      <w:pPr>
        <w:tabs>
          <w:tab w:val="left" w:pos="2000"/>
        </w:tabs>
        <w:spacing w:before="31" w:line="260" w:lineRule="exact"/>
        <w:ind w:left="112" w:right="-56"/>
        <w:rPr>
          <w:sz w:val="24"/>
          <w:szCs w:val="24"/>
        </w:rPr>
      </w:pPr>
      <w:r>
        <w:pict>
          <v:group id="_x0000_s1137" style="position:absolute;left:0;text-align:left;margin-left:237.2pt;margin-top:67.7pt;width:120.75pt;height:117.75pt;z-index:-251658752;mso-position-horizontal-relative:page" coordorigin="4745,1354" coordsize="2415,2355">
            <v:shape id="_x0000_s1145" style="position:absolute;left:4752;top:1362;width:2400;height:2340" coordorigin="4752,1362" coordsize="2400,2340" path="m4752,2532r4,-96l4768,2342r19,-91l4813,2162r33,-86l4886,1994r46,-78l4984,1841r57,-71l5103,1705r68,-62l5243,1588r77,-51l5401,1492r84,-38l5573,1422r91,-26l5757,1377r97,-11l5952,1362r98,4l6147,1377r93,19l6331,1422r88,32l6503,1492r81,45l6661,1588r72,55l6801,1705r62,65l6920,1841r52,75l7018,1994r40,82l7091,2162r26,89l7136,2342r12,94l7152,2532r-4,96l7136,2722r-19,91l7091,2902r-33,85l7018,3070r-46,78l6920,3223r-57,70l6801,3359r-68,61l6661,3476r-77,51l6503,3571r-84,39l6331,3642r-91,26l6147,3687r-97,11l5952,3702r-98,-4l5757,3687r-93,-19l5573,3642r-88,-32l5401,3571r-81,-44l5243,3476r-72,-56l5103,3359r-62,-66l4984,3223r-52,-75l4886,3070r-40,-83l4813,2902r-26,-89l4768,2722r-12,-94l4752,2532xe" filled="f">
              <v:path arrowok="t"/>
            </v:shape>
            <v:shape id="_x0000_s1144" style="position:absolute;left:5342;top:1952;width:1219;height:1159" coordorigin="5342,1952" coordsize="1219,1159" path="m5342,2532r2,47l5350,2626r10,45l5373,2715r17,43l5410,2798r24,39l5460,2874r29,35l5521,2942r34,30l5592,3000r39,25l5672,3047r43,19l5759,3082r47,13l5853,3104r49,6l5952,3111r50,-1l6051,3104r47,-9l6145,3082r44,-16l6232,3047r41,-22l6312,3000r37,-28l6383,2942r32,-33l6444,2874r26,-37l6494,2798r20,-40l6531,2715r13,-44l6554,2626r6,-47l6562,2532r-2,-48l6554,2438r-10,-45l6531,2349r-17,-43l6494,2266r-24,-39l6444,2190r-29,-35l6383,2122r-34,-30l6312,2064r-39,-25l6232,2017r-43,-19l6145,1982r-47,-13l6051,1960r-49,-6l5952,1952r-50,2l5853,1960r-47,9l5759,1982r-44,16l5672,2017r-41,22l5592,2064r-37,28l5521,2122r-32,33l5460,2190r-26,37l5410,2266r-20,40l5373,2349r-13,44l5350,2438r-6,46l5342,2532xe" filled="f">
              <v:path arrowok="t"/>
            </v:shape>
            <v:shape id="_x0000_s1143" style="position:absolute;left:5112;top:2565;width:454;height:1529" coordorigin="5112,2565" coordsize="454,1529" path="m5566,3251r-9,-564l5545,2658r-10,-30l5529,2597r-5,-32l5510,3220r56,31xe" stroked="f">
              <v:path arrowok="t"/>
            </v:shape>
            <v:shape id="_x0000_s1142" style="position:absolute;left:5112;top:2565;width:454;height:1529" coordorigin="5112,2565" coordsize="454,1529" path="m5112,2532r3,66l5123,2663r14,63l5155,2788r23,59l5206,2904r32,54l5274,3010r40,49l5358,3104r47,43l5456,3185r54,35l5524,2565r-1,-33l5524,2499r5,-32l5535,2436r10,-30l5557,2377r14,-28l5587,2322r19,-26l5626,2272r23,-22l5673,2229r26,-19l5726,2193r29,-15l5785,2164r31,-11l5849,2145r33,-7l5917,2134r35,-1l5987,2134r35,4l6055,2145r33,8l6119,2164r30,14l6178,2193r27,17l6231,2229r24,21l6278,2272r20,24l6317,2322r16,27l6347,2377r12,29l6369,2436r6,31l6380,2499r1,33l6380,2565r-5,32l6369,2628r-10,30l6347,2687r-14,28l6317,2742r-19,25l6278,2791r-23,23l6231,2835r-26,19l6178,2871r-29,15l6119,2899r-31,11l6055,2919r-33,6l5987,2929r-35,2l5917,2929r-35,-4l5849,2919r-33,-9l5785,2899r-30,-13l5726,2871r-27,-17l5673,2835r-24,-21l5626,2791r-20,-24l5587,2742r-16,-27l5557,2687r9,564l5625,3278r62,22l5750,3318r66,13l5883,3339r69,3l6021,3339r67,-8l6154,3318r63,-18l6279,3278r59,-27l6394,3220r54,-35l6499,3147r47,-43l6590,3059r40,-49l6666,2958r32,-54l6726,2847r23,-59l6767,2726r14,-63l6789,2598r3,-66l6789,2465r-8,-64l6767,2337r-18,-61l6726,2217r-28,-57l6666,2105r-36,-51l6590,2005r-44,-46l6499,1917r-51,-39l6394,1844r-56,-31l6279,1786r-62,-22l6154,1746r-66,-13l6021,1725r-69,-3l5883,1725r-67,8l5750,1746r-63,18l5625,1786r-59,27l5510,1844r-54,34l5405,1917r-47,42l5314,2005r-40,49l5238,2105r-32,55l5178,2217r-23,59l5137,2337r-14,64l5115,2465r-3,67xe" stroked="f">
              <v:path arrowok="t"/>
            </v:shape>
            <v:shape id="_x0000_s1141" style="position:absolute;left:5112;top:1722;width:1680;height:1619" coordorigin="5112,1722" coordsize="1680,1619" path="m5112,2532r3,-67l5123,2401r14,-64l5155,2276r23,-59l5206,2160r32,-55l5274,2054r40,-49l5358,1959r47,-42l5456,1878r54,-34l5566,1813r59,-27l5687,1764r63,-18l5816,1733r67,-8l5952,1722r69,3l6088,1733r66,13l6217,1764r62,22l6338,1813r56,31l6448,1878r51,39l6546,1959r44,46l6630,2054r36,51l6698,2160r28,57l6749,2276r18,61l6781,2401r8,64l6792,2532r-3,66l6781,2663r-14,63l6749,2788r-23,59l6698,2904r-32,54l6630,3010r-40,49l6546,3104r-47,43l6448,3185r-54,35l6338,3251r-59,27l6217,3300r-63,18l6088,3331r-67,8l5952,3342r-69,-3l5816,3331r-66,-13l5687,3300r-62,-22l5566,3251r-56,-31l5456,3185r-51,-38l5358,3104r-44,-45l5274,3010r-36,-52l5206,2904r-28,-57l5155,2788r-18,-62l5123,2663r-8,-65l5112,2532xe" filled="f">
              <v:path arrowok="t"/>
            </v:shape>
            <v:shape id="_x0000_s1140" style="position:absolute;left:5523;top:2133;width:858;height:798" coordorigin="5523,2133" coordsize="858,798" path="m5523,2532r1,33l5529,2597r6,31l5545,2658r12,29l5571,2715r16,27l5606,2767r20,24l5649,2814r24,21l5699,2854r27,17l5755,2886r30,13l5816,2910r33,9l5882,2925r35,4l5952,2931r35,-2l6022,2925r33,-6l6088,2910r31,-11l6149,2886r29,-15l6205,2854r26,-19l6255,2814r23,-23l6298,2767r19,-25l6333,2715r14,-28l6359,2658r10,-30l6375,2597r5,-32l6381,2532r-1,-33l6375,2467r-6,-31l6359,2406r-12,-29l6333,2349r-16,-27l6298,2296r-20,-24l6255,2250r-24,-21l6205,2210r-27,-17l6149,2178r-30,-14l6088,2153r-33,-8l6022,2138r-35,-4l5952,2133r-35,1l5882,2138r-33,7l5816,2153r-31,11l5755,2178r-29,15l5699,2210r-26,19l5649,2250r-23,22l5606,2296r-19,26l5571,2349r-14,28l5545,2406r-10,30l5529,2467r-5,32l5523,2532xe" filled="f">
              <v:path arrowok="t"/>
            </v:shape>
            <v:shape id="_x0000_s1139" style="position:absolute;left:5832;top:2441;width:241;height:181" coordorigin="5832,2441" coordsize="241,181" path="m5832,2532r1,10l5839,2561r10,17l5864,2593r18,12l5903,2614r24,6l5953,2622r13,l5991,2618r23,-8l6034,2599r16,-14l6062,2569r8,-18l6073,2532r-1,-10l6067,2503r-11,-17l6042,2471r-19,-12l6002,2449r-24,-5l5953,2441r-14,1l5914,2446r-22,8l5872,2465r-17,14l5843,2495r-8,18l5832,2532xe" fillcolor="black" stroked="f">
              <v:path arrowok="t"/>
            </v:shape>
            <v:shape id="_x0000_s1138" style="position:absolute;left:5832;top:2441;width:241;height:181" coordorigin="5832,2441" coordsize="241,181" path="m5832,2532r3,-19l5843,2495r12,-16l5872,2465r20,-11l5914,2446r25,-4l5953,2441r25,3l6002,2449r21,10l6042,2471r14,15l6067,2503r5,19l6073,2532r-3,19l6062,2569r-12,16l6034,2599r-20,11l5991,2618r-25,4l5953,2622r-26,-2l5903,2614r-21,-9l5864,2593r-15,-15l5839,2561r-6,-19l5832,2532xe" filled="f">
              <v:path arrowok="t"/>
            </v:shape>
            <w10:wrap anchorx="page"/>
          </v:group>
        </w:pict>
      </w:r>
      <w:r>
        <w:pict>
          <v:group id="_x0000_s1132" style="position:absolute;left:0;text-align:left;margin-left:63.2pt;margin-top:103.7pt;width:84.7pt;height:81.75pt;z-index:-251657728;mso-position-horizontal-relative:page" coordorigin="1265,2074" coordsize="1694,1635">
            <v:shape id="_x0000_s1136" style="position:absolute;left:1272;top:2081;width:1679;height:1620" coordorigin="1272,2081" coordsize="1679,1620" path="m1272,2891r3,-66l1283,2760r13,-63l1315,2635r23,-59l1366,2519r32,-54l1434,2413r40,-49l1518,2319r47,-43l1616,2238r53,-35l1726,2172r59,-27l1846,2123r64,-18l1975,2092r68,-8l2112,2081r68,3l2248,2092r65,13l2377,2123r61,22l2497,2172r57,31l2607,2238r51,38l2705,2319r44,45l2789,2413r36,52l2857,2519r28,57l2908,2635r19,62l2940,2760r8,65l2951,2891r-3,67l2940,3023r-13,63l2908,3148r-23,59l2857,3264r-32,54l2789,3370r-40,49l2705,3464r-47,42l2607,3545r-53,35l2497,3611r-59,27l2377,3660r-64,18l2248,3691r-68,8l2112,3701r-69,-2l1975,3691r-65,-13l1846,3660r-61,-22l1726,3611r-57,-31l1616,3545r-51,-39l1518,3464r-44,-45l1434,3370r-36,-52l1366,3264r-28,-57l1315,3148r-19,-62l1283,3023r-8,-65l1272,2891xe" filled="f">
              <v:path arrowok="t"/>
            </v:shape>
            <v:shape id="_x0000_s1135" style="position:absolute;left:1683;top:2492;width:857;height:798" coordorigin="1683,2492" coordsize="857,798" path="m1683,2891r1,33l1689,2956r6,31l1705,3018r12,29l1731,3075r16,27l1766,3127r20,24l1809,3174r24,20l1858,3213r28,18l1915,3246r30,13l1976,3270r33,9l2042,3285r34,4l2112,3290r35,-1l2181,3285r34,-6l2247,3270r31,-11l2308,3246r29,-15l2365,3213r25,-19l2415,3174r22,-23l2457,3127r19,-25l2492,3075r14,-28l2518,3018r10,-31l2534,2956r5,-32l2540,2891r-1,-32l2534,2827r-6,-31l2518,2765r-12,-29l2492,2708r-16,-27l2457,2656r-20,-24l2415,2609r-25,-21l2365,2569r-28,-17l2308,2537r-30,-13l2247,2513r-32,-9l2181,2498r-34,-4l2112,2492r-36,2l2042,2498r-33,6l1976,2513r-31,11l1915,2537r-29,15l1858,2569r-25,19l1809,2609r-23,23l1766,2656r-19,25l1731,2708r-14,28l1705,2765r-10,31l1689,2827r-5,32l1683,2891xe" filled="f">
              <v:path arrowok="t"/>
            </v:shape>
            <v:shape id="_x0000_s1134" style="position:absolute;left:1991;top:2801;width:240;height:182" coordorigin="1991,2801" coordsize="240,182" path="m1991,2892r,11l1997,2922r10,17l2022,2953r18,13l2061,2975r24,6l2111,2983r14,l2150,2978r22,-7l2192,2959r16,-13l2220,2930r8,-18l2231,2892r-1,-11l2225,2863r-11,-17l2200,2831r-19,-13l2160,2809r-24,-6l2111,2801r-14,1l2072,2806r-22,8l2030,2825r-16,14l2001,2855r-8,18l1991,2892xe" fillcolor="black" stroked="f">
              <v:path arrowok="t"/>
            </v:shape>
            <v:shape id="_x0000_s1133" style="position:absolute;left:1991;top:2801;width:240;height:182" coordorigin="1991,2801" coordsize="240,182" path="m1991,2892r2,-19l2001,2855r13,-16l2030,2825r20,-11l2072,2806r25,-4l2111,2801r25,2l2160,2809r21,9l2200,2831r14,15l2225,2863r5,18l2231,2892r-3,20l2220,2930r-12,16l2192,2959r-20,12l2150,2978r-25,5l2111,2983r-26,-2l2061,2975r-21,-9l2022,2953r-15,-14l1997,2922r-6,-19l1991,2892xe" filled="f">
              <v:path arrowok="t"/>
            </v:shape>
            <w10:wrap anchorx="page"/>
          </v:group>
        </w:pict>
      </w:r>
      <w:r>
        <w:pict>
          <v:group id="_x0000_s1127" style="position:absolute;left:0;text-align:left;margin-left:435.2pt;margin-top:579.2pt;width:84.7pt;height:81.75pt;z-index:-251656704;mso-position-horizontal-relative:page;mso-position-vertical-relative:page" coordorigin="8705,11584" coordsize="1694,1635">
            <v:shape id="_x0000_s1131" style="position:absolute;left:8712;top:11591;width:1679;height:1620" coordorigin="8712,11591" coordsize="1679,1620" path="m8712,12401r3,-66l8723,12270r13,-64l8755,12145r23,-59l8806,12029r32,-55l8874,11923r40,-49l8958,11828r47,-42l9056,11747r53,-35l9166,11681r59,-26l9286,11632r64,-17l9415,11602r68,-8l9552,11591r68,3l9688,11602r65,13l9817,11632r61,23l9937,11681r57,31l10047,11747r51,39l10145,11828r44,46l10229,11923r36,51l10297,12029r28,57l10348,12145r19,61l10380,12270r8,65l10391,12401r-3,66l10380,12532r-13,64l10348,12657r-23,59l10297,12773r-32,55l10229,12879r-40,49l10145,12974r-47,42l10047,13055r-53,35l9937,13121r-59,26l9817,13170r-64,17l9688,13200r-68,8l9552,13211r-69,-3l9415,13200r-65,-13l9286,13170r-61,-23l9166,13121r-57,-31l9056,13055r-51,-39l8958,12974r-44,-46l8874,12879r-36,-51l8806,12773r-28,-57l8755,12657r-19,-61l8723,12532r-8,-65l8712,12401xe" filled="f">
              <v:path arrowok="t"/>
            </v:shape>
            <v:shape id="_x0000_s1130" style="position:absolute;left:9123;top:12002;width:857;height:798" coordorigin="9123,12002" coordsize="857,798" path="m9123,12401r1,33l9129,12466r6,31l9145,12527r12,29l9171,12584r16,27l9206,12637r20,24l9249,12683r24,21l9298,12723r28,17l9355,12755r30,14l9416,12780r33,8l9482,12795r34,4l9552,12800r35,-1l9621,12795r34,-7l9687,12780r31,-11l9748,12755r29,-15l9805,12723r25,-19l9855,12683r22,-22l9897,12637r19,-26l9932,12584r14,-28l9958,12527r10,-30l9974,12466r5,-32l9980,12401r-1,-33l9974,12336r-6,-31l9958,12275r-12,-29l9932,12218r-16,-27l9897,12165r-20,-24l9855,12119r-25,-21l9805,12079r-28,-17l9748,12047r-30,-14l9687,12022r-32,-8l9621,12007r-34,-4l9552,12002r-36,1l9482,12007r-33,7l9416,12022r-31,11l9355,12047r-29,15l9298,12079r-25,19l9248,12119r-22,22l9206,12165r-19,26l9171,12218r-14,28l9145,12275r-10,30l9129,12336r-5,32l9123,12401xe" filled="f">
              <v:path arrowok="t"/>
            </v:shape>
            <v:shape id="_x0000_s1129" style="position:absolute;left:9431;top:12311;width:240;height:182" coordorigin="9431,12311" coordsize="240,182" path="m9431,12402r,10l9437,12431r10,17l9462,12463r18,12l9501,12485r24,6l9551,12493r14,-1l9590,12488r22,-8l9632,12469r16,-14l9660,12439r8,-18l9671,12402r-1,-11l9665,12372r-11,-17l9640,12340r-19,-12l9600,12319r-24,-6l9551,12311r-14,l9512,12315r-22,8l9470,12334r-16,14l9441,12364r-8,18l9431,12402xe" fillcolor="black" stroked="f">
              <v:path arrowok="t"/>
            </v:shape>
            <v:shape id="_x0000_s1128" style="position:absolute;left:9431;top:12311;width:240;height:182" coordorigin="9431,12311" coordsize="240,182" path="m9431,12402r2,-20l9441,12364r13,-16l9470,12334r20,-11l9512,12315r25,-4l9551,12311r25,2l9600,12319r21,9l9640,12340r14,15l9665,12372r5,19l9671,12402r-3,19l9660,12439r-12,16l9632,12469r-20,11l9590,12488r-25,4l9551,12493r-26,-2l9501,12485r-21,-10l9462,12463r-15,-15l9437,12431r-6,-19l9431,12402xe" filled="f">
              <v:path arrowok="t"/>
            </v:shape>
            <w10:wrap anchorx="page" anchory="page"/>
          </v:group>
        </w:pict>
      </w:r>
      <w:r w:rsidR="00913094">
        <w:rPr>
          <w:position w:val="-1"/>
          <w:sz w:val="24"/>
          <w:szCs w:val="24"/>
        </w:rPr>
        <w:t xml:space="preserve">Silicon (Si) </w:t>
      </w:r>
      <w:r w:rsidR="00913094">
        <w:rPr>
          <w:position w:val="-1"/>
          <w:sz w:val="24"/>
          <w:szCs w:val="24"/>
          <w:u w:val="thick" w:color="000000"/>
        </w:rPr>
        <w:t xml:space="preserve"> </w:t>
      </w:r>
      <w:r w:rsidR="00913094">
        <w:rPr>
          <w:position w:val="-1"/>
          <w:sz w:val="24"/>
          <w:szCs w:val="24"/>
          <w:u w:val="thick" w:color="000000"/>
        </w:rPr>
        <w:tab/>
      </w:r>
    </w:p>
    <w:p w:rsidR="00E24FCE" w:rsidRDefault="00913094">
      <w:pPr>
        <w:tabs>
          <w:tab w:val="left" w:pos="2040"/>
        </w:tabs>
        <w:spacing w:before="31" w:line="260" w:lineRule="exact"/>
        <w:ind w:right="-56"/>
        <w:rPr>
          <w:sz w:val="24"/>
          <w:szCs w:val="24"/>
        </w:rPr>
      </w:pPr>
      <w:r>
        <w:br w:type="column"/>
      </w:r>
      <w:r>
        <w:rPr>
          <w:position w:val="-1"/>
          <w:sz w:val="24"/>
          <w:szCs w:val="24"/>
        </w:rPr>
        <w:t xml:space="preserve">Oxygen (O) </w:t>
      </w:r>
      <w:r>
        <w:rPr>
          <w:position w:val="-1"/>
          <w:sz w:val="24"/>
          <w:szCs w:val="24"/>
          <w:u w:val="thick" w:color="000000"/>
        </w:rPr>
        <w:t xml:space="preserve"> </w:t>
      </w:r>
      <w:r>
        <w:rPr>
          <w:position w:val="-1"/>
          <w:sz w:val="24"/>
          <w:szCs w:val="24"/>
          <w:u w:val="thick" w:color="000000"/>
        </w:rPr>
        <w:tab/>
      </w:r>
    </w:p>
    <w:p w:rsidR="00E24FCE" w:rsidRDefault="00913094">
      <w:pPr>
        <w:tabs>
          <w:tab w:val="left" w:pos="2020"/>
        </w:tabs>
        <w:spacing w:before="31" w:line="260" w:lineRule="exact"/>
        <w:rPr>
          <w:sz w:val="24"/>
          <w:szCs w:val="24"/>
        </w:rPr>
        <w:sectPr w:rsidR="00E24FCE">
          <w:type w:val="continuous"/>
          <w:pgSz w:w="12240" w:h="15840"/>
          <w:pgMar w:top="1340" w:right="1060" w:bottom="280" w:left="1040" w:header="720" w:footer="720" w:gutter="0"/>
          <w:cols w:num="3" w:space="720" w:equalWidth="0">
            <w:col w:w="2015" w:space="1638"/>
            <w:col w:w="2057" w:space="1244"/>
            <w:col w:w="3186"/>
          </w:cols>
        </w:sectPr>
      </w:pPr>
      <w:r>
        <w:br w:type="column"/>
      </w:r>
      <w:r>
        <w:rPr>
          <w:position w:val="-1"/>
          <w:sz w:val="24"/>
          <w:szCs w:val="24"/>
        </w:rPr>
        <w:t xml:space="preserve">Chlorine (Cl) </w:t>
      </w:r>
      <w:r>
        <w:rPr>
          <w:position w:val="-1"/>
          <w:sz w:val="24"/>
          <w:szCs w:val="24"/>
          <w:u w:val="thick" w:color="000000"/>
        </w:rPr>
        <w:t xml:space="preserve"> </w:t>
      </w:r>
      <w:r>
        <w:rPr>
          <w:position w:val="-1"/>
          <w:sz w:val="24"/>
          <w:szCs w:val="24"/>
          <w:u w:val="thick" w:color="000000"/>
        </w:rPr>
        <w:tab/>
      </w:r>
    </w:p>
    <w:p w:rsidR="00E24FCE" w:rsidRDefault="00E24FCE">
      <w:pPr>
        <w:spacing w:before="10" w:line="100" w:lineRule="exact"/>
        <w:rPr>
          <w:sz w:val="11"/>
          <w:szCs w:val="11"/>
        </w:rPr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</w:pPr>
    </w:p>
    <w:p w:rsidR="00E24FCE" w:rsidRDefault="00E24FCE">
      <w:pPr>
        <w:spacing w:line="200" w:lineRule="exact"/>
        <w:sectPr w:rsidR="00E24FCE">
          <w:type w:val="continuous"/>
          <w:pgSz w:w="12240" w:h="15840"/>
          <w:pgMar w:top="1340" w:right="1060" w:bottom="280" w:left="1040" w:header="720" w:footer="720" w:gutter="0"/>
          <w:cols w:space="720"/>
        </w:sectPr>
      </w:pPr>
    </w:p>
    <w:p w:rsidR="00E24FCE" w:rsidRDefault="00E02000">
      <w:pPr>
        <w:tabs>
          <w:tab w:val="left" w:pos="2160"/>
        </w:tabs>
        <w:spacing w:before="31"/>
        <w:ind w:left="112" w:right="-56"/>
        <w:rPr>
          <w:sz w:val="24"/>
          <w:szCs w:val="24"/>
        </w:rPr>
      </w:pPr>
      <w:r>
        <w:pict>
          <v:group id="_x0000_s1119" style="position:absolute;left:0;text-align:left;margin-left:45.2pt;margin-top:156.2pt;width:120.75pt;height:117.75pt;z-index:-251662848;mso-position-horizontal-relative:page;mso-position-vertical-relative:page" coordorigin="905,3124" coordsize="2415,2355">
            <v:shape id="_x0000_s1126" style="position:absolute;left:912;top:3132;width:2400;height:2340" coordorigin="912,3132" coordsize="2400,2340" path="m912,4302r4,-96l928,4112r19,-91l973,3932r33,-86l1046,3764r46,-79l1144,3611r57,-71l1263,3474r68,-61l1403,3358r77,-51l1561,3262r84,-38l1733,3191r91,-25l1917,3147r97,-11l2112,3132r98,4l2307,3147r93,19l2491,3191r88,33l2663,3262r81,45l2821,3358r72,55l2961,3474r62,66l3080,3611r52,74l3178,3764r40,82l3251,3932r26,89l3296,4112r12,94l3312,4302r-4,96l3296,4492r-19,91l3251,4672r-33,85l3178,4839r-46,79l3080,4993r-57,70l2961,5129r-68,61l2821,5246r-77,51l2663,5341r-84,39l2491,5412r-91,26l2307,5456r-97,12l2112,5472r-98,-4l1917,5456r-93,-18l1733,5412r-88,-32l1561,5341r-81,-44l1403,5246r-72,-56l1263,5129r-62,-66l1144,4993r-52,-75l1046,4839r-40,-82l973,4672r-26,-89l928,4492r-12,-94l912,4302xe" filled="f">
              <v:path arrowok="t"/>
            </v:shape>
            <v:shape id="_x0000_s1125" style="position:absolute;left:1291;top:4301;width:444;height:1473" coordorigin="1291,4301" coordsize="444,1473" path="m1735,4994r-7,-547l1717,4420r-9,-29l1701,4362r-4,-30l1695,4301r-15,663l1735,4994xe" stroked="f">
              <v:path arrowok="t"/>
            </v:shape>
            <v:shape id="_x0000_s1124" style="position:absolute;left:1291;top:4301;width:444;height:1473" coordorigin="1291,4301" coordsize="444,1473" path="m1315,4489r18,59l1356,4605r27,55l1414,4712r35,50l1489,4809r42,44l1578,4893r49,38l1680,4964r15,-663l1697,4270r4,-30l1708,4211r9,-29l1728,4155r14,-27l1758,4103r18,-24l1796,4056r21,-21l1841,4016r25,-18l1893,3982r28,-15l1950,3955r30,-11l2012,3936r32,-6l2078,3926r34,-1l2146,3926r34,4l2212,3936r32,8l2274,3955r29,12l2331,3982r27,16l2383,4016r24,19l2428,4056r20,23l2466,4103r16,25l2496,4155r11,27l2516,4211r7,29l2527,4270r2,31l2527,4332r-4,30l2516,4391r-9,29l2496,4447r-14,27l2466,4499r-18,24l2428,4546r-21,21l2383,4586r-25,18l2331,4621r-28,14l2274,4647r-30,11l2212,4666r-32,6l2146,4676r-34,1l2078,4676r-34,-4l2012,4666r-32,-8l1950,4647r-29,-12l1893,4621r-27,-17l1841,4586r-24,-19l1796,4546r-20,-23l1758,4499r-16,-25l1728,4447r7,547l1792,5020r61,21l1915,5059r64,12l2045,5079r67,2l2179,5079r66,-8l2309,5059r62,-18l2432,5020r57,-26l2544,4964r53,-33l2646,4893r47,-40l2735,4809r40,-47l2810,4712r31,-52l2868,4605r23,-57l2909,4489r13,-61l2930,4365r3,-64l2930,4237r-8,-63l2909,4114r-18,-60l2868,3997r-27,-55l2810,3890r-35,-50l2735,3793r-42,-44l2646,3709r-49,-38l2544,3638r-55,-30l2432,3582r-61,-21l2309,3543r-64,-12l2179,3523r-67,-2l2045,3523r-66,8l1915,3543r-62,18l1792,3582r-57,26l1680,3638r-53,33l1578,3709r-47,40l1489,3793r-40,47l1414,3890r-31,52l1356,3997r-23,57l1315,4114r-13,60l1294,4237r-3,64l1294,4365r8,63l1315,4489xe" stroked="f">
              <v:path arrowok="t"/>
            </v:shape>
            <v:shape id="_x0000_s1123" style="position:absolute;left:1291;top:3521;width:1642;height:1560" coordorigin="1291,3521" coordsize="1642,1560" path="m1291,4301r3,-64l1302,4174r13,-60l1333,4054r23,-57l1383,3942r31,-52l1449,3840r40,-47l1531,3749r47,-40l1627,3671r53,-33l1735,3608r57,-26l1853,3561r62,-18l1979,3531r66,-8l2112,3521r67,2l2245,3531r64,12l2371,3561r61,21l2489,3608r55,30l2597,3671r49,38l2693,3749r42,44l2775,3840r35,50l2841,3942r27,55l2891,4054r18,60l2922,4174r8,63l2933,4301r-3,64l2922,4428r-13,61l2891,4548r-23,57l2841,4660r-31,52l2775,4762r-40,47l2693,4853r-47,40l2597,4931r-53,33l2489,4994r-57,26l2371,5041r-62,18l2245,5071r-66,8l2112,5081r-67,-2l1979,5071r-64,-12l1853,5041r-61,-21l1735,4994r-55,-30l1627,4931r-49,-38l1531,4853r-42,-44l1449,4762r-35,-50l1383,4660r-27,-55l1333,4548r-18,-59l1302,4428r-8,-63l1291,4301xe" filled="f">
              <v:path arrowok="t"/>
            </v:shape>
            <v:shape id="_x0000_s1122" style="position:absolute;left:1695;top:3925;width:833;height:752" coordorigin="1695,3925" coordsize="833,752" path="m1695,4301r2,31l1701,4362r7,29l1717,4420r11,27l1742,4474r16,25l1776,4523r20,23l1817,4567r24,19l1866,4604r27,17l1921,4635r29,12l1980,4658r32,8l2044,4672r34,4l2112,4677r34,-1l2180,4672r32,-6l2244,4658r30,-11l2303,4635r28,-14l2358,4604r25,-18l2407,4567r21,-21l2448,4523r18,-24l2482,4474r14,-27l2507,4420r9,-29l2523,4362r4,-30l2529,4301r-2,-31l2523,4240r-7,-29l2507,4182r-11,-27l2482,4128r-16,-25l2448,4079r-20,-23l2407,4035r-24,-19l2358,3998r-27,-16l2303,3967r-29,-12l2244,3944r-32,-8l2180,3930r-34,-4l2112,3925r-34,1l2044,3930r-32,6l1980,3944r-30,11l1921,3967r-28,15l1866,3998r-25,18l1817,4035r-21,21l1776,4079r-18,24l1742,4128r-14,27l1717,4182r-9,29l1701,4240r-4,30l1695,4301xe" filled="f">
              <v:path arrowok="t"/>
            </v:shape>
            <v:shape id="_x0000_s1121" style="position:absolute;left:1991;top:4211;width:244;height:178" coordorigin="1991,4211" coordsize="244,178" path="m1991,4300r1,11l1998,4330r10,16l2023,4361r19,12l2063,4382r24,6l2113,4390r15,-1l2153,4385r23,-8l2196,4366r16,-13l2225,4337r8,-18l2236,4300r-1,-10l2229,4271r-11,-16l2204,4240r-19,-12l2163,4219r-24,-6l2113,4211r-14,1l2074,4216r-23,8l2031,4235r-17,13l2002,4264r-8,17l1991,4300xe" fillcolor="black" stroked="f">
              <v:path arrowok="t"/>
            </v:shape>
            <v:shape id="_x0000_s1120" style="position:absolute;left:1991;top:4211;width:244;height:178" coordorigin="1991,4211" coordsize="244,178" path="m1991,4300r3,-19l2002,4264r12,-16l2031,4235r20,-11l2074,4216r25,-4l2113,4211r26,2l2163,4219r22,9l2204,4240r14,15l2229,4271r6,19l2236,4300r-3,19l2225,4337r-13,16l2196,4366r-20,11l2153,4385r-25,4l2113,4390r-26,-2l2063,4382r-21,-9l2023,4361r-15,-15l1998,4330r-6,-19l1991,4300xe" filled="f">
              <v:path arrowok="t"/>
            </v:shape>
            <w10:wrap anchorx="page" anchory="page"/>
          </v:group>
        </w:pict>
      </w:r>
      <w:proofErr w:type="spellStart"/>
      <w:r w:rsidR="00913094">
        <w:rPr>
          <w:sz w:val="24"/>
          <w:szCs w:val="24"/>
        </w:rPr>
        <w:t>Flourine</w:t>
      </w:r>
      <w:proofErr w:type="spellEnd"/>
      <w:r w:rsidR="00913094">
        <w:rPr>
          <w:sz w:val="24"/>
          <w:szCs w:val="24"/>
        </w:rPr>
        <w:t xml:space="preserve"> (F) </w:t>
      </w:r>
      <w:r w:rsidR="00913094">
        <w:rPr>
          <w:sz w:val="24"/>
          <w:szCs w:val="24"/>
          <w:u w:val="thick" w:color="000000"/>
        </w:rPr>
        <w:t xml:space="preserve"> </w:t>
      </w:r>
      <w:r w:rsidR="00913094">
        <w:rPr>
          <w:sz w:val="24"/>
          <w:szCs w:val="24"/>
          <w:u w:val="thick" w:color="000000"/>
        </w:rPr>
        <w:tab/>
      </w:r>
    </w:p>
    <w:p w:rsidR="00E24FCE" w:rsidRDefault="00913094">
      <w:pPr>
        <w:tabs>
          <w:tab w:val="left" w:pos="2400"/>
        </w:tabs>
        <w:spacing w:before="31"/>
        <w:ind w:right="-56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t xml:space="preserve">Phosphorus (P) </w:t>
      </w:r>
      <w:r>
        <w:rPr>
          <w:sz w:val="24"/>
          <w:szCs w:val="24"/>
          <w:u w:val="thick" w:color="000000"/>
        </w:rPr>
        <w:t xml:space="preserve"> </w:t>
      </w:r>
      <w:r>
        <w:rPr>
          <w:sz w:val="24"/>
          <w:szCs w:val="24"/>
          <w:u w:val="thick" w:color="000000"/>
        </w:rPr>
        <w:tab/>
      </w:r>
    </w:p>
    <w:p w:rsidR="00E24FCE" w:rsidRDefault="00913094">
      <w:pPr>
        <w:tabs>
          <w:tab w:val="left" w:pos="1960"/>
        </w:tabs>
        <w:spacing w:before="31"/>
        <w:rPr>
          <w:sz w:val="24"/>
          <w:szCs w:val="24"/>
        </w:rPr>
        <w:sectPr w:rsidR="00E24FCE">
          <w:type w:val="continuous"/>
          <w:pgSz w:w="12240" w:h="15840"/>
          <w:pgMar w:top="1340" w:right="1060" w:bottom="280" w:left="1040" w:header="720" w:footer="720" w:gutter="0"/>
          <w:cols w:num="3" w:space="720" w:equalWidth="0">
            <w:col w:w="2175" w:space="1538"/>
            <w:col w:w="2410" w:space="1551"/>
            <w:col w:w="2466"/>
          </w:cols>
        </w:sectPr>
      </w:pPr>
      <w:r>
        <w:br w:type="column"/>
      </w:r>
      <w:r>
        <w:rPr>
          <w:sz w:val="24"/>
          <w:szCs w:val="24"/>
        </w:rPr>
        <w:t xml:space="preserve">Lithium (Li) </w:t>
      </w:r>
      <w:r>
        <w:rPr>
          <w:sz w:val="24"/>
          <w:szCs w:val="24"/>
          <w:u w:val="thick" w:color="000000"/>
        </w:rPr>
        <w:t xml:space="preserve"> </w:t>
      </w:r>
      <w:r>
        <w:rPr>
          <w:sz w:val="24"/>
          <w:szCs w:val="24"/>
          <w:u w:val="thick" w:color="000000"/>
        </w:rPr>
        <w:tab/>
      </w:r>
    </w:p>
    <w:p w:rsidR="00E24FCE" w:rsidRPr="002E13AD" w:rsidRDefault="00E24FCE" w:rsidP="002E13AD">
      <w:pPr>
        <w:spacing w:before="2" w:line="180" w:lineRule="exact"/>
      </w:pPr>
    </w:p>
    <w:p w:rsidR="00E24FCE" w:rsidRPr="002E13AD" w:rsidRDefault="00913094">
      <w:pPr>
        <w:spacing w:before="21"/>
        <w:ind w:left="3513" w:right="3354"/>
        <w:jc w:val="center"/>
        <w:rPr>
          <w:sz w:val="32"/>
          <w:szCs w:val="32"/>
        </w:rPr>
      </w:pPr>
      <w:r w:rsidRPr="002E13AD">
        <w:rPr>
          <w:w w:val="99"/>
          <w:sz w:val="32"/>
          <w:szCs w:val="32"/>
        </w:rPr>
        <w:t>The</w:t>
      </w:r>
      <w:r w:rsidRPr="002E13AD">
        <w:rPr>
          <w:sz w:val="32"/>
          <w:szCs w:val="32"/>
        </w:rPr>
        <w:t xml:space="preserve"> </w:t>
      </w:r>
      <w:r w:rsidRPr="002E13AD">
        <w:rPr>
          <w:w w:val="99"/>
          <w:sz w:val="32"/>
          <w:szCs w:val="32"/>
        </w:rPr>
        <w:t>Structure</w:t>
      </w:r>
      <w:r w:rsidRPr="002E13AD">
        <w:rPr>
          <w:sz w:val="32"/>
          <w:szCs w:val="32"/>
        </w:rPr>
        <w:t xml:space="preserve"> </w:t>
      </w:r>
      <w:r w:rsidRPr="002E13AD">
        <w:rPr>
          <w:w w:val="99"/>
          <w:sz w:val="32"/>
          <w:szCs w:val="32"/>
        </w:rPr>
        <w:t>of</w:t>
      </w:r>
      <w:r w:rsidRPr="002E13AD">
        <w:rPr>
          <w:sz w:val="32"/>
          <w:szCs w:val="32"/>
        </w:rPr>
        <w:t xml:space="preserve"> </w:t>
      </w:r>
      <w:r w:rsidRPr="002E13AD">
        <w:rPr>
          <w:w w:val="99"/>
          <w:sz w:val="32"/>
          <w:szCs w:val="32"/>
        </w:rPr>
        <w:t>Atoms</w:t>
      </w:r>
    </w:p>
    <w:p w:rsidR="00E24FCE" w:rsidRPr="002E13AD" w:rsidRDefault="002E13AD">
      <w:pPr>
        <w:spacing w:before="9" w:line="240" w:lineRule="exact"/>
        <w:rPr>
          <w:sz w:val="24"/>
          <w:szCs w:val="24"/>
        </w:rPr>
      </w:pPr>
      <w:r>
        <w:rPr>
          <w:sz w:val="24"/>
          <w:szCs w:val="24"/>
        </w:rPr>
        <w:t>Complete the table below to summarise subatomic particles.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2497"/>
        <w:gridCol w:w="2498"/>
        <w:gridCol w:w="2498"/>
      </w:tblGrid>
      <w:tr w:rsidR="002E13AD" w:rsidTr="002E13AD">
        <w:trPr>
          <w:trHeight w:val="340"/>
        </w:trPr>
        <w:tc>
          <w:tcPr>
            <w:tcW w:w="2497" w:type="dxa"/>
            <w:vAlign w:val="center"/>
          </w:tcPr>
          <w:p w:rsidR="002E13AD" w:rsidRDefault="002E13AD" w:rsidP="002E13AD">
            <w:pPr>
              <w:spacing w:before="11"/>
              <w:jc w:val="center"/>
              <w:rPr>
                <w:rFonts w:eastAsia="Verdana"/>
                <w:b/>
                <w:sz w:val="24"/>
                <w:szCs w:val="24"/>
              </w:rPr>
            </w:pPr>
            <w:r>
              <w:rPr>
                <w:rFonts w:eastAsia="Verdana"/>
                <w:b/>
                <w:sz w:val="24"/>
                <w:szCs w:val="24"/>
              </w:rPr>
              <w:t>Subatomic Particle</w:t>
            </w:r>
          </w:p>
        </w:tc>
        <w:tc>
          <w:tcPr>
            <w:tcW w:w="2497" w:type="dxa"/>
            <w:vAlign w:val="center"/>
          </w:tcPr>
          <w:p w:rsidR="002E13AD" w:rsidRDefault="002E13AD" w:rsidP="002E13AD">
            <w:pPr>
              <w:spacing w:before="11"/>
              <w:jc w:val="center"/>
              <w:rPr>
                <w:rFonts w:eastAsia="Verdana"/>
                <w:b/>
                <w:sz w:val="24"/>
                <w:szCs w:val="24"/>
              </w:rPr>
            </w:pPr>
            <w:r>
              <w:rPr>
                <w:rFonts w:eastAsia="Verdana"/>
                <w:b/>
                <w:sz w:val="24"/>
                <w:szCs w:val="24"/>
              </w:rPr>
              <w:t>Charge</w:t>
            </w:r>
          </w:p>
        </w:tc>
        <w:tc>
          <w:tcPr>
            <w:tcW w:w="2498" w:type="dxa"/>
            <w:vAlign w:val="center"/>
          </w:tcPr>
          <w:p w:rsidR="002E13AD" w:rsidRDefault="002E13AD" w:rsidP="002E13AD">
            <w:pPr>
              <w:spacing w:before="11"/>
              <w:jc w:val="center"/>
              <w:rPr>
                <w:rFonts w:eastAsia="Verdana"/>
                <w:b/>
                <w:sz w:val="24"/>
                <w:szCs w:val="24"/>
              </w:rPr>
            </w:pPr>
            <w:r>
              <w:rPr>
                <w:rFonts w:eastAsia="Verdana"/>
                <w:b/>
                <w:sz w:val="24"/>
                <w:szCs w:val="24"/>
              </w:rPr>
              <w:t>Location in the Atom</w:t>
            </w:r>
          </w:p>
        </w:tc>
        <w:tc>
          <w:tcPr>
            <w:tcW w:w="2498" w:type="dxa"/>
            <w:vAlign w:val="center"/>
          </w:tcPr>
          <w:p w:rsidR="002E13AD" w:rsidRDefault="002E13AD" w:rsidP="002E13AD">
            <w:pPr>
              <w:spacing w:before="11"/>
              <w:jc w:val="center"/>
              <w:rPr>
                <w:rFonts w:eastAsia="Verdana"/>
                <w:b/>
                <w:sz w:val="24"/>
                <w:szCs w:val="24"/>
              </w:rPr>
            </w:pPr>
            <w:r>
              <w:rPr>
                <w:rFonts w:eastAsia="Verdana"/>
                <w:b/>
                <w:sz w:val="24"/>
                <w:szCs w:val="24"/>
              </w:rPr>
              <w:t>Mass of the Particle</w:t>
            </w:r>
          </w:p>
        </w:tc>
      </w:tr>
      <w:tr w:rsidR="002E13AD" w:rsidTr="002E13AD">
        <w:trPr>
          <w:trHeight w:val="454"/>
        </w:trPr>
        <w:tc>
          <w:tcPr>
            <w:tcW w:w="2497" w:type="dxa"/>
            <w:vAlign w:val="center"/>
          </w:tcPr>
          <w:p w:rsidR="002E13AD" w:rsidRPr="002E13AD" w:rsidRDefault="002E13AD" w:rsidP="002E13AD">
            <w:pPr>
              <w:spacing w:before="11"/>
              <w:jc w:val="center"/>
              <w:rPr>
                <w:rFonts w:eastAsia="Verdana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Proton</w:t>
            </w:r>
          </w:p>
        </w:tc>
        <w:tc>
          <w:tcPr>
            <w:tcW w:w="2497" w:type="dxa"/>
            <w:vAlign w:val="center"/>
          </w:tcPr>
          <w:p w:rsidR="002E13AD" w:rsidRDefault="002E13AD" w:rsidP="002E13AD">
            <w:pPr>
              <w:spacing w:before="11"/>
              <w:jc w:val="center"/>
              <w:rPr>
                <w:rFonts w:eastAsia="Verdana"/>
                <w:b/>
                <w:sz w:val="24"/>
                <w:szCs w:val="24"/>
              </w:rPr>
            </w:pPr>
          </w:p>
        </w:tc>
        <w:tc>
          <w:tcPr>
            <w:tcW w:w="2498" w:type="dxa"/>
            <w:vAlign w:val="center"/>
          </w:tcPr>
          <w:p w:rsidR="002E13AD" w:rsidRDefault="002E13AD" w:rsidP="002E13AD">
            <w:pPr>
              <w:spacing w:before="11"/>
              <w:jc w:val="center"/>
              <w:rPr>
                <w:rFonts w:eastAsia="Verdana"/>
                <w:b/>
                <w:sz w:val="24"/>
                <w:szCs w:val="24"/>
              </w:rPr>
            </w:pPr>
          </w:p>
        </w:tc>
        <w:tc>
          <w:tcPr>
            <w:tcW w:w="2498" w:type="dxa"/>
            <w:vAlign w:val="center"/>
          </w:tcPr>
          <w:p w:rsidR="002E13AD" w:rsidRDefault="002E13AD" w:rsidP="002E13AD">
            <w:pPr>
              <w:spacing w:before="11"/>
              <w:jc w:val="center"/>
              <w:rPr>
                <w:rFonts w:eastAsia="Verdana"/>
                <w:b/>
                <w:sz w:val="24"/>
                <w:szCs w:val="24"/>
              </w:rPr>
            </w:pPr>
          </w:p>
        </w:tc>
      </w:tr>
      <w:tr w:rsidR="002E13AD" w:rsidTr="002E13AD">
        <w:trPr>
          <w:trHeight w:val="454"/>
        </w:trPr>
        <w:tc>
          <w:tcPr>
            <w:tcW w:w="2497" w:type="dxa"/>
            <w:vAlign w:val="center"/>
          </w:tcPr>
          <w:p w:rsidR="002E13AD" w:rsidRPr="002E13AD" w:rsidRDefault="002E13AD" w:rsidP="002E13AD">
            <w:pPr>
              <w:spacing w:before="11"/>
              <w:jc w:val="center"/>
              <w:rPr>
                <w:rFonts w:eastAsia="Verdana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Neutron</w:t>
            </w:r>
          </w:p>
        </w:tc>
        <w:tc>
          <w:tcPr>
            <w:tcW w:w="2497" w:type="dxa"/>
            <w:vAlign w:val="center"/>
          </w:tcPr>
          <w:p w:rsidR="002E13AD" w:rsidRDefault="002E13AD" w:rsidP="002E13AD">
            <w:pPr>
              <w:spacing w:before="11"/>
              <w:jc w:val="center"/>
              <w:rPr>
                <w:rFonts w:eastAsia="Verdana"/>
                <w:b/>
                <w:sz w:val="24"/>
                <w:szCs w:val="24"/>
              </w:rPr>
            </w:pPr>
          </w:p>
        </w:tc>
        <w:tc>
          <w:tcPr>
            <w:tcW w:w="2498" w:type="dxa"/>
            <w:vAlign w:val="center"/>
          </w:tcPr>
          <w:p w:rsidR="002E13AD" w:rsidRDefault="002E13AD" w:rsidP="002E13AD">
            <w:pPr>
              <w:spacing w:before="11"/>
              <w:jc w:val="center"/>
              <w:rPr>
                <w:rFonts w:eastAsia="Verdana"/>
                <w:b/>
                <w:sz w:val="24"/>
                <w:szCs w:val="24"/>
              </w:rPr>
            </w:pPr>
          </w:p>
        </w:tc>
        <w:tc>
          <w:tcPr>
            <w:tcW w:w="2498" w:type="dxa"/>
            <w:vAlign w:val="center"/>
          </w:tcPr>
          <w:p w:rsidR="002E13AD" w:rsidRDefault="002E13AD" w:rsidP="002E13AD">
            <w:pPr>
              <w:spacing w:before="11"/>
              <w:jc w:val="center"/>
              <w:rPr>
                <w:rFonts w:eastAsia="Verdana"/>
                <w:b/>
                <w:sz w:val="24"/>
                <w:szCs w:val="24"/>
              </w:rPr>
            </w:pPr>
          </w:p>
        </w:tc>
      </w:tr>
      <w:tr w:rsidR="002E13AD" w:rsidTr="002E13AD">
        <w:trPr>
          <w:trHeight w:val="454"/>
        </w:trPr>
        <w:tc>
          <w:tcPr>
            <w:tcW w:w="2497" w:type="dxa"/>
            <w:vAlign w:val="center"/>
          </w:tcPr>
          <w:p w:rsidR="002E13AD" w:rsidRPr="002E13AD" w:rsidRDefault="002E13AD" w:rsidP="002E13AD">
            <w:pPr>
              <w:spacing w:before="11"/>
              <w:jc w:val="center"/>
              <w:rPr>
                <w:rFonts w:eastAsia="Verdana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Electron</w:t>
            </w:r>
          </w:p>
        </w:tc>
        <w:tc>
          <w:tcPr>
            <w:tcW w:w="2497" w:type="dxa"/>
            <w:vAlign w:val="center"/>
          </w:tcPr>
          <w:p w:rsidR="002E13AD" w:rsidRDefault="002E13AD" w:rsidP="002E13AD">
            <w:pPr>
              <w:spacing w:before="11"/>
              <w:jc w:val="center"/>
              <w:rPr>
                <w:rFonts w:eastAsia="Verdana"/>
                <w:b/>
                <w:sz w:val="24"/>
                <w:szCs w:val="24"/>
              </w:rPr>
            </w:pPr>
          </w:p>
        </w:tc>
        <w:tc>
          <w:tcPr>
            <w:tcW w:w="2498" w:type="dxa"/>
            <w:vAlign w:val="center"/>
          </w:tcPr>
          <w:p w:rsidR="002E13AD" w:rsidRDefault="002E13AD" w:rsidP="002E13AD">
            <w:pPr>
              <w:spacing w:before="11"/>
              <w:jc w:val="center"/>
              <w:rPr>
                <w:rFonts w:eastAsia="Verdana"/>
                <w:b/>
                <w:sz w:val="24"/>
                <w:szCs w:val="24"/>
              </w:rPr>
            </w:pPr>
          </w:p>
        </w:tc>
        <w:tc>
          <w:tcPr>
            <w:tcW w:w="2498" w:type="dxa"/>
            <w:vAlign w:val="center"/>
          </w:tcPr>
          <w:p w:rsidR="002E13AD" w:rsidRDefault="002E13AD" w:rsidP="002E13AD">
            <w:pPr>
              <w:spacing w:before="11"/>
              <w:jc w:val="center"/>
              <w:rPr>
                <w:rFonts w:eastAsia="Verdana"/>
                <w:b/>
                <w:sz w:val="24"/>
                <w:szCs w:val="24"/>
              </w:rPr>
            </w:pPr>
          </w:p>
        </w:tc>
      </w:tr>
    </w:tbl>
    <w:p w:rsidR="002E13AD" w:rsidRPr="002E13AD" w:rsidRDefault="002E13AD">
      <w:pPr>
        <w:spacing w:before="31"/>
        <w:ind w:left="472"/>
        <w:rPr>
          <w:sz w:val="28"/>
          <w:szCs w:val="24"/>
        </w:rPr>
      </w:pPr>
    </w:p>
    <w:p w:rsidR="00E24FCE" w:rsidRPr="002E13AD" w:rsidRDefault="00913094" w:rsidP="002E13AD">
      <w:pPr>
        <w:pStyle w:val="ListParagraph"/>
        <w:numPr>
          <w:ilvl w:val="0"/>
          <w:numId w:val="2"/>
        </w:numPr>
        <w:spacing w:before="31"/>
        <w:rPr>
          <w:sz w:val="28"/>
          <w:szCs w:val="24"/>
        </w:rPr>
      </w:pPr>
      <w:r w:rsidRPr="002E13AD">
        <w:rPr>
          <w:sz w:val="28"/>
          <w:szCs w:val="24"/>
        </w:rPr>
        <w:t>What two sub-atomic particles are located in the nucleus of the atom?</w:t>
      </w:r>
    </w:p>
    <w:p w:rsidR="00E24FCE" w:rsidRPr="002E13AD" w:rsidRDefault="00E24FCE">
      <w:pPr>
        <w:spacing w:before="7" w:line="100" w:lineRule="exact"/>
        <w:rPr>
          <w:sz w:val="13"/>
          <w:szCs w:val="11"/>
        </w:rPr>
      </w:pPr>
    </w:p>
    <w:p w:rsidR="00E24FCE" w:rsidRPr="002E13AD" w:rsidRDefault="00E24FCE">
      <w:pPr>
        <w:spacing w:line="200" w:lineRule="exact"/>
        <w:rPr>
          <w:sz w:val="22"/>
        </w:rPr>
      </w:pPr>
    </w:p>
    <w:p w:rsidR="00E24FCE" w:rsidRPr="002E13AD" w:rsidRDefault="00E24FCE">
      <w:pPr>
        <w:spacing w:line="200" w:lineRule="exact"/>
        <w:rPr>
          <w:sz w:val="22"/>
        </w:rPr>
      </w:pPr>
    </w:p>
    <w:p w:rsidR="00E24FCE" w:rsidRPr="002E13AD" w:rsidRDefault="00913094" w:rsidP="002E13AD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E13AD">
        <w:rPr>
          <w:sz w:val="28"/>
          <w:szCs w:val="24"/>
        </w:rPr>
        <w:t xml:space="preserve">What is the difference between the atomic number &amp; the </w:t>
      </w:r>
      <w:r w:rsidR="002E13AD">
        <w:rPr>
          <w:sz w:val="28"/>
          <w:szCs w:val="24"/>
        </w:rPr>
        <w:t xml:space="preserve">atomic </w:t>
      </w:r>
      <w:r w:rsidRPr="002E13AD">
        <w:rPr>
          <w:sz w:val="28"/>
          <w:szCs w:val="24"/>
        </w:rPr>
        <w:t>mass of an element?</w:t>
      </w:r>
    </w:p>
    <w:p w:rsidR="00E24FCE" w:rsidRPr="002E13AD" w:rsidRDefault="00E24FCE">
      <w:pPr>
        <w:spacing w:before="8" w:line="160" w:lineRule="exact"/>
        <w:rPr>
          <w:sz w:val="18"/>
          <w:szCs w:val="17"/>
        </w:rPr>
      </w:pPr>
    </w:p>
    <w:p w:rsidR="00E24FCE" w:rsidRDefault="00E24FCE">
      <w:pPr>
        <w:spacing w:line="200" w:lineRule="exact"/>
        <w:rPr>
          <w:sz w:val="22"/>
        </w:rPr>
      </w:pPr>
    </w:p>
    <w:p w:rsidR="002E13AD" w:rsidRPr="002E13AD" w:rsidRDefault="002E13AD">
      <w:pPr>
        <w:spacing w:line="200" w:lineRule="exact"/>
        <w:rPr>
          <w:sz w:val="22"/>
        </w:rPr>
      </w:pPr>
    </w:p>
    <w:p w:rsidR="00E24FCE" w:rsidRPr="002E13AD" w:rsidRDefault="00E24FCE">
      <w:pPr>
        <w:spacing w:line="200" w:lineRule="exact"/>
        <w:rPr>
          <w:sz w:val="22"/>
        </w:rPr>
      </w:pPr>
    </w:p>
    <w:p w:rsidR="00E24FCE" w:rsidRPr="002E13AD" w:rsidRDefault="00E24FCE">
      <w:pPr>
        <w:spacing w:line="200" w:lineRule="exact"/>
        <w:rPr>
          <w:sz w:val="22"/>
        </w:rPr>
      </w:pPr>
    </w:p>
    <w:p w:rsidR="00E24FCE" w:rsidRPr="002E13AD" w:rsidRDefault="002E13AD" w:rsidP="002E13AD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How do you calculate the mass of an atom</w:t>
      </w:r>
      <w:r w:rsidR="00913094" w:rsidRPr="002E13AD">
        <w:rPr>
          <w:sz w:val="28"/>
          <w:szCs w:val="24"/>
        </w:rPr>
        <w:t>?</w:t>
      </w:r>
      <w:r>
        <w:rPr>
          <w:sz w:val="28"/>
          <w:szCs w:val="24"/>
        </w:rPr>
        <w:t xml:space="preserve">  Why is one part of the atom not included?</w:t>
      </w:r>
    </w:p>
    <w:p w:rsidR="00E24FCE" w:rsidRPr="002E13AD" w:rsidRDefault="00E24FCE">
      <w:pPr>
        <w:spacing w:before="4" w:line="180" w:lineRule="exact"/>
        <w:rPr>
          <w:szCs w:val="19"/>
        </w:rPr>
      </w:pPr>
    </w:p>
    <w:p w:rsidR="00E24FCE" w:rsidRPr="002E13AD" w:rsidRDefault="00E24FCE">
      <w:pPr>
        <w:spacing w:line="200" w:lineRule="exact"/>
        <w:rPr>
          <w:sz w:val="22"/>
        </w:rPr>
      </w:pPr>
    </w:p>
    <w:p w:rsidR="00E24FCE" w:rsidRPr="002E13AD" w:rsidRDefault="00E24FCE">
      <w:pPr>
        <w:spacing w:line="200" w:lineRule="exact"/>
        <w:rPr>
          <w:sz w:val="22"/>
        </w:rPr>
      </w:pPr>
    </w:p>
    <w:p w:rsidR="00E24FCE" w:rsidRPr="002E13AD" w:rsidRDefault="00E24FCE">
      <w:pPr>
        <w:spacing w:line="200" w:lineRule="exact"/>
        <w:rPr>
          <w:sz w:val="22"/>
        </w:rPr>
      </w:pPr>
    </w:p>
    <w:p w:rsidR="00E24FCE" w:rsidRPr="002E13AD" w:rsidRDefault="00913094">
      <w:pPr>
        <w:spacing w:line="300" w:lineRule="exact"/>
        <w:ind w:left="112" w:right="480"/>
        <w:rPr>
          <w:sz w:val="28"/>
          <w:szCs w:val="28"/>
        </w:rPr>
      </w:pPr>
      <w:r w:rsidRPr="002E13AD">
        <w:rPr>
          <w:sz w:val="28"/>
          <w:szCs w:val="28"/>
        </w:rPr>
        <w:t xml:space="preserve">Complete the table; the first two rows have been done for you.  </w:t>
      </w:r>
    </w:p>
    <w:p w:rsidR="00E24FCE" w:rsidRPr="002E13AD" w:rsidRDefault="00E24FCE">
      <w:pPr>
        <w:spacing w:before="4" w:line="100" w:lineRule="exact"/>
        <w:rPr>
          <w:sz w:val="10"/>
          <w:szCs w:val="10"/>
        </w:rPr>
      </w:pPr>
    </w:p>
    <w:tbl>
      <w:tblPr>
        <w:tblStyle w:val="TableGrid"/>
        <w:tblW w:w="1105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1275"/>
        <w:gridCol w:w="1276"/>
        <w:gridCol w:w="1276"/>
        <w:gridCol w:w="1276"/>
        <w:gridCol w:w="1842"/>
        <w:gridCol w:w="2127"/>
      </w:tblGrid>
      <w:tr w:rsidR="00A72147" w:rsidTr="00A72147">
        <w:tc>
          <w:tcPr>
            <w:tcW w:w="1986" w:type="dxa"/>
          </w:tcPr>
          <w:p w:rsidR="00A72147" w:rsidRPr="00A72147" w:rsidRDefault="00A72147" w:rsidP="00A72147">
            <w:pPr>
              <w:rPr>
                <w:b/>
                <w:sz w:val="26"/>
                <w:szCs w:val="26"/>
              </w:rPr>
            </w:pPr>
            <w:r w:rsidRPr="00A72147">
              <w:rPr>
                <w:b/>
                <w:sz w:val="26"/>
                <w:szCs w:val="26"/>
              </w:rPr>
              <w:t>Element</w:t>
            </w:r>
          </w:p>
        </w:tc>
        <w:tc>
          <w:tcPr>
            <w:tcW w:w="1275" w:type="dxa"/>
          </w:tcPr>
          <w:p w:rsidR="00A72147" w:rsidRPr="00A72147" w:rsidRDefault="00A72147" w:rsidP="00A72147">
            <w:pPr>
              <w:rPr>
                <w:b/>
                <w:sz w:val="26"/>
                <w:szCs w:val="26"/>
              </w:rPr>
            </w:pPr>
            <w:r w:rsidRPr="00A72147">
              <w:rPr>
                <w:b/>
                <w:sz w:val="26"/>
                <w:szCs w:val="26"/>
              </w:rPr>
              <w:t>Protons</w:t>
            </w:r>
          </w:p>
        </w:tc>
        <w:tc>
          <w:tcPr>
            <w:tcW w:w="1276" w:type="dxa"/>
          </w:tcPr>
          <w:p w:rsidR="00A72147" w:rsidRPr="00A72147" w:rsidRDefault="00A72147" w:rsidP="00A72147">
            <w:pPr>
              <w:rPr>
                <w:b/>
                <w:sz w:val="26"/>
                <w:szCs w:val="26"/>
              </w:rPr>
            </w:pPr>
            <w:r w:rsidRPr="00A72147">
              <w:rPr>
                <w:b/>
                <w:sz w:val="26"/>
                <w:szCs w:val="26"/>
              </w:rPr>
              <w:t>Neutrons</w:t>
            </w:r>
          </w:p>
        </w:tc>
        <w:tc>
          <w:tcPr>
            <w:tcW w:w="1276" w:type="dxa"/>
          </w:tcPr>
          <w:p w:rsidR="00A72147" w:rsidRPr="00A72147" w:rsidRDefault="00A72147" w:rsidP="00A72147">
            <w:pPr>
              <w:rPr>
                <w:b/>
                <w:sz w:val="26"/>
                <w:szCs w:val="26"/>
              </w:rPr>
            </w:pPr>
            <w:r w:rsidRPr="00A72147">
              <w:rPr>
                <w:b/>
                <w:sz w:val="26"/>
                <w:szCs w:val="26"/>
              </w:rPr>
              <w:t>Electrons</w:t>
            </w:r>
          </w:p>
        </w:tc>
        <w:tc>
          <w:tcPr>
            <w:tcW w:w="1276" w:type="dxa"/>
          </w:tcPr>
          <w:p w:rsidR="00A72147" w:rsidRPr="00A72147" w:rsidRDefault="00A72147" w:rsidP="00A7214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Atomic</w:t>
            </w:r>
            <w:r w:rsidRPr="00A72147">
              <w:rPr>
                <w:b/>
                <w:sz w:val="26"/>
                <w:szCs w:val="26"/>
              </w:rPr>
              <w:t xml:space="preserve"> Symbol</w:t>
            </w:r>
          </w:p>
        </w:tc>
        <w:tc>
          <w:tcPr>
            <w:tcW w:w="1842" w:type="dxa"/>
          </w:tcPr>
          <w:p w:rsidR="00A72147" w:rsidRPr="00A72147" w:rsidRDefault="00A72147" w:rsidP="00A72147">
            <w:pPr>
              <w:rPr>
                <w:b/>
                <w:sz w:val="26"/>
                <w:szCs w:val="26"/>
              </w:rPr>
            </w:pPr>
            <w:r w:rsidRPr="00A72147">
              <w:rPr>
                <w:b/>
                <w:sz w:val="26"/>
                <w:szCs w:val="26"/>
              </w:rPr>
              <w:t>Electron Configuration</w:t>
            </w:r>
          </w:p>
        </w:tc>
        <w:tc>
          <w:tcPr>
            <w:tcW w:w="2127" w:type="dxa"/>
          </w:tcPr>
          <w:p w:rsidR="00A72147" w:rsidRPr="00A72147" w:rsidRDefault="00A72147" w:rsidP="00A72147">
            <w:pPr>
              <w:rPr>
                <w:b/>
                <w:sz w:val="26"/>
                <w:szCs w:val="26"/>
              </w:rPr>
            </w:pPr>
            <w:r w:rsidRPr="00A72147">
              <w:rPr>
                <w:b/>
                <w:sz w:val="26"/>
                <w:szCs w:val="26"/>
              </w:rPr>
              <w:t>Electron Shell Diagram</w:t>
            </w:r>
          </w:p>
        </w:tc>
      </w:tr>
      <w:tr w:rsidR="00A72147" w:rsidTr="00A72147">
        <w:trPr>
          <w:trHeight w:val="1020"/>
        </w:trPr>
        <w:tc>
          <w:tcPr>
            <w:tcW w:w="198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  <w:r w:rsidRPr="002E13AD">
              <w:rPr>
                <w:sz w:val="28"/>
                <w:szCs w:val="28"/>
              </w:rPr>
              <w:t>Lithium</w:t>
            </w:r>
            <w:r>
              <w:rPr>
                <w:sz w:val="28"/>
                <w:szCs w:val="28"/>
              </w:rPr>
              <w:t>-7</w:t>
            </w:r>
          </w:p>
        </w:tc>
        <w:tc>
          <w:tcPr>
            <w:tcW w:w="1275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A72147" w:rsidRDefault="00A72147" w:rsidP="00A72147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</w:tr>
      <w:tr w:rsidR="00A72147" w:rsidTr="00A72147">
        <w:trPr>
          <w:trHeight w:val="1020"/>
        </w:trPr>
        <w:tc>
          <w:tcPr>
            <w:tcW w:w="198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Carbon-12</w:t>
            </w:r>
          </w:p>
        </w:tc>
        <w:tc>
          <w:tcPr>
            <w:tcW w:w="1275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</w:tr>
      <w:tr w:rsidR="00A72147" w:rsidTr="00A72147">
        <w:trPr>
          <w:trHeight w:val="1020"/>
        </w:trPr>
        <w:tc>
          <w:tcPr>
            <w:tcW w:w="198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Aluminium-27</w:t>
            </w:r>
          </w:p>
        </w:tc>
        <w:tc>
          <w:tcPr>
            <w:tcW w:w="1275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</w:tr>
      <w:tr w:rsidR="00A72147" w:rsidTr="00A72147">
        <w:trPr>
          <w:trHeight w:val="1020"/>
        </w:trPr>
        <w:tc>
          <w:tcPr>
            <w:tcW w:w="1986" w:type="dxa"/>
          </w:tcPr>
          <w:p w:rsidR="00A72147" w:rsidRPr="002E13AD" w:rsidRDefault="00E02000" w:rsidP="00A72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Sodium-23</w:t>
            </w:r>
            <w:bookmarkStart w:id="0" w:name="_GoBack"/>
            <w:bookmarkEnd w:id="0"/>
          </w:p>
        </w:tc>
        <w:tc>
          <w:tcPr>
            <w:tcW w:w="1275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</w:tr>
      <w:tr w:rsidR="00A72147" w:rsidTr="00A72147">
        <w:trPr>
          <w:trHeight w:val="1020"/>
        </w:trPr>
        <w:tc>
          <w:tcPr>
            <w:tcW w:w="198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Nitrogen-14</w:t>
            </w:r>
          </w:p>
        </w:tc>
        <w:tc>
          <w:tcPr>
            <w:tcW w:w="1275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</w:tr>
      <w:tr w:rsidR="00A72147" w:rsidTr="00A72147">
        <w:trPr>
          <w:trHeight w:val="1020"/>
        </w:trPr>
        <w:tc>
          <w:tcPr>
            <w:tcW w:w="198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Beryllium-9</w:t>
            </w:r>
          </w:p>
        </w:tc>
        <w:tc>
          <w:tcPr>
            <w:tcW w:w="1275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A72147" w:rsidRPr="002E13AD" w:rsidRDefault="00A72147" w:rsidP="00A72147">
            <w:pPr>
              <w:rPr>
                <w:sz w:val="28"/>
                <w:szCs w:val="28"/>
              </w:rPr>
            </w:pPr>
          </w:p>
        </w:tc>
      </w:tr>
    </w:tbl>
    <w:p w:rsidR="00E24FCE" w:rsidRPr="00A72147" w:rsidRDefault="00E24FCE" w:rsidP="00A72147"/>
    <w:sectPr w:rsidR="00E24FCE" w:rsidRPr="00A72147" w:rsidSect="002E13AD">
      <w:pgSz w:w="12240" w:h="15840"/>
      <w:pgMar w:top="1340" w:right="1200" w:bottom="280" w:left="1040" w:header="738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094" w:rsidRDefault="00913094">
      <w:r>
        <w:separator/>
      </w:r>
    </w:p>
  </w:endnote>
  <w:endnote w:type="continuationSeparator" w:id="0">
    <w:p w:rsidR="00913094" w:rsidRDefault="0091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094" w:rsidRDefault="00913094">
      <w:r>
        <w:separator/>
      </w:r>
    </w:p>
  </w:footnote>
  <w:footnote w:type="continuationSeparator" w:id="0">
    <w:p w:rsidR="00913094" w:rsidRDefault="009130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FCE" w:rsidRPr="002E13AD" w:rsidRDefault="002E13AD" w:rsidP="002E13AD">
    <w:pPr>
      <w:pStyle w:val="Header"/>
      <w:rPr>
        <w:rFonts w:asciiTheme="minorHAnsi" w:hAnsiTheme="minorHAnsi" w:cstheme="minorHAnsi"/>
        <w:sz w:val="24"/>
        <w:lang w:val="en-AU"/>
      </w:rPr>
    </w:pPr>
    <w:r w:rsidRPr="002E13AD">
      <w:rPr>
        <w:rFonts w:asciiTheme="minorHAnsi" w:hAnsiTheme="minorHAnsi" w:cstheme="minorHAnsi"/>
        <w:sz w:val="24"/>
        <w:lang w:val="en-AU"/>
      </w:rPr>
      <w:t>Name:  __________________________________________________</w:t>
    </w:r>
    <w:r w:rsidRPr="002E13AD">
      <w:rPr>
        <w:rFonts w:asciiTheme="minorHAnsi" w:hAnsiTheme="minorHAnsi" w:cstheme="minorHAnsi"/>
        <w:sz w:val="24"/>
        <w:lang w:val="en-AU"/>
      </w:rPr>
      <w:tab/>
      <w:t>Date: 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E88"/>
    <w:multiLevelType w:val="hybridMultilevel"/>
    <w:tmpl w:val="8A54538C"/>
    <w:lvl w:ilvl="0" w:tplc="AD040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687C46"/>
    <w:multiLevelType w:val="multilevel"/>
    <w:tmpl w:val="C3CE51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CE"/>
    <w:rsid w:val="002E13AD"/>
    <w:rsid w:val="00913094"/>
    <w:rsid w:val="00A72147"/>
    <w:rsid w:val="00E02000"/>
    <w:rsid w:val="00E177F8"/>
    <w:rsid w:val="00E2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4F9B4D2-4137-441F-80A2-28D2D21C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E13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3AD"/>
  </w:style>
  <w:style w:type="paragraph" w:styleId="Footer">
    <w:name w:val="footer"/>
    <w:basedOn w:val="Normal"/>
    <w:link w:val="FooterChar"/>
    <w:uiPriority w:val="99"/>
    <w:unhideWhenUsed/>
    <w:rsid w:val="002E13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3AD"/>
  </w:style>
  <w:style w:type="table" w:styleId="TableGrid">
    <w:name w:val="Table Grid"/>
    <w:basedOn w:val="TableNormal"/>
    <w:uiPriority w:val="59"/>
    <w:rsid w:val="002E1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janelle.lagrange@gmail.com</cp:lastModifiedBy>
  <cp:revision>3</cp:revision>
  <dcterms:created xsi:type="dcterms:W3CDTF">2019-09-25T00:15:00Z</dcterms:created>
  <dcterms:modified xsi:type="dcterms:W3CDTF">2019-09-26T00:00:00Z</dcterms:modified>
</cp:coreProperties>
</file>
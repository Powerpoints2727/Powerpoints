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BD833F" w14:textId="3DED1E8B" w:rsidR="007940E5" w:rsidRPr="00181864" w:rsidRDefault="007940E5" w:rsidP="007940E5">
      <w:pPr>
        <w:jc w:val="center"/>
        <w:rPr>
          <w:b/>
          <w:sz w:val="32"/>
          <w:szCs w:val="40"/>
        </w:rPr>
      </w:pPr>
      <w:r>
        <w:rPr>
          <w:b/>
          <w:sz w:val="32"/>
          <w:szCs w:val="40"/>
        </w:rPr>
        <w:t>Year 8</w:t>
      </w:r>
      <w:r w:rsidRPr="00181864">
        <w:rPr>
          <w:b/>
          <w:sz w:val="32"/>
          <w:szCs w:val="40"/>
        </w:rPr>
        <w:t xml:space="preserve"> </w:t>
      </w:r>
      <w:r>
        <w:rPr>
          <w:b/>
          <w:sz w:val="32"/>
          <w:szCs w:val="40"/>
        </w:rPr>
        <w:t>Physical Science</w:t>
      </w:r>
    </w:p>
    <w:p w14:paraId="5560E984" w14:textId="76313FE7" w:rsidR="007940E5" w:rsidRPr="00181864" w:rsidRDefault="007940E5" w:rsidP="007940E5">
      <w:pPr>
        <w:jc w:val="center"/>
        <w:rPr>
          <w:b/>
          <w:sz w:val="32"/>
          <w:szCs w:val="40"/>
        </w:rPr>
      </w:pPr>
      <w:r>
        <w:rPr>
          <w:b/>
          <w:sz w:val="32"/>
          <w:szCs w:val="40"/>
        </w:rPr>
        <w:t>Pendulum Energy Investigation</w:t>
      </w:r>
    </w:p>
    <w:p w14:paraId="07045461" w14:textId="22196AA4" w:rsidR="006802AA" w:rsidRDefault="006802AA" w:rsidP="0086199B">
      <w:pPr>
        <w:spacing w:line="260" w:lineRule="exact"/>
        <w:ind w:left="7"/>
        <w:rPr>
          <w:rFonts w:ascii="Calibri" w:hAnsi="Calibri" w:cs="Calibri"/>
          <w:sz w:val="24"/>
          <w:szCs w:val="24"/>
        </w:rPr>
      </w:pPr>
    </w:p>
    <w:p w14:paraId="04D602EF" w14:textId="77777777" w:rsidR="007940E5" w:rsidRPr="0086199B" w:rsidRDefault="007940E5" w:rsidP="0086199B">
      <w:pPr>
        <w:spacing w:line="260" w:lineRule="exact"/>
        <w:ind w:left="7"/>
        <w:rPr>
          <w:rFonts w:ascii="Calibri" w:hAnsi="Calibri" w:cs="Calibri"/>
          <w:sz w:val="24"/>
          <w:szCs w:val="24"/>
        </w:rPr>
        <w:sectPr w:rsidR="007940E5" w:rsidRPr="0086199B" w:rsidSect="007940E5">
          <w:type w:val="continuous"/>
          <w:pgSz w:w="11900" w:h="16820"/>
          <w:pgMar w:top="1580" w:right="1200" w:bottom="280" w:left="620" w:header="720" w:footer="720" w:gutter="0"/>
          <w:cols w:space="1205"/>
        </w:sectPr>
      </w:pPr>
    </w:p>
    <w:p w14:paraId="61FCC005" w14:textId="39FB906D" w:rsidR="006802AA" w:rsidRPr="0086199B" w:rsidRDefault="0086199B" w:rsidP="00065806">
      <w:pPr>
        <w:spacing w:before="45" w:line="260" w:lineRule="exact"/>
        <w:ind w:left="340" w:right="62"/>
        <w:rPr>
          <w:rFonts w:ascii="Calibri" w:hAnsi="Calibri" w:cs="Calibri"/>
          <w:sz w:val="24"/>
          <w:szCs w:val="24"/>
        </w:rPr>
      </w:pPr>
      <w:r w:rsidRPr="0086199B">
        <w:rPr>
          <w:rFonts w:ascii="Calibri" w:hAnsi="Calibri" w:cs="Calibri"/>
          <w:noProof/>
          <w:color w:val="151515"/>
          <w:sz w:val="24"/>
          <w:szCs w:val="24"/>
          <w:lang w:val="en-AU" w:eastAsia="en-AU"/>
        </w:rPr>
        <w:lastRenderedPageBreak/>
        <w:drawing>
          <wp:anchor distT="0" distB="0" distL="114300" distR="114300" simplePos="0" relativeHeight="251656192" behindDoc="1" locked="0" layoutInCell="1" allowOverlap="1" wp14:anchorId="22C35861" wp14:editId="172BB4E6">
            <wp:simplePos x="0" y="0"/>
            <wp:positionH relativeFrom="column">
              <wp:posOffset>151130</wp:posOffset>
            </wp:positionH>
            <wp:positionV relativeFrom="paragraph">
              <wp:posOffset>0</wp:posOffset>
            </wp:positionV>
            <wp:extent cx="2510155" cy="2133600"/>
            <wp:effectExtent l="0" t="0" r="4445" b="0"/>
            <wp:wrapTight wrapText="bothSides">
              <wp:wrapPolygon edited="0">
                <wp:start x="0" y="0"/>
                <wp:lineTo x="0" y="21407"/>
                <wp:lineTo x="21474" y="21407"/>
                <wp:lineTo x="21474" y="0"/>
                <wp:lineTo x="0" y="0"/>
              </wp:wrapPolygon>
            </wp:wrapTight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15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29CE" w:rsidRPr="0086199B">
        <w:rPr>
          <w:rFonts w:ascii="Calibri" w:hAnsi="Calibri" w:cs="Calibri"/>
          <w:color w:val="151515"/>
          <w:sz w:val="24"/>
          <w:szCs w:val="24"/>
        </w:rPr>
        <w:t>In</w:t>
      </w:r>
      <w:r w:rsidR="006D29CE" w:rsidRPr="0086199B">
        <w:rPr>
          <w:rFonts w:ascii="Calibri" w:hAnsi="Calibri" w:cs="Calibri"/>
          <w:color w:val="151515"/>
          <w:spacing w:val="42"/>
          <w:sz w:val="24"/>
          <w:szCs w:val="24"/>
        </w:rPr>
        <w:t xml:space="preserve"> </w:t>
      </w:r>
      <w:r w:rsidR="006D29CE" w:rsidRPr="0086199B">
        <w:rPr>
          <w:rFonts w:ascii="Calibri" w:hAnsi="Calibri" w:cs="Calibri"/>
          <w:color w:val="151515"/>
          <w:sz w:val="24"/>
          <w:szCs w:val="24"/>
        </w:rPr>
        <w:t>this</w:t>
      </w:r>
      <w:r w:rsidR="00B83DC5">
        <w:rPr>
          <w:rFonts w:ascii="Calibri" w:hAnsi="Calibri" w:cs="Calibri"/>
          <w:color w:val="151515"/>
          <w:sz w:val="24"/>
          <w:szCs w:val="24"/>
        </w:rPr>
        <w:t xml:space="preserve"> </w:t>
      </w:r>
      <w:r w:rsidR="006D29CE" w:rsidRPr="0086199B">
        <w:rPr>
          <w:rFonts w:ascii="Calibri" w:hAnsi="Calibri" w:cs="Calibri"/>
          <w:color w:val="151515"/>
          <w:w w:val="112"/>
          <w:sz w:val="24"/>
          <w:szCs w:val="24"/>
        </w:rPr>
        <w:t>activity,</w:t>
      </w:r>
      <w:r w:rsidR="006D29CE" w:rsidRPr="0086199B">
        <w:rPr>
          <w:rFonts w:ascii="Calibri" w:hAnsi="Calibri" w:cs="Calibri"/>
          <w:color w:val="151515"/>
          <w:spacing w:val="3"/>
          <w:w w:val="112"/>
          <w:sz w:val="24"/>
          <w:szCs w:val="24"/>
        </w:rPr>
        <w:t xml:space="preserve"> </w:t>
      </w:r>
      <w:r w:rsidR="006D29CE" w:rsidRPr="0086199B">
        <w:rPr>
          <w:rFonts w:ascii="Calibri" w:hAnsi="Calibri" w:cs="Calibri"/>
          <w:color w:val="151515"/>
          <w:sz w:val="24"/>
          <w:szCs w:val="24"/>
        </w:rPr>
        <w:t>you</w:t>
      </w:r>
      <w:r w:rsidR="00B83DC5">
        <w:rPr>
          <w:rFonts w:ascii="Calibri" w:hAnsi="Calibri" w:cs="Calibri"/>
          <w:color w:val="151515"/>
          <w:sz w:val="24"/>
          <w:szCs w:val="24"/>
        </w:rPr>
        <w:t xml:space="preserve"> </w:t>
      </w:r>
      <w:r w:rsidR="006D29CE" w:rsidRPr="0086199B">
        <w:rPr>
          <w:rFonts w:ascii="Calibri" w:hAnsi="Calibri" w:cs="Calibri"/>
          <w:color w:val="151515"/>
          <w:sz w:val="24"/>
          <w:szCs w:val="24"/>
        </w:rPr>
        <w:t>are</w:t>
      </w:r>
      <w:r w:rsidR="00B83DC5">
        <w:rPr>
          <w:rFonts w:ascii="Calibri" w:hAnsi="Calibri" w:cs="Calibri"/>
          <w:color w:val="151515"/>
          <w:sz w:val="24"/>
          <w:szCs w:val="24"/>
        </w:rPr>
        <w:t xml:space="preserve"> </w:t>
      </w:r>
      <w:r w:rsidR="006D29CE" w:rsidRPr="0086199B">
        <w:rPr>
          <w:rFonts w:ascii="Calibri" w:hAnsi="Calibri" w:cs="Calibri"/>
          <w:color w:val="151515"/>
          <w:sz w:val="24"/>
          <w:szCs w:val="24"/>
        </w:rPr>
        <w:t>going</w:t>
      </w:r>
      <w:r w:rsidR="00B83DC5">
        <w:rPr>
          <w:rFonts w:ascii="Calibri" w:hAnsi="Calibri" w:cs="Calibri"/>
          <w:color w:val="151515"/>
          <w:sz w:val="24"/>
          <w:szCs w:val="24"/>
        </w:rPr>
        <w:t xml:space="preserve"> </w:t>
      </w:r>
      <w:r w:rsidR="006D29CE" w:rsidRPr="0086199B">
        <w:rPr>
          <w:rFonts w:ascii="Calibri" w:hAnsi="Calibri" w:cs="Calibri"/>
          <w:color w:val="151515"/>
          <w:sz w:val="24"/>
          <w:szCs w:val="24"/>
        </w:rPr>
        <w:t>to</w:t>
      </w:r>
      <w:r w:rsidR="006D29CE" w:rsidRPr="0086199B">
        <w:rPr>
          <w:rFonts w:ascii="Calibri" w:hAnsi="Calibri" w:cs="Calibri"/>
          <w:color w:val="151515"/>
          <w:spacing w:val="34"/>
          <w:sz w:val="24"/>
          <w:szCs w:val="24"/>
        </w:rPr>
        <w:t xml:space="preserve"> </w:t>
      </w:r>
      <w:r w:rsidR="006D29CE" w:rsidRPr="0086199B">
        <w:rPr>
          <w:rFonts w:ascii="Calibri" w:hAnsi="Calibri" w:cs="Calibri"/>
          <w:color w:val="151515"/>
          <w:sz w:val="24"/>
          <w:szCs w:val="24"/>
        </w:rPr>
        <w:t>use</w:t>
      </w:r>
      <w:r w:rsidR="00B83DC5">
        <w:rPr>
          <w:rFonts w:ascii="Calibri" w:hAnsi="Calibri" w:cs="Calibri"/>
          <w:color w:val="151515"/>
          <w:sz w:val="24"/>
          <w:szCs w:val="24"/>
        </w:rPr>
        <w:t xml:space="preserve"> </w:t>
      </w:r>
      <w:r w:rsidR="006D29CE" w:rsidRPr="0086199B">
        <w:rPr>
          <w:rFonts w:ascii="Calibri" w:hAnsi="Calibri" w:cs="Calibri"/>
          <w:color w:val="151515"/>
          <w:sz w:val="24"/>
          <w:szCs w:val="24"/>
        </w:rPr>
        <w:t>a</w:t>
      </w:r>
      <w:r w:rsidR="006D29CE" w:rsidRPr="0086199B">
        <w:rPr>
          <w:rFonts w:ascii="Calibri" w:hAnsi="Calibri" w:cs="Calibri"/>
          <w:color w:val="151515"/>
          <w:spacing w:val="43"/>
          <w:sz w:val="24"/>
          <w:szCs w:val="24"/>
        </w:rPr>
        <w:t xml:space="preserve"> </w:t>
      </w:r>
      <w:r w:rsidR="006D29CE" w:rsidRPr="0086199B">
        <w:rPr>
          <w:rFonts w:ascii="Calibri" w:hAnsi="Calibri" w:cs="Calibri"/>
          <w:color w:val="151515"/>
          <w:w w:val="111"/>
          <w:sz w:val="24"/>
          <w:szCs w:val="24"/>
        </w:rPr>
        <w:t>simple</w:t>
      </w:r>
      <w:r w:rsidR="006D29CE" w:rsidRPr="0086199B">
        <w:rPr>
          <w:rFonts w:ascii="Calibri" w:hAnsi="Calibri" w:cs="Calibri"/>
          <w:color w:val="151515"/>
          <w:spacing w:val="-6"/>
          <w:w w:val="111"/>
          <w:sz w:val="24"/>
          <w:szCs w:val="24"/>
        </w:rPr>
        <w:t xml:space="preserve"> </w:t>
      </w:r>
      <w:r w:rsidR="006D29CE" w:rsidRPr="0086199B">
        <w:rPr>
          <w:rFonts w:ascii="Calibri" w:hAnsi="Calibri" w:cs="Calibri"/>
          <w:color w:val="151515"/>
          <w:w w:val="111"/>
          <w:sz w:val="24"/>
          <w:szCs w:val="24"/>
        </w:rPr>
        <w:t>pendulum</w:t>
      </w:r>
      <w:r w:rsidR="00B83DC5">
        <w:rPr>
          <w:rFonts w:ascii="Calibri" w:hAnsi="Calibri" w:cs="Calibri"/>
          <w:color w:val="151515"/>
          <w:w w:val="111"/>
          <w:sz w:val="24"/>
          <w:szCs w:val="24"/>
        </w:rPr>
        <w:t xml:space="preserve"> </w:t>
      </w:r>
      <w:r w:rsidR="006D29CE" w:rsidRPr="0086199B">
        <w:rPr>
          <w:rFonts w:ascii="Calibri" w:hAnsi="Calibri" w:cs="Calibri"/>
          <w:color w:val="151515"/>
          <w:sz w:val="24"/>
          <w:szCs w:val="24"/>
        </w:rPr>
        <w:t>to</w:t>
      </w:r>
      <w:r w:rsidR="006D29CE" w:rsidRPr="0086199B">
        <w:rPr>
          <w:rFonts w:ascii="Calibri" w:hAnsi="Calibri" w:cs="Calibri"/>
          <w:color w:val="151515"/>
          <w:spacing w:val="34"/>
          <w:sz w:val="24"/>
          <w:szCs w:val="24"/>
        </w:rPr>
        <w:t xml:space="preserve"> </w:t>
      </w:r>
      <w:r w:rsidR="006D29CE" w:rsidRPr="0086199B">
        <w:rPr>
          <w:rFonts w:ascii="Calibri" w:hAnsi="Calibri" w:cs="Calibri"/>
          <w:color w:val="151515"/>
          <w:w w:val="110"/>
          <w:sz w:val="24"/>
          <w:szCs w:val="24"/>
        </w:rPr>
        <w:t xml:space="preserve">try </w:t>
      </w:r>
      <w:r w:rsidR="006D29CE" w:rsidRPr="0086199B">
        <w:rPr>
          <w:rFonts w:ascii="Calibri" w:hAnsi="Calibri" w:cs="Calibri"/>
          <w:color w:val="151515"/>
          <w:sz w:val="24"/>
          <w:szCs w:val="24"/>
        </w:rPr>
        <w:t>and</w:t>
      </w:r>
      <w:r w:rsidR="00B83DC5">
        <w:rPr>
          <w:rFonts w:ascii="Calibri" w:hAnsi="Calibri" w:cs="Calibri"/>
          <w:color w:val="151515"/>
          <w:sz w:val="24"/>
          <w:szCs w:val="24"/>
        </w:rPr>
        <w:t xml:space="preserve"> </w:t>
      </w:r>
      <w:r w:rsidR="006D29CE" w:rsidRPr="0086199B">
        <w:rPr>
          <w:rFonts w:ascii="Calibri" w:hAnsi="Calibri" w:cs="Calibri"/>
          <w:color w:val="151515"/>
          <w:w w:val="109"/>
          <w:sz w:val="24"/>
          <w:szCs w:val="24"/>
        </w:rPr>
        <w:t>d</w:t>
      </w:r>
      <w:r w:rsidR="006D29CE" w:rsidRPr="0086199B">
        <w:rPr>
          <w:rFonts w:ascii="Calibri" w:hAnsi="Calibri" w:cs="Calibri"/>
          <w:color w:val="282828"/>
          <w:w w:val="109"/>
          <w:sz w:val="24"/>
          <w:szCs w:val="24"/>
        </w:rPr>
        <w:t>e</w:t>
      </w:r>
      <w:r w:rsidR="006D29CE" w:rsidRPr="0086199B">
        <w:rPr>
          <w:rFonts w:ascii="Calibri" w:hAnsi="Calibri" w:cs="Calibri"/>
          <w:color w:val="151515"/>
          <w:w w:val="109"/>
          <w:sz w:val="24"/>
          <w:szCs w:val="24"/>
        </w:rPr>
        <w:t>velop</w:t>
      </w:r>
      <w:r w:rsidR="006D29CE" w:rsidRPr="0086199B">
        <w:rPr>
          <w:rFonts w:ascii="Calibri" w:hAnsi="Calibri" w:cs="Calibri"/>
          <w:color w:val="151515"/>
          <w:spacing w:val="13"/>
          <w:w w:val="109"/>
          <w:sz w:val="24"/>
          <w:szCs w:val="24"/>
        </w:rPr>
        <w:t xml:space="preserve"> </w:t>
      </w:r>
      <w:r w:rsidR="006D29CE" w:rsidRPr="0086199B">
        <w:rPr>
          <w:rFonts w:ascii="Calibri" w:hAnsi="Calibri" w:cs="Calibri"/>
          <w:color w:val="151515"/>
          <w:sz w:val="24"/>
          <w:szCs w:val="24"/>
        </w:rPr>
        <w:t>your</w:t>
      </w:r>
      <w:r w:rsidR="00B83DC5">
        <w:rPr>
          <w:rFonts w:ascii="Calibri" w:hAnsi="Calibri" w:cs="Calibri"/>
          <w:color w:val="151515"/>
          <w:sz w:val="24"/>
          <w:szCs w:val="24"/>
        </w:rPr>
        <w:t xml:space="preserve"> </w:t>
      </w:r>
      <w:r w:rsidR="006D29CE" w:rsidRPr="0086199B">
        <w:rPr>
          <w:rFonts w:ascii="Calibri" w:hAnsi="Calibri" w:cs="Calibri"/>
          <w:color w:val="151515"/>
          <w:w w:val="110"/>
          <w:sz w:val="24"/>
          <w:szCs w:val="24"/>
        </w:rPr>
        <w:t>understanding</w:t>
      </w:r>
      <w:r w:rsidR="00B83DC5">
        <w:rPr>
          <w:rFonts w:ascii="Calibri" w:hAnsi="Calibri" w:cs="Calibri"/>
          <w:color w:val="151515"/>
          <w:w w:val="110"/>
          <w:sz w:val="24"/>
          <w:szCs w:val="24"/>
        </w:rPr>
        <w:t xml:space="preserve"> </w:t>
      </w:r>
      <w:r w:rsidR="006D29CE" w:rsidRPr="0086199B">
        <w:rPr>
          <w:rFonts w:ascii="Calibri" w:hAnsi="Calibri" w:cs="Calibri"/>
          <w:color w:val="151515"/>
          <w:sz w:val="24"/>
          <w:szCs w:val="24"/>
        </w:rPr>
        <w:t>of</w:t>
      </w:r>
      <w:r w:rsidR="006D29CE" w:rsidRPr="0086199B">
        <w:rPr>
          <w:rFonts w:ascii="Calibri" w:hAnsi="Calibri" w:cs="Calibri"/>
          <w:color w:val="151515"/>
          <w:spacing w:val="14"/>
          <w:sz w:val="24"/>
          <w:szCs w:val="24"/>
        </w:rPr>
        <w:t xml:space="preserve"> </w:t>
      </w:r>
      <w:r w:rsidR="006D29CE" w:rsidRPr="0086199B">
        <w:rPr>
          <w:rFonts w:ascii="Calibri" w:hAnsi="Calibri" w:cs="Calibri"/>
          <w:color w:val="151515"/>
          <w:sz w:val="24"/>
          <w:szCs w:val="24"/>
        </w:rPr>
        <w:t>the</w:t>
      </w:r>
      <w:r w:rsidR="00B83DC5">
        <w:rPr>
          <w:rFonts w:ascii="Calibri" w:hAnsi="Calibri" w:cs="Calibri"/>
          <w:color w:val="151515"/>
          <w:sz w:val="24"/>
          <w:szCs w:val="24"/>
        </w:rPr>
        <w:t xml:space="preserve"> </w:t>
      </w:r>
      <w:r w:rsidR="006D29CE" w:rsidRPr="0086199B">
        <w:rPr>
          <w:rFonts w:ascii="Calibri" w:hAnsi="Calibri" w:cs="Calibri"/>
          <w:color w:val="151515"/>
          <w:w w:val="110"/>
          <w:sz w:val="24"/>
          <w:szCs w:val="24"/>
        </w:rPr>
        <w:t>processes</w:t>
      </w:r>
      <w:r w:rsidR="006D29CE" w:rsidRPr="0086199B">
        <w:rPr>
          <w:rFonts w:ascii="Calibri" w:hAnsi="Calibri" w:cs="Calibri"/>
          <w:color w:val="151515"/>
          <w:spacing w:val="60"/>
          <w:w w:val="110"/>
          <w:sz w:val="24"/>
          <w:szCs w:val="24"/>
        </w:rPr>
        <w:t xml:space="preserve"> </w:t>
      </w:r>
      <w:r w:rsidR="006D29CE" w:rsidRPr="0086199B">
        <w:rPr>
          <w:rFonts w:ascii="Calibri" w:hAnsi="Calibri" w:cs="Calibri"/>
          <w:color w:val="151515"/>
          <w:w w:val="111"/>
          <w:sz w:val="24"/>
          <w:szCs w:val="24"/>
        </w:rPr>
        <w:t>in</w:t>
      </w:r>
      <w:r w:rsidR="006D29CE" w:rsidRPr="0086199B">
        <w:rPr>
          <w:rFonts w:ascii="Calibri" w:hAnsi="Calibri" w:cs="Calibri"/>
          <w:color w:val="282828"/>
          <w:w w:val="107"/>
          <w:sz w:val="24"/>
          <w:szCs w:val="24"/>
        </w:rPr>
        <w:t>v</w:t>
      </w:r>
      <w:r w:rsidR="006D29CE" w:rsidRPr="0086199B">
        <w:rPr>
          <w:rFonts w:ascii="Calibri" w:hAnsi="Calibri" w:cs="Calibri"/>
          <w:color w:val="151515"/>
          <w:w w:val="112"/>
          <w:sz w:val="24"/>
          <w:szCs w:val="24"/>
        </w:rPr>
        <w:t>olved.</w:t>
      </w:r>
    </w:p>
    <w:p w14:paraId="385F5815" w14:textId="77777777" w:rsidR="006802AA" w:rsidRPr="0086199B" w:rsidRDefault="006802AA" w:rsidP="00065806">
      <w:pPr>
        <w:spacing w:before="11" w:line="260" w:lineRule="exact"/>
        <w:ind w:left="340"/>
        <w:rPr>
          <w:rFonts w:ascii="Calibri" w:hAnsi="Calibri" w:cs="Calibri"/>
          <w:sz w:val="24"/>
          <w:szCs w:val="24"/>
        </w:rPr>
      </w:pPr>
    </w:p>
    <w:p w14:paraId="3CC2F66B" w14:textId="02E067EA" w:rsidR="006802AA" w:rsidRPr="0086199B" w:rsidRDefault="006D29CE" w:rsidP="00065806">
      <w:pPr>
        <w:ind w:left="340"/>
        <w:rPr>
          <w:rFonts w:ascii="Calibri" w:hAnsi="Calibri" w:cs="Calibri"/>
          <w:sz w:val="24"/>
          <w:szCs w:val="24"/>
        </w:rPr>
      </w:pPr>
      <w:r w:rsidRPr="0086199B">
        <w:rPr>
          <w:rFonts w:ascii="Calibri" w:hAnsi="Calibri" w:cs="Calibri"/>
          <w:color w:val="151515"/>
          <w:sz w:val="24"/>
          <w:szCs w:val="24"/>
        </w:rPr>
        <w:t>The</w:t>
      </w:r>
      <w:r w:rsidRPr="0086199B">
        <w:rPr>
          <w:rFonts w:ascii="Calibri" w:hAnsi="Calibri" w:cs="Calibri"/>
          <w:color w:val="151515"/>
          <w:spacing w:val="50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w w:val="110"/>
          <w:sz w:val="24"/>
          <w:szCs w:val="24"/>
        </w:rPr>
        <w:t>observations</w:t>
      </w:r>
      <w:r w:rsidRPr="0086199B">
        <w:rPr>
          <w:rFonts w:ascii="Calibri" w:hAnsi="Calibri" w:cs="Calibri"/>
          <w:color w:val="151515"/>
          <w:spacing w:val="61"/>
          <w:w w:val="110"/>
          <w:sz w:val="24"/>
          <w:szCs w:val="24"/>
        </w:rPr>
        <w:t xml:space="preserve"> </w:t>
      </w:r>
      <w:r w:rsidR="0086199B" w:rsidRPr="0086199B">
        <w:rPr>
          <w:rFonts w:ascii="Calibri" w:hAnsi="Calibri" w:cs="Calibri"/>
          <w:color w:val="151515"/>
          <w:sz w:val="24"/>
          <w:szCs w:val="24"/>
        </w:rPr>
        <w:t xml:space="preserve">you </w:t>
      </w:r>
      <w:r w:rsidR="0086199B" w:rsidRPr="0086199B">
        <w:rPr>
          <w:rFonts w:ascii="Calibri" w:hAnsi="Calibri" w:cs="Calibri"/>
          <w:color w:val="151515"/>
          <w:spacing w:val="9"/>
          <w:sz w:val="24"/>
          <w:szCs w:val="24"/>
        </w:rPr>
        <w:t>are</w:t>
      </w:r>
      <w:r w:rsidR="0086199B" w:rsidRPr="0086199B">
        <w:rPr>
          <w:rFonts w:ascii="Calibri" w:hAnsi="Calibri" w:cs="Calibri"/>
          <w:color w:val="151515"/>
          <w:sz w:val="24"/>
          <w:szCs w:val="24"/>
        </w:rPr>
        <w:t xml:space="preserve"> </w:t>
      </w:r>
      <w:r w:rsidR="0086199B" w:rsidRPr="0086199B">
        <w:rPr>
          <w:rFonts w:ascii="Calibri" w:hAnsi="Calibri" w:cs="Calibri"/>
          <w:color w:val="151515"/>
          <w:spacing w:val="4"/>
          <w:sz w:val="24"/>
          <w:szCs w:val="24"/>
        </w:rPr>
        <w:t>going</w:t>
      </w:r>
      <w:r w:rsidRPr="0086199B">
        <w:rPr>
          <w:rFonts w:ascii="Calibri" w:hAnsi="Calibri" w:cs="Calibri"/>
          <w:color w:val="282828"/>
          <w:spacing w:val="56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sz w:val="24"/>
          <w:szCs w:val="24"/>
        </w:rPr>
        <w:t>to</w:t>
      </w:r>
      <w:r w:rsidRPr="0086199B">
        <w:rPr>
          <w:rFonts w:ascii="Calibri" w:hAnsi="Calibri" w:cs="Calibri"/>
          <w:color w:val="151515"/>
          <w:spacing w:val="41"/>
          <w:sz w:val="24"/>
          <w:szCs w:val="24"/>
        </w:rPr>
        <w:t xml:space="preserve"> </w:t>
      </w:r>
      <w:r w:rsidR="00065806">
        <w:rPr>
          <w:rFonts w:ascii="Calibri" w:hAnsi="Calibri" w:cs="Calibri"/>
          <w:color w:val="151515"/>
          <w:sz w:val="24"/>
          <w:szCs w:val="24"/>
        </w:rPr>
        <w:t>make are</w:t>
      </w:r>
      <w:r w:rsidR="0086199B" w:rsidRPr="0086199B">
        <w:rPr>
          <w:rFonts w:ascii="Calibri" w:hAnsi="Calibri" w:cs="Calibri"/>
          <w:color w:val="151515"/>
          <w:sz w:val="24"/>
          <w:szCs w:val="24"/>
        </w:rPr>
        <w:t xml:space="preserve"> </w:t>
      </w:r>
      <w:r w:rsidR="0086199B" w:rsidRPr="0086199B">
        <w:rPr>
          <w:rFonts w:ascii="Calibri" w:hAnsi="Calibri" w:cs="Calibri"/>
          <w:color w:val="151515"/>
          <w:spacing w:val="12"/>
          <w:sz w:val="24"/>
          <w:szCs w:val="24"/>
        </w:rPr>
        <w:t>about</w:t>
      </w:r>
      <w:r w:rsidRPr="0086199B">
        <w:rPr>
          <w:rFonts w:ascii="Calibri" w:hAnsi="Calibri" w:cs="Calibri"/>
          <w:color w:val="151515"/>
          <w:spacing w:val="6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sz w:val="24"/>
          <w:szCs w:val="24"/>
        </w:rPr>
        <w:t>the</w:t>
      </w:r>
      <w:r w:rsidRPr="0086199B">
        <w:rPr>
          <w:rFonts w:ascii="Calibri" w:hAnsi="Calibri" w:cs="Calibri"/>
          <w:color w:val="151515"/>
          <w:spacing w:val="18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w w:val="101"/>
          <w:sz w:val="24"/>
          <w:szCs w:val="24"/>
        </w:rPr>
        <w:t>"p</w:t>
      </w:r>
      <w:r w:rsidRPr="0086199B">
        <w:rPr>
          <w:rFonts w:ascii="Calibri" w:hAnsi="Calibri" w:cs="Calibri"/>
          <w:color w:val="282828"/>
          <w:sz w:val="24"/>
          <w:szCs w:val="24"/>
        </w:rPr>
        <w:t>e</w:t>
      </w:r>
      <w:r w:rsidRPr="0086199B">
        <w:rPr>
          <w:rFonts w:ascii="Calibri" w:hAnsi="Calibri" w:cs="Calibri"/>
          <w:color w:val="151515"/>
          <w:w w:val="110"/>
          <w:sz w:val="24"/>
          <w:szCs w:val="24"/>
        </w:rPr>
        <w:t>riod</w:t>
      </w:r>
      <w:r w:rsidRPr="0086199B">
        <w:rPr>
          <w:rFonts w:ascii="Calibri" w:hAnsi="Calibri" w:cs="Calibri"/>
          <w:color w:val="282828"/>
          <w:w w:val="72"/>
          <w:sz w:val="24"/>
          <w:szCs w:val="24"/>
        </w:rPr>
        <w:t>"</w:t>
      </w:r>
      <w:r w:rsidRPr="0086199B">
        <w:rPr>
          <w:rFonts w:ascii="Calibri" w:hAnsi="Calibri" w:cs="Calibri"/>
          <w:color w:val="282828"/>
          <w:spacing w:val="8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sz w:val="24"/>
          <w:szCs w:val="24"/>
        </w:rPr>
        <w:t>of</w:t>
      </w:r>
      <w:r w:rsidRPr="0086199B">
        <w:rPr>
          <w:rFonts w:ascii="Calibri" w:hAnsi="Calibri" w:cs="Calibri"/>
          <w:color w:val="151515"/>
          <w:spacing w:val="14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sz w:val="24"/>
          <w:szCs w:val="24"/>
        </w:rPr>
        <w:t>a</w:t>
      </w:r>
      <w:r w:rsidRPr="0086199B">
        <w:rPr>
          <w:rFonts w:ascii="Calibri" w:hAnsi="Calibri" w:cs="Calibri"/>
          <w:color w:val="151515"/>
          <w:spacing w:val="21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w w:val="110"/>
          <w:sz w:val="24"/>
          <w:szCs w:val="24"/>
        </w:rPr>
        <w:t>pendulum.</w:t>
      </w:r>
    </w:p>
    <w:p w14:paraId="1E744A14" w14:textId="58497892" w:rsidR="006802AA" w:rsidRPr="0086199B" w:rsidRDefault="006802AA" w:rsidP="00065806">
      <w:pPr>
        <w:spacing w:before="13" w:line="260" w:lineRule="exact"/>
        <w:ind w:left="340"/>
        <w:rPr>
          <w:rFonts w:ascii="Calibri" w:hAnsi="Calibri" w:cs="Calibri"/>
          <w:sz w:val="24"/>
          <w:szCs w:val="24"/>
        </w:rPr>
      </w:pPr>
    </w:p>
    <w:p w14:paraId="6E4AA79F" w14:textId="21544C30" w:rsidR="006802AA" w:rsidRPr="0086199B" w:rsidRDefault="006D29CE" w:rsidP="00065806">
      <w:pPr>
        <w:spacing w:line="260" w:lineRule="exact"/>
        <w:ind w:left="340" w:right="439" w:hanging="14"/>
        <w:rPr>
          <w:rFonts w:ascii="Calibri" w:hAnsi="Calibri" w:cs="Calibri"/>
          <w:sz w:val="24"/>
          <w:szCs w:val="24"/>
        </w:rPr>
      </w:pPr>
      <w:r w:rsidRPr="0086199B">
        <w:rPr>
          <w:rFonts w:ascii="Calibri" w:hAnsi="Calibri" w:cs="Calibri"/>
          <w:color w:val="151515"/>
          <w:sz w:val="24"/>
          <w:szCs w:val="24"/>
        </w:rPr>
        <w:t>The</w:t>
      </w:r>
      <w:r w:rsidRPr="0086199B">
        <w:rPr>
          <w:rFonts w:ascii="Calibri" w:hAnsi="Calibri" w:cs="Calibri"/>
          <w:color w:val="151515"/>
          <w:spacing w:val="57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w w:val="112"/>
          <w:sz w:val="24"/>
          <w:szCs w:val="24"/>
        </w:rPr>
        <w:t>period</w:t>
      </w:r>
      <w:r w:rsidRPr="0086199B">
        <w:rPr>
          <w:rFonts w:ascii="Calibri" w:hAnsi="Calibri" w:cs="Calibri"/>
          <w:color w:val="151515"/>
          <w:spacing w:val="10"/>
          <w:w w:val="112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sz w:val="24"/>
          <w:szCs w:val="24"/>
        </w:rPr>
        <w:t>o</w:t>
      </w:r>
      <w:r w:rsidRPr="0086199B">
        <w:rPr>
          <w:rFonts w:ascii="Calibri" w:hAnsi="Calibri" w:cs="Calibri"/>
          <w:color w:val="282828"/>
          <w:sz w:val="24"/>
          <w:szCs w:val="24"/>
        </w:rPr>
        <w:t>f</w:t>
      </w:r>
      <w:r w:rsidRPr="0086199B">
        <w:rPr>
          <w:rFonts w:ascii="Calibri" w:hAnsi="Calibri" w:cs="Calibri"/>
          <w:color w:val="282828"/>
          <w:spacing w:val="14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sz w:val="24"/>
          <w:szCs w:val="24"/>
        </w:rPr>
        <w:t>a</w:t>
      </w:r>
      <w:r w:rsidRPr="0086199B">
        <w:rPr>
          <w:rFonts w:ascii="Calibri" w:hAnsi="Calibri" w:cs="Calibri"/>
          <w:color w:val="151515"/>
          <w:spacing w:val="35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w w:val="116"/>
          <w:sz w:val="24"/>
          <w:szCs w:val="24"/>
        </w:rPr>
        <w:t>pendulu</w:t>
      </w:r>
      <w:r w:rsidRPr="0086199B">
        <w:rPr>
          <w:rFonts w:ascii="Calibri" w:hAnsi="Calibri" w:cs="Calibri"/>
          <w:color w:val="151515"/>
          <w:spacing w:val="-1"/>
          <w:w w:val="116"/>
          <w:sz w:val="24"/>
          <w:szCs w:val="24"/>
        </w:rPr>
        <w:t>m</w:t>
      </w:r>
      <w:r w:rsidRPr="0086199B">
        <w:rPr>
          <w:rFonts w:ascii="Calibri" w:hAnsi="Calibri" w:cs="Calibri"/>
          <w:color w:val="282828"/>
          <w:w w:val="71"/>
          <w:sz w:val="24"/>
          <w:szCs w:val="24"/>
        </w:rPr>
        <w:t>,</w:t>
      </w:r>
      <w:r w:rsidR="00B83DC5">
        <w:rPr>
          <w:rFonts w:ascii="Calibri" w:hAnsi="Calibri" w:cs="Calibri"/>
          <w:color w:val="282828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sz w:val="24"/>
          <w:szCs w:val="24"/>
        </w:rPr>
        <w:t>is</w:t>
      </w:r>
      <w:r w:rsidRPr="0086199B">
        <w:rPr>
          <w:rFonts w:ascii="Calibri" w:hAnsi="Calibri" w:cs="Calibri"/>
          <w:color w:val="151515"/>
          <w:spacing w:val="39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sz w:val="24"/>
          <w:szCs w:val="24"/>
        </w:rPr>
        <w:t>th</w:t>
      </w:r>
      <w:r w:rsidRPr="0086199B">
        <w:rPr>
          <w:rFonts w:ascii="Calibri" w:hAnsi="Calibri" w:cs="Calibri"/>
          <w:color w:val="282828"/>
          <w:sz w:val="24"/>
          <w:szCs w:val="24"/>
        </w:rPr>
        <w:t>e</w:t>
      </w:r>
      <w:r w:rsidR="00B83DC5">
        <w:rPr>
          <w:rFonts w:ascii="Calibri" w:hAnsi="Calibri" w:cs="Calibri"/>
          <w:color w:val="282828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sz w:val="24"/>
          <w:szCs w:val="24"/>
        </w:rPr>
        <w:t>time</w:t>
      </w:r>
      <w:r w:rsidR="00B83DC5">
        <w:rPr>
          <w:rFonts w:ascii="Calibri" w:hAnsi="Calibri" w:cs="Calibri"/>
          <w:color w:val="151515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sz w:val="24"/>
          <w:szCs w:val="24"/>
        </w:rPr>
        <w:t>taken</w:t>
      </w:r>
      <w:r w:rsidR="00B83DC5">
        <w:rPr>
          <w:rFonts w:ascii="Calibri" w:hAnsi="Calibri" w:cs="Calibri"/>
          <w:color w:val="151515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sz w:val="24"/>
          <w:szCs w:val="24"/>
        </w:rPr>
        <w:t>for</w:t>
      </w:r>
      <w:r w:rsidRPr="0086199B">
        <w:rPr>
          <w:rFonts w:ascii="Calibri" w:hAnsi="Calibri" w:cs="Calibri"/>
          <w:color w:val="151515"/>
          <w:spacing w:val="35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sz w:val="24"/>
          <w:szCs w:val="24"/>
        </w:rPr>
        <w:t>the</w:t>
      </w:r>
      <w:r w:rsidR="00B83DC5">
        <w:rPr>
          <w:rFonts w:ascii="Calibri" w:hAnsi="Calibri" w:cs="Calibri"/>
          <w:color w:val="151515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w w:val="110"/>
          <w:sz w:val="24"/>
          <w:szCs w:val="24"/>
        </w:rPr>
        <w:t>pendulum</w:t>
      </w:r>
      <w:r w:rsidR="00B83DC5">
        <w:rPr>
          <w:rFonts w:ascii="Calibri" w:hAnsi="Calibri" w:cs="Calibri"/>
          <w:color w:val="151515"/>
          <w:w w:val="110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282828"/>
          <w:sz w:val="24"/>
          <w:szCs w:val="24"/>
        </w:rPr>
        <w:t>t</w:t>
      </w:r>
      <w:r w:rsidRPr="0086199B">
        <w:rPr>
          <w:rFonts w:ascii="Calibri" w:hAnsi="Calibri" w:cs="Calibri"/>
          <w:color w:val="151515"/>
          <w:sz w:val="24"/>
          <w:szCs w:val="24"/>
        </w:rPr>
        <w:t>o</w:t>
      </w:r>
      <w:r w:rsidRPr="0086199B">
        <w:rPr>
          <w:rFonts w:ascii="Calibri" w:hAnsi="Calibri" w:cs="Calibri"/>
          <w:color w:val="151515"/>
          <w:spacing w:val="34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sz w:val="24"/>
          <w:szCs w:val="24"/>
        </w:rPr>
        <w:t>make</w:t>
      </w:r>
      <w:r w:rsidR="00B83DC5">
        <w:rPr>
          <w:rFonts w:ascii="Calibri" w:hAnsi="Calibri" w:cs="Calibri"/>
          <w:color w:val="151515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sz w:val="24"/>
          <w:szCs w:val="24"/>
        </w:rPr>
        <w:t>one</w:t>
      </w:r>
      <w:r w:rsidR="00B83DC5">
        <w:rPr>
          <w:rFonts w:ascii="Calibri" w:hAnsi="Calibri" w:cs="Calibri"/>
          <w:color w:val="151515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w w:val="109"/>
          <w:sz w:val="24"/>
          <w:szCs w:val="24"/>
        </w:rPr>
        <w:t>comple</w:t>
      </w:r>
      <w:r w:rsidRPr="0086199B">
        <w:rPr>
          <w:rFonts w:ascii="Calibri" w:hAnsi="Calibri" w:cs="Calibri"/>
          <w:color w:val="151515"/>
          <w:spacing w:val="-1"/>
          <w:w w:val="109"/>
          <w:sz w:val="24"/>
          <w:szCs w:val="24"/>
        </w:rPr>
        <w:t>t</w:t>
      </w:r>
      <w:r w:rsidRPr="0086199B">
        <w:rPr>
          <w:rFonts w:ascii="Calibri" w:hAnsi="Calibri" w:cs="Calibri"/>
          <w:color w:val="282828"/>
          <w:w w:val="112"/>
          <w:sz w:val="24"/>
          <w:szCs w:val="24"/>
        </w:rPr>
        <w:t xml:space="preserve">e </w:t>
      </w:r>
      <w:r w:rsidRPr="0086199B">
        <w:rPr>
          <w:rFonts w:ascii="Calibri" w:hAnsi="Calibri" w:cs="Calibri"/>
          <w:color w:val="282828"/>
          <w:sz w:val="24"/>
          <w:szCs w:val="24"/>
        </w:rPr>
        <w:t>s</w:t>
      </w:r>
      <w:r w:rsidRPr="0086199B">
        <w:rPr>
          <w:rFonts w:ascii="Calibri" w:hAnsi="Calibri" w:cs="Calibri"/>
          <w:color w:val="151515"/>
          <w:sz w:val="24"/>
          <w:szCs w:val="24"/>
        </w:rPr>
        <w:t>wing</w:t>
      </w:r>
      <w:r w:rsidRPr="0086199B">
        <w:rPr>
          <w:rFonts w:ascii="Calibri" w:hAnsi="Calibri" w:cs="Calibri"/>
          <w:color w:val="151515"/>
          <w:spacing w:val="58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w w:val="110"/>
          <w:sz w:val="24"/>
          <w:szCs w:val="24"/>
        </w:rPr>
        <w:t>forwards</w:t>
      </w:r>
      <w:r w:rsidRPr="0086199B">
        <w:rPr>
          <w:rFonts w:ascii="Calibri" w:hAnsi="Calibri" w:cs="Calibri"/>
          <w:color w:val="151515"/>
          <w:spacing w:val="32"/>
          <w:w w:val="110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sz w:val="24"/>
          <w:szCs w:val="24"/>
        </w:rPr>
        <w:t>and</w:t>
      </w:r>
      <w:r w:rsidR="00B83DC5">
        <w:rPr>
          <w:rFonts w:ascii="Calibri" w:hAnsi="Calibri" w:cs="Calibri"/>
          <w:color w:val="151515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w w:val="110"/>
          <w:sz w:val="24"/>
          <w:szCs w:val="24"/>
        </w:rPr>
        <w:t>backwards</w:t>
      </w:r>
      <w:r w:rsidR="00B83DC5">
        <w:rPr>
          <w:rFonts w:ascii="Calibri" w:hAnsi="Calibri" w:cs="Calibri"/>
          <w:color w:val="151515"/>
          <w:w w:val="110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sz w:val="24"/>
          <w:szCs w:val="24"/>
        </w:rPr>
        <w:t>to</w:t>
      </w:r>
      <w:r w:rsidRPr="0086199B">
        <w:rPr>
          <w:rFonts w:ascii="Calibri" w:hAnsi="Calibri" w:cs="Calibri"/>
          <w:color w:val="151515"/>
          <w:spacing w:val="41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sz w:val="24"/>
          <w:szCs w:val="24"/>
        </w:rPr>
        <w:t>its</w:t>
      </w:r>
      <w:r w:rsidR="00B83DC5">
        <w:rPr>
          <w:rFonts w:ascii="Calibri" w:hAnsi="Calibri" w:cs="Calibri"/>
          <w:color w:val="151515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sz w:val="24"/>
          <w:szCs w:val="24"/>
        </w:rPr>
        <w:t>starting</w:t>
      </w:r>
      <w:r w:rsidR="00B83DC5">
        <w:rPr>
          <w:rFonts w:ascii="Calibri" w:hAnsi="Calibri" w:cs="Calibri"/>
          <w:color w:val="151515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w w:val="110"/>
          <w:sz w:val="24"/>
          <w:szCs w:val="24"/>
        </w:rPr>
        <w:t>position.</w:t>
      </w:r>
    </w:p>
    <w:p w14:paraId="410D6E1B" w14:textId="6A6B17E5" w:rsidR="006802AA" w:rsidRPr="0086199B" w:rsidRDefault="006802AA">
      <w:pPr>
        <w:spacing w:before="4" w:line="260" w:lineRule="exact"/>
        <w:rPr>
          <w:rFonts w:ascii="Calibri" w:hAnsi="Calibri" w:cs="Calibri"/>
          <w:sz w:val="24"/>
          <w:szCs w:val="24"/>
        </w:rPr>
      </w:pPr>
    </w:p>
    <w:p w14:paraId="0046D37E" w14:textId="0BABB824" w:rsidR="0086199B" w:rsidRDefault="00B83DC5">
      <w:pPr>
        <w:spacing w:line="260" w:lineRule="exact"/>
        <w:ind w:left="215"/>
        <w:rPr>
          <w:rFonts w:ascii="Calibri" w:hAnsi="Calibri" w:cs="Calibri"/>
          <w:color w:val="151515"/>
          <w:position w:val="-1"/>
          <w:sz w:val="24"/>
          <w:szCs w:val="24"/>
        </w:rPr>
      </w:pPr>
      <w:r>
        <w:rPr>
          <w:rFonts w:ascii="Calibri" w:hAnsi="Calibri" w:cs="Calibri"/>
          <w:noProof/>
          <w:color w:val="151515"/>
          <w:position w:val="-1"/>
          <w:sz w:val="24"/>
          <w:szCs w:val="24"/>
          <w:lang w:val="en-AU" w:eastAsia="en-AU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5C3FEDD" wp14:editId="4B416278">
                <wp:simplePos x="0" y="0"/>
                <wp:positionH relativeFrom="column">
                  <wp:posOffset>3487738</wp:posOffset>
                </wp:positionH>
                <wp:positionV relativeFrom="paragraph">
                  <wp:posOffset>131763</wp:posOffset>
                </wp:positionV>
                <wp:extent cx="3046412" cy="2290762"/>
                <wp:effectExtent l="0" t="0" r="190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6412" cy="2290762"/>
                          <a:chOff x="0" y="0"/>
                          <a:chExt cx="2870518" cy="2099945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963" y="0"/>
                            <a:ext cx="2789555" cy="2099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43000"/>
                            <a:ext cx="866775" cy="2940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2F65F7" w14:textId="37504211" w:rsidR="00B83DC5" w:rsidRDefault="00B83DC5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13" y="1738312"/>
                            <a:ext cx="409575" cy="2940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0F6CC6" w14:textId="77777777" w:rsidR="00B83DC5" w:rsidRDefault="00B83DC5" w:rsidP="00B83DC5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57162"/>
                            <a:ext cx="409575" cy="2940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E59377" w14:textId="77777777" w:rsidR="00B83DC5" w:rsidRDefault="00B83DC5" w:rsidP="00B83DC5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C3FEDD" id="Group 8" o:spid="_x0000_s1026" style="position:absolute;left:0;text-align:left;margin-left:274.65pt;margin-top:10.4pt;width:239.85pt;height:180.35pt;z-index:251657216;mso-width-relative:margin;mso-height-relative:margin" coordsize="28705,20999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809;width:27896;height:209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N/Kr3DAAAA2gAAAA8AAABkcnMvZG93bnJldi54bWxEj0FrwkAUhO9C/8PyBG91Y8Ei0U0QW8Gb&#10;VFtKb8/sSzaafRuyq0n767uFgsdhZr5hVvlgG3GjzteOFcymCQjiwumaKwXvx+3jAoQPyBobx6Tg&#10;mzzk2cNohal2Pb/R7RAqESHsU1RgQmhTKX1hyKKfupY4eqXrLIYou0rqDvsIt418SpJnabHmuGCw&#10;pY2h4nK42kj5Op8uPx+vL2bfn9tPxLLpq1KpyXhYL0EEGsI9/N/eaQVz+LsSb4DMf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38qvcMAAADaAAAADwAAAAAAAAAAAAAAAACf&#10;AgAAZHJzL2Rvd25yZXYueG1sUEsFBgAAAAAEAAQA9wAAAI8DAAAAAA==&#10;">
                  <v:imagedata r:id="rId9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top:11430;width:8667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MQ0cUA&#10;AADcAAAADwAAAGRycy9kb3ducmV2LnhtbESPT2vCQBTE7wW/w/IEb3WjiH+iq5SWSi9SjKIen9ln&#10;Esy+DdmtRj+9WxA8DjPzG2a2aEwpLlS7wrKCXjcCQZxaXXCmYLv5fh+DcB5ZY2mZFNzIwWLeepth&#10;rO2V13RJfCYChF2MCnLvq1hKl+Zk0HVtRRy8k60N+iDrTOoarwFuStmPoqE0WHBYyLGiz5zSc/Jn&#10;FLg0Gu5+B8luf5RLuk+0/josV0p12s3HFISnxr/Cz/aPVtDvjeD/TDgC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8xDRxQAAANwAAAAPAAAAAAAAAAAAAAAAAJgCAABkcnMv&#10;ZG93bnJldi54bWxQSwUGAAAAAAQABAD1AAAAigMAAAAA&#10;" strokecolor="white [3212]">
                  <v:textbox>
                    <w:txbxContent>
                      <w:p w14:paraId="002F65F7" w14:textId="37504211" w:rsidR="00B83DC5" w:rsidRDefault="00B83DC5"/>
                    </w:txbxContent>
                  </v:textbox>
                </v:shape>
                <v:shape id="_x0000_s1029" type="#_x0000_t202" style="position:absolute;left:238;top:17383;width:4095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MgOcQA&#10;AADaAAAADwAAAGRycy9kb3ducmV2LnhtbESPQWvCQBSE70L/w/KE3nSjlGCjm1AqFS9STEvq8Zl9&#10;JqHZtyG71bS/visIHoeZ+YZZZYNpxZl611hWMJtGIIhLqxuuFHx+vE0WIJxH1thaJgW/5CBLH0Yr&#10;TLS98J7Oua9EgLBLUEHtfZdI6cqaDLqp7YiDd7K9QR9kX0nd4yXATSvnURRLgw2HhRo7eq2p/M5/&#10;jAJXRnHx/pQXX0e5ob9nrdeHzU6px/HwsgThafD38K291QpiuF4JN0C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DIDnEAAAA2gAAAA8AAAAAAAAAAAAAAAAAmAIAAGRycy9k&#10;b3ducmV2LnhtbFBLBQYAAAAABAAEAPUAAACJAwAAAAA=&#10;" strokecolor="white [3212]">
                  <v:textbox>
                    <w:txbxContent>
                      <w:p w14:paraId="640F6CC6" w14:textId="77777777" w:rsidR="00B83DC5" w:rsidRDefault="00B83DC5" w:rsidP="00B83DC5"/>
                    </w:txbxContent>
                  </v:textbox>
                </v:shape>
                <v:shape id="_x0000_s1030" type="#_x0000_t202" style="position:absolute;top:1571;width:4095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+FosMA&#10;AADaAAAADwAAAGRycy9kb3ducmV2LnhtbESPQWvCQBSE74L/YXmCN7OpiNrUVYqieBExFtvja/Y1&#10;Cc2+DdlVY399VxA8DjPzDTNbtKYSF2pcaVnBSxSDIM6sLjlX8HFcD6YgnEfWWFkmBTdysJh3OzNM&#10;tL3ygS6pz0WAsEtQQeF9nUjpsoIMusjWxMH7sY1BH2STS93gNcBNJYdxPJYGSw4LBda0LCj7Tc9G&#10;gcvi8Wk/Sk+f33JDf69ar742O6X6vfb9DYSn1j/Dj/ZWK5jA/Uq4AXL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+FosMAAADaAAAADwAAAAAAAAAAAAAAAACYAgAAZHJzL2Rv&#10;d25yZXYueG1sUEsFBgAAAAAEAAQA9QAAAIgDAAAAAA==&#10;" strokecolor="white [3212]">
                  <v:textbox>
                    <w:txbxContent>
                      <w:p w14:paraId="7DE59377" w14:textId="77777777" w:rsidR="00B83DC5" w:rsidRDefault="00B83DC5" w:rsidP="00B83DC5"/>
                    </w:txbxContent>
                  </v:textbox>
                </v:shape>
              </v:group>
            </w:pict>
          </mc:Fallback>
        </mc:AlternateContent>
      </w:r>
    </w:p>
    <w:p w14:paraId="6966252D" w14:textId="17849ABD" w:rsidR="00B83DC5" w:rsidRDefault="00B83DC5">
      <w:pPr>
        <w:spacing w:line="260" w:lineRule="exact"/>
        <w:ind w:left="215"/>
        <w:rPr>
          <w:rFonts w:ascii="Calibri" w:hAnsi="Calibri" w:cs="Calibri"/>
          <w:color w:val="151515"/>
          <w:position w:val="-1"/>
          <w:sz w:val="24"/>
          <w:szCs w:val="24"/>
        </w:rPr>
      </w:pPr>
    </w:p>
    <w:p w14:paraId="3B45D8A7" w14:textId="7CCC56EE" w:rsidR="006802AA" w:rsidRPr="0086199B" w:rsidRDefault="006D29CE">
      <w:pPr>
        <w:spacing w:line="260" w:lineRule="exact"/>
        <w:ind w:left="215"/>
        <w:rPr>
          <w:rFonts w:ascii="Calibri" w:hAnsi="Calibri" w:cs="Calibri"/>
          <w:sz w:val="24"/>
          <w:szCs w:val="24"/>
        </w:rPr>
      </w:pPr>
      <w:r w:rsidRPr="0086199B">
        <w:rPr>
          <w:rFonts w:ascii="Calibri" w:hAnsi="Calibri" w:cs="Calibri"/>
          <w:color w:val="151515"/>
          <w:position w:val="-1"/>
          <w:sz w:val="24"/>
          <w:szCs w:val="24"/>
        </w:rPr>
        <w:t>The</w:t>
      </w:r>
      <w:r w:rsidRPr="0086199B">
        <w:rPr>
          <w:rFonts w:ascii="Calibri" w:hAnsi="Calibri" w:cs="Calibri"/>
          <w:color w:val="151515"/>
          <w:spacing w:val="57"/>
          <w:position w:val="-1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w w:val="110"/>
          <w:position w:val="-1"/>
          <w:sz w:val="24"/>
          <w:szCs w:val="24"/>
        </w:rPr>
        <w:t>equipment</w:t>
      </w:r>
      <w:r w:rsidRPr="0086199B">
        <w:rPr>
          <w:rFonts w:ascii="Calibri" w:hAnsi="Calibri" w:cs="Calibri"/>
          <w:color w:val="151515"/>
          <w:spacing w:val="58"/>
          <w:w w:val="110"/>
          <w:position w:val="-1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position w:val="-1"/>
          <w:sz w:val="24"/>
          <w:szCs w:val="24"/>
        </w:rPr>
        <w:t>you</w:t>
      </w:r>
      <w:r w:rsidR="00B83DC5">
        <w:rPr>
          <w:rFonts w:ascii="Calibri" w:hAnsi="Calibri" w:cs="Calibri"/>
          <w:color w:val="151515"/>
          <w:position w:val="-1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position w:val="-1"/>
          <w:sz w:val="24"/>
          <w:szCs w:val="24"/>
        </w:rPr>
        <w:t>will</w:t>
      </w:r>
      <w:r w:rsidRPr="0086199B">
        <w:rPr>
          <w:rFonts w:ascii="Calibri" w:hAnsi="Calibri" w:cs="Calibri"/>
          <w:color w:val="151515"/>
          <w:spacing w:val="20"/>
          <w:position w:val="-1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position w:val="-1"/>
          <w:sz w:val="24"/>
          <w:szCs w:val="24"/>
        </w:rPr>
        <w:t>need</w:t>
      </w:r>
      <w:r w:rsidR="00B83DC5">
        <w:rPr>
          <w:rFonts w:ascii="Calibri" w:hAnsi="Calibri" w:cs="Calibri"/>
          <w:color w:val="151515"/>
          <w:position w:val="-1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position w:val="-1"/>
          <w:sz w:val="24"/>
          <w:szCs w:val="24"/>
        </w:rPr>
        <w:t>for</w:t>
      </w:r>
      <w:r w:rsidRPr="0086199B">
        <w:rPr>
          <w:rFonts w:ascii="Calibri" w:hAnsi="Calibri" w:cs="Calibri"/>
          <w:color w:val="151515"/>
          <w:spacing w:val="35"/>
          <w:position w:val="-1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position w:val="-1"/>
          <w:sz w:val="24"/>
          <w:szCs w:val="24"/>
        </w:rPr>
        <w:t>this</w:t>
      </w:r>
      <w:r w:rsidR="00B83DC5">
        <w:rPr>
          <w:rFonts w:ascii="Calibri" w:hAnsi="Calibri" w:cs="Calibri"/>
          <w:color w:val="151515"/>
          <w:position w:val="-1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282828"/>
          <w:w w:val="111"/>
          <w:position w:val="-1"/>
          <w:sz w:val="24"/>
          <w:szCs w:val="24"/>
        </w:rPr>
        <w:t>ac</w:t>
      </w:r>
      <w:r w:rsidRPr="0086199B">
        <w:rPr>
          <w:rFonts w:ascii="Calibri" w:hAnsi="Calibri" w:cs="Calibri"/>
          <w:color w:val="151515"/>
          <w:w w:val="111"/>
          <w:position w:val="-1"/>
          <w:sz w:val="24"/>
          <w:szCs w:val="24"/>
        </w:rPr>
        <w:t>tivity</w:t>
      </w:r>
      <w:r w:rsidRPr="0086199B">
        <w:rPr>
          <w:rFonts w:ascii="Calibri" w:hAnsi="Calibri" w:cs="Calibri"/>
          <w:color w:val="151515"/>
          <w:w w:val="112"/>
          <w:position w:val="-1"/>
          <w:sz w:val="24"/>
          <w:szCs w:val="24"/>
        </w:rPr>
        <w:t>:</w:t>
      </w:r>
    </w:p>
    <w:p w14:paraId="01954627" w14:textId="77777777" w:rsidR="006802AA" w:rsidRPr="0086199B" w:rsidRDefault="006802AA">
      <w:pPr>
        <w:spacing w:before="6" w:line="220" w:lineRule="exact"/>
        <w:rPr>
          <w:rFonts w:ascii="Calibri" w:hAnsi="Calibri" w:cs="Calibri"/>
          <w:sz w:val="24"/>
          <w:szCs w:val="24"/>
        </w:rPr>
        <w:sectPr w:rsidR="006802AA" w:rsidRPr="0086199B">
          <w:type w:val="continuous"/>
          <w:pgSz w:w="11900" w:h="16820"/>
          <w:pgMar w:top="1580" w:right="1200" w:bottom="280" w:left="620" w:header="720" w:footer="720" w:gutter="0"/>
          <w:cols w:space="720"/>
        </w:sectPr>
      </w:pPr>
    </w:p>
    <w:p w14:paraId="56B10495" w14:textId="381696F4" w:rsidR="006802AA" w:rsidRPr="0086199B" w:rsidRDefault="001E443A" w:rsidP="0086199B">
      <w:pPr>
        <w:pStyle w:val="ListParagraph"/>
        <w:numPr>
          <w:ilvl w:val="0"/>
          <w:numId w:val="2"/>
        </w:numPr>
        <w:spacing w:before="50"/>
        <w:rPr>
          <w:rFonts w:ascii="Calibri" w:hAnsi="Calibri" w:cs="Calibri"/>
          <w:sz w:val="24"/>
          <w:szCs w:val="24"/>
        </w:rPr>
      </w:pPr>
      <w:r w:rsidRPr="001E443A">
        <w:rPr>
          <w:rFonts w:ascii="Calibri" w:hAnsi="Calibri" w:cs="Calibri"/>
          <w:noProof/>
          <w:sz w:val="24"/>
          <w:szCs w:val="24"/>
          <w:lang w:val="en-AU" w:eastAsia="en-AU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5B3F414" wp14:editId="0AABA6E2">
                <wp:simplePos x="0" y="0"/>
                <wp:positionH relativeFrom="column">
                  <wp:posOffset>5306695</wp:posOffset>
                </wp:positionH>
                <wp:positionV relativeFrom="paragraph">
                  <wp:posOffset>133321</wp:posOffset>
                </wp:positionV>
                <wp:extent cx="1061720" cy="274955"/>
                <wp:effectExtent l="0" t="0" r="24130" b="1079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1AF98" w14:textId="36BE7C65" w:rsidR="001E443A" w:rsidRDefault="001E443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3F414" id="Text Box 2" o:spid="_x0000_s1031" type="#_x0000_t202" style="position:absolute;left:0;text-align:left;margin-left:417.85pt;margin-top:10.5pt;width:83.6pt;height:21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" strokecolor="white [3212]">
                <v:textbox>
                  <w:txbxContent>
                    <w:p w14:paraId="1651AF98" w14:textId="36BE7C65" w:rsidR="001E443A" w:rsidRDefault="001E443A"/>
                  </w:txbxContent>
                </v:textbox>
                <w10:wrap type="square"/>
              </v:shape>
            </w:pict>
          </mc:Fallback>
        </mc:AlternateContent>
      </w:r>
      <w:r w:rsidR="006D29CE" w:rsidRPr="0086199B">
        <w:rPr>
          <w:rFonts w:ascii="Calibri" w:hAnsi="Calibri" w:cs="Calibri"/>
          <w:color w:val="151515"/>
          <w:sz w:val="24"/>
          <w:szCs w:val="24"/>
        </w:rPr>
        <w:t>r</w:t>
      </w:r>
      <w:r w:rsidR="006D29CE" w:rsidRPr="0086199B">
        <w:rPr>
          <w:rFonts w:ascii="Calibri" w:hAnsi="Calibri" w:cs="Calibri"/>
          <w:color w:val="282828"/>
          <w:sz w:val="24"/>
          <w:szCs w:val="24"/>
        </w:rPr>
        <w:t>e</w:t>
      </w:r>
      <w:r w:rsidR="006D29CE" w:rsidRPr="0086199B">
        <w:rPr>
          <w:rFonts w:ascii="Calibri" w:hAnsi="Calibri" w:cs="Calibri"/>
          <w:color w:val="151515"/>
          <w:sz w:val="24"/>
          <w:szCs w:val="24"/>
        </w:rPr>
        <w:t>tort</w:t>
      </w:r>
      <w:r w:rsidR="00B83DC5">
        <w:rPr>
          <w:rFonts w:ascii="Calibri" w:hAnsi="Calibri" w:cs="Calibri"/>
          <w:color w:val="151515"/>
          <w:sz w:val="24"/>
          <w:szCs w:val="24"/>
        </w:rPr>
        <w:t xml:space="preserve"> </w:t>
      </w:r>
      <w:r w:rsidR="006D29CE" w:rsidRPr="0086199B">
        <w:rPr>
          <w:rFonts w:ascii="Calibri" w:hAnsi="Calibri" w:cs="Calibri"/>
          <w:color w:val="151515"/>
          <w:w w:val="110"/>
          <w:sz w:val="24"/>
          <w:szCs w:val="24"/>
        </w:rPr>
        <w:t>stand,</w:t>
      </w:r>
    </w:p>
    <w:p w14:paraId="16034189" w14:textId="274C6049" w:rsidR="0086199B" w:rsidRPr="0086199B" w:rsidRDefault="00065806" w:rsidP="00071A9B">
      <w:pPr>
        <w:pStyle w:val="ListParagraph"/>
        <w:numPr>
          <w:ilvl w:val="0"/>
          <w:numId w:val="2"/>
        </w:numPr>
        <w:spacing w:before="47" w:line="260" w:lineRule="exact"/>
        <w:ind w:right="-4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282828"/>
          <w:position w:val="-1"/>
          <w:sz w:val="24"/>
          <w:szCs w:val="24"/>
        </w:rPr>
        <w:t>s</w:t>
      </w:r>
      <w:r w:rsidR="006D29CE" w:rsidRPr="0086199B">
        <w:rPr>
          <w:rFonts w:ascii="Calibri" w:hAnsi="Calibri" w:cs="Calibri"/>
          <w:color w:val="151515"/>
          <w:position w:val="-1"/>
          <w:sz w:val="24"/>
          <w:szCs w:val="24"/>
        </w:rPr>
        <w:t>tring</w:t>
      </w:r>
      <w:r w:rsidR="00B83DC5">
        <w:rPr>
          <w:rFonts w:ascii="Calibri" w:hAnsi="Calibri" w:cs="Calibri"/>
          <w:color w:val="151515"/>
          <w:position w:val="-1"/>
          <w:sz w:val="24"/>
          <w:szCs w:val="24"/>
        </w:rPr>
        <w:t xml:space="preserve"> </w:t>
      </w:r>
      <w:r w:rsidR="006D29CE" w:rsidRPr="0086199B">
        <w:rPr>
          <w:rFonts w:ascii="Calibri" w:hAnsi="Calibri" w:cs="Calibri"/>
          <w:color w:val="151515"/>
          <w:position w:val="-1"/>
          <w:sz w:val="24"/>
          <w:szCs w:val="24"/>
        </w:rPr>
        <w:t>(about</w:t>
      </w:r>
      <w:r w:rsidR="00B83DC5">
        <w:rPr>
          <w:rFonts w:ascii="Calibri" w:hAnsi="Calibri" w:cs="Calibri"/>
          <w:color w:val="151515"/>
          <w:position w:val="-1"/>
          <w:sz w:val="24"/>
          <w:szCs w:val="24"/>
        </w:rPr>
        <w:t xml:space="preserve"> </w:t>
      </w:r>
      <w:r w:rsidR="006D29CE" w:rsidRPr="0086199B">
        <w:rPr>
          <w:rFonts w:ascii="Calibri" w:hAnsi="Calibri" w:cs="Calibri"/>
          <w:color w:val="151515"/>
          <w:spacing w:val="6"/>
          <w:position w:val="-1"/>
          <w:sz w:val="24"/>
          <w:szCs w:val="24"/>
        </w:rPr>
        <w:t xml:space="preserve"> </w:t>
      </w:r>
      <w:r w:rsidR="006D29CE" w:rsidRPr="0086199B">
        <w:rPr>
          <w:rFonts w:ascii="Calibri" w:hAnsi="Calibri" w:cs="Calibri"/>
          <w:color w:val="151515"/>
          <w:w w:val="71"/>
          <w:position w:val="-1"/>
          <w:sz w:val="24"/>
          <w:szCs w:val="24"/>
        </w:rPr>
        <w:t>1</w:t>
      </w:r>
      <w:r w:rsidR="00B83DC5">
        <w:rPr>
          <w:rFonts w:ascii="Calibri" w:hAnsi="Calibri" w:cs="Calibri"/>
          <w:color w:val="151515"/>
          <w:w w:val="71"/>
          <w:position w:val="-1"/>
          <w:sz w:val="24"/>
          <w:szCs w:val="24"/>
        </w:rPr>
        <w:t xml:space="preserve"> </w:t>
      </w:r>
      <w:r w:rsidR="006D29CE" w:rsidRPr="0086199B">
        <w:rPr>
          <w:rFonts w:ascii="Calibri" w:hAnsi="Calibri" w:cs="Calibri"/>
          <w:color w:val="151515"/>
          <w:w w:val="112"/>
          <w:position w:val="-1"/>
          <w:sz w:val="24"/>
          <w:szCs w:val="24"/>
        </w:rPr>
        <w:t>m)</w:t>
      </w:r>
    </w:p>
    <w:p w14:paraId="15D43F46" w14:textId="30576306" w:rsidR="0086199B" w:rsidRPr="0086199B" w:rsidRDefault="006D29CE" w:rsidP="00071A9B">
      <w:pPr>
        <w:pStyle w:val="ListParagraph"/>
        <w:numPr>
          <w:ilvl w:val="0"/>
          <w:numId w:val="2"/>
        </w:numPr>
        <w:spacing w:before="47" w:line="260" w:lineRule="exact"/>
        <w:ind w:right="-41"/>
        <w:rPr>
          <w:rFonts w:ascii="Calibri" w:hAnsi="Calibri" w:cs="Calibri"/>
          <w:sz w:val="24"/>
          <w:szCs w:val="24"/>
        </w:rPr>
      </w:pPr>
      <w:r w:rsidRPr="0086199B">
        <w:rPr>
          <w:rFonts w:ascii="Calibri" w:hAnsi="Calibri" w:cs="Calibri"/>
          <w:color w:val="151515"/>
          <w:w w:val="110"/>
          <w:sz w:val="24"/>
          <w:szCs w:val="24"/>
        </w:rPr>
        <w:t>boss-head</w:t>
      </w:r>
      <w:r w:rsidR="00B83DC5">
        <w:rPr>
          <w:rFonts w:ascii="Calibri" w:hAnsi="Calibri" w:cs="Calibri"/>
          <w:color w:val="151515"/>
          <w:w w:val="110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sz w:val="24"/>
          <w:szCs w:val="24"/>
        </w:rPr>
        <w:t>with</w:t>
      </w:r>
      <w:r w:rsidR="00B83DC5">
        <w:rPr>
          <w:rFonts w:ascii="Calibri" w:hAnsi="Calibri" w:cs="Calibri"/>
          <w:color w:val="151515"/>
          <w:sz w:val="24"/>
          <w:szCs w:val="24"/>
        </w:rPr>
        <w:t xml:space="preserve"> </w:t>
      </w:r>
      <w:r w:rsidR="0086199B">
        <w:rPr>
          <w:rFonts w:ascii="Calibri" w:hAnsi="Calibri" w:cs="Calibri"/>
          <w:color w:val="151515"/>
          <w:w w:val="110"/>
          <w:sz w:val="24"/>
          <w:szCs w:val="24"/>
        </w:rPr>
        <w:t>clamp</w:t>
      </w:r>
    </w:p>
    <w:p w14:paraId="029D7945" w14:textId="31D2A601" w:rsidR="0086199B" w:rsidRPr="0086199B" w:rsidRDefault="00065806" w:rsidP="00447DDA">
      <w:pPr>
        <w:pStyle w:val="ListParagraph"/>
        <w:numPr>
          <w:ilvl w:val="0"/>
          <w:numId w:val="2"/>
        </w:numPr>
        <w:spacing w:before="45" w:line="260" w:lineRule="exact"/>
        <w:ind w:right="1039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151515"/>
          <w:sz w:val="24"/>
          <w:szCs w:val="24"/>
        </w:rPr>
        <w:t>s</w:t>
      </w:r>
      <w:r w:rsidR="006D29CE" w:rsidRPr="0086199B">
        <w:rPr>
          <w:rFonts w:ascii="Calibri" w:hAnsi="Calibri" w:cs="Calibri"/>
          <w:color w:val="151515"/>
          <w:sz w:val="24"/>
          <w:szCs w:val="24"/>
        </w:rPr>
        <w:t>et</w:t>
      </w:r>
      <w:r w:rsidR="006D29CE" w:rsidRPr="0086199B">
        <w:rPr>
          <w:rFonts w:ascii="Calibri" w:hAnsi="Calibri" w:cs="Calibri"/>
          <w:color w:val="151515"/>
          <w:spacing w:val="58"/>
          <w:sz w:val="24"/>
          <w:szCs w:val="24"/>
        </w:rPr>
        <w:t xml:space="preserve"> </w:t>
      </w:r>
      <w:r w:rsidR="006D29CE" w:rsidRPr="0086199B">
        <w:rPr>
          <w:rFonts w:ascii="Calibri" w:hAnsi="Calibri" w:cs="Calibri"/>
          <w:color w:val="151515"/>
          <w:sz w:val="24"/>
          <w:szCs w:val="24"/>
        </w:rPr>
        <w:t>of</w:t>
      </w:r>
      <w:r w:rsidR="006D29CE" w:rsidRPr="0086199B">
        <w:rPr>
          <w:rFonts w:ascii="Calibri" w:hAnsi="Calibri" w:cs="Calibri"/>
          <w:color w:val="151515"/>
          <w:spacing w:val="14"/>
          <w:sz w:val="24"/>
          <w:szCs w:val="24"/>
        </w:rPr>
        <w:t xml:space="preserve"> </w:t>
      </w:r>
      <w:r w:rsidR="006D29CE" w:rsidRPr="0086199B">
        <w:rPr>
          <w:rFonts w:ascii="Calibri" w:hAnsi="Calibri" w:cs="Calibri"/>
          <w:color w:val="151515"/>
          <w:sz w:val="24"/>
          <w:szCs w:val="24"/>
        </w:rPr>
        <w:t>4</w:t>
      </w:r>
      <w:r w:rsidR="006D29CE" w:rsidRPr="0086199B">
        <w:rPr>
          <w:rFonts w:ascii="Calibri" w:hAnsi="Calibri" w:cs="Calibri"/>
          <w:color w:val="151515"/>
          <w:spacing w:val="36"/>
          <w:sz w:val="24"/>
          <w:szCs w:val="24"/>
        </w:rPr>
        <w:t xml:space="preserve"> </w:t>
      </w:r>
      <w:r w:rsidR="006D29CE" w:rsidRPr="0086199B">
        <w:rPr>
          <w:rFonts w:ascii="Calibri" w:hAnsi="Calibri" w:cs="Calibri"/>
          <w:color w:val="151515"/>
          <w:w w:val="112"/>
          <w:sz w:val="24"/>
          <w:szCs w:val="24"/>
        </w:rPr>
        <w:t>br</w:t>
      </w:r>
      <w:r w:rsidR="006D29CE" w:rsidRPr="0086199B">
        <w:rPr>
          <w:rFonts w:ascii="Calibri" w:hAnsi="Calibri" w:cs="Calibri"/>
          <w:color w:val="282828"/>
          <w:w w:val="112"/>
          <w:sz w:val="24"/>
          <w:szCs w:val="24"/>
        </w:rPr>
        <w:t>a</w:t>
      </w:r>
      <w:r w:rsidR="006D29CE" w:rsidRPr="0086199B">
        <w:rPr>
          <w:rFonts w:ascii="Calibri" w:hAnsi="Calibri" w:cs="Calibri"/>
          <w:color w:val="151515"/>
          <w:w w:val="112"/>
          <w:sz w:val="24"/>
          <w:szCs w:val="24"/>
        </w:rPr>
        <w:t>ss</w:t>
      </w:r>
      <w:r w:rsidR="006D29CE" w:rsidRPr="0086199B">
        <w:rPr>
          <w:rFonts w:ascii="Calibri" w:hAnsi="Calibri" w:cs="Calibri"/>
          <w:color w:val="151515"/>
          <w:spacing w:val="58"/>
          <w:w w:val="112"/>
          <w:sz w:val="24"/>
          <w:szCs w:val="24"/>
        </w:rPr>
        <w:t xml:space="preserve"> </w:t>
      </w:r>
      <w:r w:rsidR="006D29CE" w:rsidRPr="0086199B">
        <w:rPr>
          <w:rFonts w:ascii="Calibri" w:hAnsi="Calibri" w:cs="Calibri"/>
          <w:color w:val="151515"/>
          <w:w w:val="112"/>
          <w:sz w:val="24"/>
          <w:szCs w:val="24"/>
        </w:rPr>
        <w:t>weights</w:t>
      </w:r>
    </w:p>
    <w:p w14:paraId="6F5C1F93" w14:textId="77777777" w:rsidR="00065806" w:rsidRPr="00065806" w:rsidRDefault="00065806" w:rsidP="00B83DC5">
      <w:pPr>
        <w:pStyle w:val="ListParagraph"/>
        <w:numPr>
          <w:ilvl w:val="0"/>
          <w:numId w:val="2"/>
        </w:numPr>
        <w:spacing w:before="45" w:line="260" w:lineRule="exact"/>
        <w:ind w:right="1039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151515"/>
          <w:w w:val="111"/>
          <w:sz w:val="24"/>
          <w:szCs w:val="24"/>
        </w:rPr>
        <w:t>ruler</w:t>
      </w:r>
    </w:p>
    <w:p w14:paraId="067E6DC9" w14:textId="41F569E6" w:rsidR="0086199B" w:rsidRPr="0086199B" w:rsidRDefault="001E443A" w:rsidP="00B83DC5">
      <w:pPr>
        <w:pStyle w:val="ListParagraph"/>
        <w:numPr>
          <w:ilvl w:val="0"/>
          <w:numId w:val="2"/>
        </w:numPr>
        <w:spacing w:before="45" w:line="260" w:lineRule="exact"/>
        <w:ind w:right="1039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151515"/>
          <w:w w:val="111"/>
          <w:sz w:val="24"/>
          <w:szCs w:val="24"/>
        </w:rPr>
        <w:t>tape</w:t>
      </w:r>
      <w:r w:rsidR="006D29CE" w:rsidRPr="0086199B">
        <w:rPr>
          <w:rFonts w:ascii="Calibri" w:hAnsi="Calibri" w:cs="Calibri"/>
          <w:color w:val="151515"/>
          <w:spacing w:val="23"/>
          <w:w w:val="111"/>
          <w:sz w:val="24"/>
          <w:szCs w:val="24"/>
        </w:rPr>
        <w:t xml:space="preserve"> </w:t>
      </w:r>
      <w:r w:rsidR="006D29CE" w:rsidRPr="0086199B">
        <w:rPr>
          <w:rFonts w:ascii="Calibri" w:hAnsi="Calibri" w:cs="Calibri"/>
          <w:color w:val="151515"/>
          <w:sz w:val="24"/>
          <w:szCs w:val="24"/>
        </w:rPr>
        <w:t>and</w:t>
      </w:r>
      <w:r w:rsidR="00B83DC5">
        <w:rPr>
          <w:rFonts w:ascii="Calibri" w:hAnsi="Calibri" w:cs="Calibri"/>
          <w:color w:val="151515"/>
          <w:sz w:val="24"/>
          <w:szCs w:val="24"/>
        </w:rPr>
        <w:t xml:space="preserve"> </w:t>
      </w:r>
    </w:p>
    <w:p w14:paraId="2CE78DA4" w14:textId="3FA5ED58" w:rsidR="006802AA" w:rsidRPr="0086199B" w:rsidRDefault="006D29CE" w:rsidP="00447DDA">
      <w:pPr>
        <w:pStyle w:val="ListParagraph"/>
        <w:numPr>
          <w:ilvl w:val="0"/>
          <w:numId w:val="2"/>
        </w:numPr>
        <w:spacing w:before="45" w:line="260" w:lineRule="exact"/>
        <w:ind w:right="1039"/>
        <w:rPr>
          <w:rFonts w:ascii="Calibri" w:hAnsi="Calibri" w:cs="Calibri"/>
          <w:sz w:val="24"/>
          <w:szCs w:val="24"/>
        </w:rPr>
        <w:sectPr w:rsidR="006802AA" w:rsidRPr="0086199B" w:rsidSect="0086199B">
          <w:type w:val="continuous"/>
          <w:pgSz w:w="11900" w:h="16820"/>
          <w:pgMar w:top="1580" w:right="1200" w:bottom="280" w:left="620" w:header="720" w:footer="720" w:gutter="0"/>
          <w:cols w:space="421"/>
        </w:sectPr>
      </w:pPr>
      <w:r w:rsidRPr="0086199B">
        <w:rPr>
          <w:rFonts w:ascii="Calibri" w:hAnsi="Calibri" w:cs="Calibri"/>
          <w:color w:val="151515"/>
          <w:sz w:val="24"/>
          <w:szCs w:val="24"/>
        </w:rPr>
        <w:t>a</w:t>
      </w:r>
      <w:r w:rsidRPr="0086199B">
        <w:rPr>
          <w:rFonts w:ascii="Calibri" w:hAnsi="Calibri" w:cs="Calibri"/>
          <w:color w:val="151515"/>
          <w:spacing w:val="35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282828"/>
          <w:w w:val="118"/>
          <w:sz w:val="24"/>
          <w:szCs w:val="24"/>
        </w:rPr>
        <w:t>t</w:t>
      </w:r>
      <w:r w:rsidRPr="0086199B">
        <w:rPr>
          <w:rFonts w:ascii="Calibri" w:hAnsi="Calibri" w:cs="Calibri"/>
          <w:color w:val="151515"/>
          <w:w w:val="112"/>
          <w:sz w:val="24"/>
          <w:szCs w:val="24"/>
        </w:rPr>
        <w:t>imer</w:t>
      </w:r>
    </w:p>
    <w:p w14:paraId="4A319EA0" w14:textId="5EAAD8AD" w:rsidR="006802AA" w:rsidRPr="0086199B" w:rsidRDefault="001E443A">
      <w:pPr>
        <w:spacing w:before="13" w:line="220" w:lineRule="exact"/>
        <w:rPr>
          <w:rFonts w:ascii="Calibri" w:hAnsi="Calibri" w:cs="Calibri"/>
          <w:sz w:val="24"/>
          <w:szCs w:val="24"/>
        </w:rPr>
        <w:sectPr w:rsidR="006802AA" w:rsidRPr="0086199B">
          <w:type w:val="continuous"/>
          <w:pgSz w:w="11900" w:h="16820"/>
          <w:pgMar w:top="1580" w:right="1200" w:bottom="280" w:left="620" w:header="720" w:footer="720" w:gutter="0"/>
          <w:cols w:space="720"/>
        </w:sectPr>
      </w:pPr>
      <w:r w:rsidRPr="001E443A">
        <w:rPr>
          <w:rFonts w:ascii="Calibri" w:hAnsi="Calibri" w:cs="Calibri"/>
          <w:noProof/>
          <w:color w:val="151515"/>
          <w:sz w:val="24"/>
          <w:szCs w:val="24"/>
          <w:lang w:val="en-AU" w:eastAsia="en-AU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C44BE8" wp14:editId="08626FF4">
                <wp:simplePos x="0" y="0"/>
                <wp:positionH relativeFrom="column">
                  <wp:posOffset>5144770</wp:posOffset>
                </wp:positionH>
                <wp:positionV relativeFrom="paragraph">
                  <wp:posOffset>267335</wp:posOffset>
                </wp:positionV>
                <wp:extent cx="1543050" cy="259715"/>
                <wp:effectExtent l="0" t="0" r="19050" b="2603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0F732" w14:textId="789E12BF" w:rsidR="001E443A" w:rsidRPr="001E443A" w:rsidRDefault="001E443A">
                            <w:pPr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 w:rsidRPr="001E443A">
                              <w:rPr>
                                <w:rFonts w:asciiTheme="minorHAnsi" w:hAnsiTheme="minorHAnsi" w:cstheme="minorHAnsi"/>
                                <w:b/>
                              </w:rPr>
                              <w:t>Masking taped to bench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44BE8" id="_x0000_s1032" type="#_x0000_t202" style="position:absolute;margin-left:405.1pt;margin-top:21.05pt;width:121.5pt;height:2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" strokecolor="white [3212]">
                <v:textbox>
                  <w:txbxContent>
                    <w:p w14:paraId="1690F732" w14:textId="789E12BF" w:rsidR="001E443A" w:rsidRPr="001E443A" w:rsidRDefault="001E443A">
                      <w:pPr>
                        <w:rPr>
                          <w:rFonts w:asciiTheme="minorHAnsi" w:hAnsiTheme="minorHAnsi" w:cstheme="minorHAnsi"/>
                          <w:b/>
                        </w:rPr>
                      </w:pPr>
                      <w:r w:rsidRPr="001E443A">
                        <w:rPr>
                          <w:rFonts w:asciiTheme="minorHAnsi" w:hAnsiTheme="minorHAnsi" w:cstheme="minorHAnsi"/>
                          <w:b/>
                        </w:rPr>
                        <w:t>Masking taped to bench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3DC5" w:rsidRPr="00B83DC5">
        <w:rPr>
          <w:rFonts w:ascii="Calibri" w:hAnsi="Calibri" w:cs="Calibri"/>
          <w:noProof/>
          <w:sz w:val="24"/>
          <w:szCs w:val="24"/>
          <w:lang w:val="en-AU" w:eastAsia="en-AU"/>
        </w:rPr>
        <w:drawing>
          <wp:inline distT="0" distB="0" distL="0" distR="0" wp14:anchorId="78B784CC" wp14:editId="3C3CFDC9">
            <wp:extent cx="4529455" cy="34099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F35FE" w14:textId="37B10729" w:rsidR="006802AA" w:rsidRPr="0086199B" w:rsidRDefault="0086199B" w:rsidP="00B83DC5">
      <w:pPr>
        <w:spacing w:before="38" w:line="229" w:lineRule="auto"/>
        <w:ind w:left="201" w:right="-41"/>
        <w:jc w:val="both"/>
        <w:rPr>
          <w:rFonts w:ascii="Calibri" w:hAnsi="Calibri" w:cs="Calibri"/>
          <w:sz w:val="24"/>
          <w:szCs w:val="24"/>
        </w:rPr>
      </w:pPr>
      <w:r w:rsidRPr="0086199B">
        <w:rPr>
          <w:rFonts w:ascii="Calibri" w:hAnsi="Calibri" w:cs="Calibri"/>
          <w:color w:val="151515"/>
          <w:sz w:val="24"/>
          <w:szCs w:val="24"/>
        </w:rPr>
        <w:lastRenderedPageBreak/>
        <w:t xml:space="preserve">When </w:t>
      </w:r>
      <w:r w:rsidRPr="0086199B">
        <w:rPr>
          <w:rFonts w:ascii="Calibri" w:hAnsi="Calibri" w:cs="Calibri"/>
          <w:color w:val="151515"/>
          <w:spacing w:val="6"/>
          <w:sz w:val="24"/>
          <w:szCs w:val="24"/>
        </w:rPr>
        <w:t>you</w:t>
      </w:r>
      <w:r w:rsidRPr="0086199B">
        <w:rPr>
          <w:rFonts w:ascii="Calibri" w:hAnsi="Calibri" w:cs="Calibri"/>
          <w:color w:val="151515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spacing w:val="9"/>
          <w:sz w:val="24"/>
          <w:szCs w:val="24"/>
        </w:rPr>
        <w:t>are</w:t>
      </w:r>
      <w:r w:rsidRPr="0086199B">
        <w:rPr>
          <w:rFonts w:ascii="Calibri" w:hAnsi="Calibri" w:cs="Calibri"/>
          <w:color w:val="151515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spacing w:val="12"/>
          <w:sz w:val="24"/>
          <w:szCs w:val="24"/>
        </w:rPr>
        <w:t>told</w:t>
      </w:r>
      <w:r w:rsidR="006D29CE" w:rsidRPr="0086199B">
        <w:rPr>
          <w:rFonts w:ascii="Calibri" w:hAnsi="Calibri" w:cs="Calibri"/>
          <w:color w:val="151515"/>
          <w:spacing w:val="56"/>
          <w:sz w:val="24"/>
          <w:szCs w:val="24"/>
        </w:rPr>
        <w:t xml:space="preserve"> </w:t>
      </w:r>
      <w:r w:rsidR="006D29CE" w:rsidRPr="0086199B">
        <w:rPr>
          <w:rFonts w:ascii="Calibri" w:hAnsi="Calibri" w:cs="Calibri"/>
          <w:color w:val="151515"/>
          <w:w w:val="117"/>
          <w:sz w:val="24"/>
          <w:szCs w:val="24"/>
        </w:rPr>
        <w:t>t</w:t>
      </w:r>
      <w:r w:rsidR="006D29CE" w:rsidRPr="0086199B">
        <w:rPr>
          <w:rFonts w:ascii="Calibri" w:hAnsi="Calibri" w:cs="Calibri"/>
          <w:color w:val="282828"/>
          <w:w w:val="117"/>
          <w:sz w:val="24"/>
          <w:szCs w:val="24"/>
        </w:rPr>
        <w:t xml:space="preserve">o </w:t>
      </w:r>
      <w:r w:rsidR="006D29CE" w:rsidRPr="0086199B">
        <w:rPr>
          <w:rFonts w:ascii="Calibri" w:hAnsi="Calibri" w:cs="Calibri"/>
          <w:color w:val="151515"/>
          <w:sz w:val="24"/>
          <w:szCs w:val="24"/>
        </w:rPr>
        <w:t>do</w:t>
      </w:r>
      <w:r w:rsidR="006D29CE" w:rsidRPr="0086199B">
        <w:rPr>
          <w:rFonts w:ascii="Calibri" w:hAnsi="Calibri" w:cs="Calibri"/>
          <w:color w:val="151515"/>
          <w:spacing w:val="46"/>
          <w:sz w:val="24"/>
          <w:szCs w:val="24"/>
        </w:rPr>
        <w:t xml:space="preserve"> </w:t>
      </w:r>
      <w:r w:rsidR="006D29CE" w:rsidRPr="0086199B">
        <w:rPr>
          <w:rFonts w:ascii="Calibri" w:hAnsi="Calibri" w:cs="Calibri"/>
          <w:color w:val="151515"/>
          <w:sz w:val="24"/>
          <w:szCs w:val="24"/>
        </w:rPr>
        <w:t>so,</w:t>
      </w:r>
      <w:r w:rsidR="006D29CE" w:rsidRPr="0086199B">
        <w:rPr>
          <w:rFonts w:ascii="Calibri" w:hAnsi="Calibri" w:cs="Calibri"/>
          <w:color w:val="151515"/>
          <w:spacing w:val="56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sz w:val="24"/>
          <w:szCs w:val="24"/>
        </w:rPr>
        <w:t xml:space="preserve">set </w:t>
      </w:r>
      <w:r w:rsidRPr="0086199B">
        <w:rPr>
          <w:rFonts w:ascii="Calibri" w:hAnsi="Calibri" w:cs="Calibri"/>
          <w:color w:val="151515"/>
          <w:spacing w:val="3"/>
          <w:sz w:val="24"/>
          <w:szCs w:val="24"/>
        </w:rPr>
        <w:t>up</w:t>
      </w:r>
      <w:r w:rsidRPr="0086199B">
        <w:rPr>
          <w:rFonts w:ascii="Calibri" w:hAnsi="Calibri" w:cs="Calibri"/>
          <w:color w:val="151515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spacing w:val="7"/>
          <w:sz w:val="24"/>
          <w:szCs w:val="24"/>
        </w:rPr>
        <w:t>your</w:t>
      </w:r>
      <w:r w:rsidR="006D29CE" w:rsidRPr="0086199B">
        <w:rPr>
          <w:rFonts w:ascii="Calibri" w:hAnsi="Calibri" w:cs="Calibri"/>
          <w:color w:val="151515"/>
          <w:w w:val="110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w w:val="110"/>
          <w:sz w:val="24"/>
          <w:szCs w:val="24"/>
        </w:rPr>
        <w:t xml:space="preserve">equipment </w:t>
      </w:r>
      <w:r w:rsidRPr="0086199B">
        <w:rPr>
          <w:rFonts w:ascii="Calibri" w:hAnsi="Calibri" w:cs="Calibri"/>
          <w:color w:val="151515"/>
          <w:spacing w:val="6"/>
          <w:w w:val="110"/>
          <w:sz w:val="24"/>
          <w:szCs w:val="24"/>
        </w:rPr>
        <w:t>as</w:t>
      </w:r>
      <w:r w:rsidRPr="0086199B">
        <w:rPr>
          <w:rFonts w:ascii="Calibri" w:hAnsi="Calibri" w:cs="Calibri"/>
          <w:color w:val="151515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spacing w:val="11"/>
          <w:sz w:val="24"/>
          <w:szCs w:val="24"/>
        </w:rPr>
        <w:t>shown</w:t>
      </w:r>
      <w:r w:rsidR="006D29CE" w:rsidRPr="0086199B">
        <w:rPr>
          <w:rFonts w:ascii="Calibri" w:hAnsi="Calibri" w:cs="Calibri"/>
          <w:color w:val="151515"/>
          <w:spacing w:val="9"/>
          <w:w w:val="112"/>
          <w:sz w:val="24"/>
          <w:szCs w:val="24"/>
        </w:rPr>
        <w:t xml:space="preserve"> </w:t>
      </w:r>
      <w:r w:rsidR="006D29CE" w:rsidRPr="0086199B">
        <w:rPr>
          <w:rFonts w:ascii="Calibri" w:hAnsi="Calibri" w:cs="Calibri"/>
          <w:color w:val="151515"/>
          <w:sz w:val="24"/>
          <w:szCs w:val="24"/>
        </w:rPr>
        <w:t>in</w:t>
      </w:r>
      <w:r w:rsidR="006D29CE" w:rsidRPr="0086199B">
        <w:rPr>
          <w:rFonts w:ascii="Calibri" w:hAnsi="Calibri" w:cs="Calibri"/>
          <w:color w:val="151515"/>
          <w:spacing w:val="49"/>
          <w:sz w:val="24"/>
          <w:szCs w:val="24"/>
        </w:rPr>
        <w:t xml:space="preserve"> </w:t>
      </w:r>
      <w:r w:rsidR="00B83DC5" w:rsidRPr="0086199B">
        <w:rPr>
          <w:rFonts w:ascii="Calibri" w:hAnsi="Calibri" w:cs="Calibri"/>
          <w:color w:val="151515"/>
          <w:sz w:val="24"/>
          <w:szCs w:val="24"/>
        </w:rPr>
        <w:t xml:space="preserve">the </w:t>
      </w:r>
      <w:r w:rsidR="00B83DC5" w:rsidRPr="0086199B">
        <w:rPr>
          <w:rFonts w:ascii="Calibri" w:hAnsi="Calibri" w:cs="Calibri"/>
          <w:color w:val="151515"/>
          <w:spacing w:val="11"/>
          <w:sz w:val="24"/>
          <w:szCs w:val="24"/>
        </w:rPr>
        <w:t>diagram</w:t>
      </w:r>
      <w:r w:rsidR="006D29CE" w:rsidRPr="0086199B">
        <w:rPr>
          <w:rFonts w:ascii="Calibri" w:hAnsi="Calibri" w:cs="Calibri"/>
          <w:color w:val="151515"/>
          <w:spacing w:val="63"/>
          <w:w w:val="110"/>
          <w:sz w:val="24"/>
          <w:szCs w:val="24"/>
        </w:rPr>
        <w:t xml:space="preserve"> </w:t>
      </w:r>
      <w:r w:rsidR="00B83DC5" w:rsidRPr="0086199B">
        <w:rPr>
          <w:rFonts w:ascii="Calibri" w:hAnsi="Calibri" w:cs="Calibri"/>
          <w:color w:val="151515"/>
          <w:sz w:val="24"/>
          <w:szCs w:val="24"/>
        </w:rPr>
        <w:t xml:space="preserve">at </w:t>
      </w:r>
      <w:r w:rsidR="00B83DC5" w:rsidRPr="0086199B">
        <w:rPr>
          <w:rFonts w:ascii="Calibri" w:hAnsi="Calibri" w:cs="Calibri"/>
          <w:color w:val="151515"/>
          <w:spacing w:val="9"/>
          <w:sz w:val="24"/>
          <w:szCs w:val="24"/>
        </w:rPr>
        <w:t>the</w:t>
      </w:r>
      <w:r w:rsidR="006D29CE" w:rsidRPr="0086199B">
        <w:rPr>
          <w:rFonts w:ascii="Calibri" w:hAnsi="Calibri" w:cs="Calibri"/>
          <w:color w:val="151515"/>
          <w:w w:val="110"/>
          <w:sz w:val="24"/>
          <w:szCs w:val="24"/>
        </w:rPr>
        <w:t xml:space="preserve"> </w:t>
      </w:r>
      <w:r w:rsidR="006D29CE" w:rsidRPr="0086199B">
        <w:rPr>
          <w:rFonts w:ascii="Calibri" w:hAnsi="Calibri" w:cs="Calibri"/>
          <w:color w:val="151515"/>
          <w:w w:val="113"/>
          <w:sz w:val="24"/>
          <w:szCs w:val="24"/>
        </w:rPr>
        <w:t>right</w:t>
      </w:r>
      <w:r w:rsidR="006D29CE" w:rsidRPr="0086199B">
        <w:rPr>
          <w:rFonts w:ascii="Calibri" w:hAnsi="Calibri" w:cs="Calibri"/>
          <w:color w:val="3D3D3D"/>
          <w:w w:val="71"/>
          <w:sz w:val="24"/>
          <w:szCs w:val="24"/>
        </w:rPr>
        <w:t>.</w:t>
      </w:r>
      <w:r w:rsidR="00A50D60">
        <w:rPr>
          <w:rFonts w:ascii="Calibri" w:hAnsi="Calibri" w:cs="Calibri"/>
          <w:color w:val="3D3D3D"/>
          <w:w w:val="71"/>
          <w:sz w:val="24"/>
          <w:szCs w:val="24"/>
        </w:rPr>
        <w:t xml:space="preserve"> </w:t>
      </w:r>
      <w:r w:rsidR="00B83DC5">
        <w:rPr>
          <w:rFonts w:ascii="Calibri" w:hAnsi="Calibri" w:cs="Calibri"/>
          <w:color w:val="3D3D3D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sz w:val="24"/>
          <w:szCs w:val="24"/>
        </w:rPr>
        <w:t xml:space="preserve">Make </w:t>
      </w:r>
      <w:r w:rsidRPr="0086199B">
        <w:rPr>
          <w:rFonts w:ascii="Calibri" w:hAnsi="Calibri" w:cs="Calibri"/>
          <w:color w:val="151515"/>
          <w:spacing w:val="4"/>
          <w:sz w:val="24"/>
          <w:szCs w:val="24"/>
        </w:rPr>
        <w:t>the</w:t>
      </w:r>
      <w:r w:rsidRPr="0086199B">
        <w:rPr>
          <w:rFonts w:ascii="Calibri" w:hAnsi="Calibri" w:cs="Calibri"/>
          <w:color w:val="151515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spacing w:val="18"/>
          <w:sz w:val="24"/>
          <w:szCs w:val="24"/>
        </w:rPr>
        <w:t>string</w:t>
      </w:r>
      <w:r w:rsidR="00A50D60">
        <w:rPr>
          <w:rFonts w:ascii="Calibri" w:hAnsi="Calibri" w:cs="Calibri"/>
          <w:color w:val="151515"/>
          <w:sz w:val="24"/>
          <w:szCs w:val="24"/>
        </w:rPr>
        <w:t xml:space="preserve"> 30cm</w:t>
      </w:r>
      <w:r w:rsidR="006D29CE" w:rsidRPr="0086199B">
        <w:rPr>
          <w:rFonts w:ascii="Calibri" w:hAnsi="Calibri" w:cs="Calibri"/>
          <w:color w:val="151515"/>
          <w:w w:val="112"/>
          <w:sz w:val="24"/>
          <w:szCs w:val="24"/>
        </w:rPr>
        <w:t xml:space="preserve"> </w:t>
      </w:r>
      <w:r w:rsidR="006D29CE" w:rsidRPr="0086199B">
        <w:rPr>
          <w:rFonts w:ascii="Calibri" w:hAnsi="Calibri" w:cs="Calibri"/>
          <w:color w:val="151515"/>
          <w:sz w:val="24"/>
          <w:szCs w:val="24"/>
        </w:rPr>
        <w:t>long</w:t>
      </w:r>
      <w:r w:rsidR="006D29CE" w:rsidRPr="0086199B">
        <w:rPr>
          <w:rFonts w:ascii="Calibri" w:hAnsi="Calibri" w:cs="Calibri"/>
          <w:color w:val="151515"/>
          <w:spacing w:val="46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sz w:val="24"/>
          <w:szCs w:val="24"/>
        </w:rPr>
        <w:t xml:space="preserve">and </w:t>
      </w:r>
      <w:r w:rsidRPr="0086199B">
        <w:rPr>
          <w:rFonts w:ascii="Calibri" w:hAnsi="Calibri" w:cs="Calibri"/>
          <w:color w:val="151515"/>
          <w:spacing w:val="23"/>
          <w:sz w:val="24"/>
          <w:szCs w:val="24"/>
        </w:rPr>
        <w:t>use</w:t>
      </w:r>
      <w:r w:rsidRPr="0086199B">
        <w:rPr>
          <w:rFonts w:ascii="Calibri" w:hAnsi="Calibri" w:cs="Calibri"/>
          <w:color w:val="151515"/>
          <w:sz w:val="24"/>
          <w:szCs w:val="24"/>
        </w:rPr>
        <w:t xml:space="preserve"> </w:t>
      </w:r>
      <w:r w:rsidR="00B83DC5" w:rsidRPr="0086199B">
        <w:rPr>
          <w:rFonts w:ascii="Calibri" w:hAnsi="Calibri" w:cs="Calibri"/>
          <w:color w:val="151515"/>
          <w:spacing w:val="21"/>
          <w:sz w:val="24"/>
          <w:szCs w:val="24"/>
        </w:rPr>
        <w:t>four</w:t>
      </w:r>
      <w:r w:rsidR="00B83DC5" w:rsidRPr="0086199B">
        <w:rPr>
          <w:rFonts w:ascii="Calibri" w:hAnsi="Calibri" w:cs="Calibri"/>
          <w:color w:val="282828"/>
          <w:sz w:val="24"/>
          <w:szCs w:val="24"/>
        </w:rPr>
        <w:t xml:space="preserve"> </w:t>
      </w:r>
      <w:r w:rsidR="00B83DC5" w:rsidRPr="0086199B">
        <w:rPr>
          <w:rFonts w:ascii="Calibri" w:hAnsi="Calibri" w:cs="Calibri"/>
          <w:color w:val="282828"/>
          <w:spacing w:val="13"/>
          <w:sz w:val="24"/>
          <w:szCs w:val="24"/>
        </w:rPr>
        <w:t>weights</w:t>
      </w:r>
      <w:r w:rsidR="006D29CE" w:rsidRPr="0086199B">
        <w:rPr>
          <w:rFonts w:ascii="Calibri" w:hAnsi="Calibri" w:cs="Calibri"/>
          <w:color w:val="151515"/>
          <w:spacing w:val="4"/>
          <w:w w:val="112"/>
          <w:sz w:val="24"/>
          <w:szCs w:val="24"/>
        </w:rPr>
        <w:t xml:space="preserve"> </w:t>
      </w:r>
      <w:r w:rsidR="00B83DC5" w:rsidRPr="0086199B">
        <w:rPr>
          <w:rFonts w:ascii="Calibri" w:hAnsi="Calibri" w:cs="Calibri"/>
          <w:color w:val="151515"/>
          <w:sz w:val="24"/>
          <w:szCs w:val="24"/>
        </w:rPr>
        <w:t xml:space="preserve">on the </w:t>
      </w:r>
      <w:r w:rsidR="00B83DC5" w:rsidRPr="0086199B">
        <w:rPr>
          <w:rFonts w:ascii="Calibri" w:hAnsi="Calibri" w:cs="Calibri"/>
          <w:color w:val="151515"/>
          <w:spacing w:val="26"/>
          <w:sz w:val="24"/>
          <w:szCs w:val="24"/>
        </w:rPr>
        <w:t>spindle</w:t>
      </w:r>
      <w:r w:rsidR="006D29CE" w:rsidRPr="0086199B">
        <w:rPr>
          <w:rFonts w:ascii="Calibri" w:hAnsi="Calibri" w:cs="Calibri"/>
          <w:color w:val="282828"/>
          <w:w w:val="59"/>
          <w:sz w:val="24"/>
          <w:szCs w:val="24"/>
        </w:rPr>
        <w:t>.</w:t>
      </w:r>
    </w:p>
    <w:p w14:paraId="32E73142" w14:textId="32855949" w:rsidR="006802AA" w:rsidRPr="0086199B" w:rsidRDefault="006D29CE" w:rsidP="00B83DC5">
      <w:pPr>
        <w:spacing w:line="200" w:lineRule="exact"/>
        <w:rPr>
          <w:rFonts w:ascii="Calibri" w:hAnsi="Calibri" w:cs="Calibri"/>
          <w:sz w:val="24"/>
          <w:szCs w:val="24"/>
        </w:rPr>
      </w:pPr>
      <w:r w:rsidRPr="0086199B">
        <w:rPr>
          <w:rFonts w:ascii="Calibri" w:hAnsi="Calibri" w:cs="Calibri"/>
          <w:sz w:val="24"/>
          <w:szCs w:val="24"/>
        </w:rPr>
        <w:br w:type="column"/>
      </w:r>
    </w:p>
    <w:p w14:paraId="6A597EAD" w14:textId="52C5F083" w:rsidR="006802AA" w:rsidRPr="0086199B" w:rsidRDefault="006802AA" w:rsidP="00B83DC5">
      <w:pPr>
        <w:spacing w:line="200" w:lineRule="exact"/>
        <w:rPr>
          <w:rFonts w:ascii="Calibri" w:hAnsi="Calibri" w:cs="Calibri"/>
          <w:sz w:val="24"/>
          <w:szCs w:val="24"/>
        </w:rPr>
      </w:pPr>
    </w:p>
    <w:p w14:paraId="065D9A8D" w14:textId="629C5338" w:rsidR="006802AA" w:rsidRPr="0086199B" w:rsidRDefault="006802AA" w:rsidP="00B83DC5">
      <w:pPr>
        <w:spacing w:line="200" w:lineRule="exact"/>
        <w:rPr>
          <w:rFonts w:ascii="Calibri" w:hAnsi="Calibri" w:cs="Calibri"/>
          <w:sz w:val="24"/>
          <w:szCs w:val="24"/>
        </w:rPr>
      </w:pPr>
    </w:p>
    <w:p w14:paraId="4FFED5AF" w14:textId="7288C119" w:rsidR="006802AA" w:rsidRPr="0086199B" w:rsidRDefault="006802AA" w:rsidP="00B83DC5">
      <w:pPr>
        <w:spacing w:line="200" w:lineRule="exact"/>
        <w:rPr>
          <w:rFonts w:ascii="Calibri" w:hAnsi="Calibri" w:cs="Calibri"/>
          <w:sz w:val="24"/>
          <w:szCs w:val="24"/>
        </w:rPr>
      </w:pPr>
    </w:p>
    <w:p w14:paraId="7E5878D5" w14:textId="77777777" w:rsidR="006802AA" w:rsidRPr="0086199B" w:rsidRDefault="006802AA" w:rsidP="00B83DC5">
      <w:pPr>
        <w:spacing w:line="200" w:lineRule="exact"/>
        <w:rPr>
          <w:rFonts w:ascii="Calibri" w:hAnsi="Calibri" w:cs="Calibri"/>
          <w:sz w:val="24"/>
          <w:szCs w:val="24"/>
        </w:rPr>
      </w:pPr>
    </w:p>
    <w:p w14:paraId="2320708D" w14:textId="77777777" w:rsidR="006802AA" w:rsidRPr="0086199B" w:rsidRDefault="006802AA" w:rsidP="00B83DC5">
      <w:pPr>
        <w:spacing w:before="7" w:line="200" w:lineRule="exact"/>
        <w:rPr>
          <w:rFonts w:ascii="Calibri" w:hAnsi="Calibri" w:cs="Calibri"/>
          <w:sz w:val="24"/>
          <w:szCs w:val="24"/>
        </w:rPr>
      </w:pPr>
    </w:p>
    <w:p w14:paraId="2E8A9DBA" w14:textId="396E54F1" w:rsidR="006802AA" w:rsidRPr="0086199B" w:rsidRDefault="006802AA" w:rsidP="00B83DC5">
      <w:pPr>
        <w:spacing w:line="200" w:lineRule="exact"/>
        <w:rPr>
          <w:rFonts w:ascii="Calibri" w:eastAsia="Arial" w:hAnsi="Calibri" w:cs="Calibri"/>
          <w:sz w:val="24"/>
          <w:szCs w:val="24"/>
        </w:rPr>
        <w:sectPr w:rsidR="006802AA" w:rsidRPr="0086199B">
          <w:type w:val="continuous"/>
          <w:pgSz w:w="11900" w:h="16820"/>
          <w:pgMar w:top="1580" w:right="1200" w:bottom="280" w:left="620" w:header="720" w:footer="720" w:gutter="0"/>
          <w:cols w:num="2" w:space="720" w:equalWidth="0">
            <w:col w:w="4901" w:space="167"/>
            <w:col w:w="5012"/>
          </w:cols>
        </w:sectPr>
      </w:pPr>
    </w:p>
    <w:p w14:paraId="16D1AD82" w14:textId="0C25EE12" w:rsidR="006802AA" w:rsidRPr="0086199B" w:rsidRDefault="006802AA" w:rsidP="00B83DC5">
      <w:pPr>
        <w:spacing w:before="8" w:line="180" w:lineRule="exact"/>
        <w:rPr>
          <w:rFonts w:ascii="Calibri" w:hAnsi="Calibri" w:cs="Calibri"/>
          <w:sz w:val="24"/>
          <w:szCs w:val="24"/>
        </w:rPr>
      </w:pPr>
    </w:p>
    <w:p w14:paraId="07A74ED3" w14:textId="77777777" w:rsidR="006802AA" w:rsidRPr="0086199B" w:rsidRDefault="006802AA" w:rsidP="00B83DC5">
      <w:pPr>
        <w:spacing w:before="13" w:line="220" w:lineRule="exact"/>
        <w:rPr>
          <w:rFonts w:ascii="Calibri" w:hAnsi="Calibri" w:cs="Calibri"/>
          <w:sz w:val="24"/>
          <w:szCs w:val="24"/>
        </w:rPr>
        <w:sectPr w:rsidR="006802AA" w:rsidRPr="0086199B">
          <w:type w:val="continuous"/>
          <w:pgSz w:w="11900" w:h="16820"/>
          <w:pgMar w:top="1580" w:right="1200" w:bottom="280" w:left="620" w:header="720" w:footer="720" w:gutter="0"/>
          <w:cols w:space="720"/>
        </w:sectPr>
      </w:pPr>
    </w:p>
    <w:p w14:paraId="6D3D2150" w14:textId="013E0E7C" w:rsidR="006802AA" w:rsidRPr="0086199B" w:rsidRDefault="006D29CE" w:rsidP="00B83DC5">
      <w:pPr>
        <w:spacing w:before="29"/>
        <w:ind w:left="172" w:right="-41" w:firstLine="14"/>
        <w:rPr>
          <w:rFonts w:ascii="Calibri" w:hAnsi="Calibri" w:cs="Calibri"/>
          <w:sz w:val="24"/>
          <w:szCs w:val="24"/>
        </w:rPr>
      </w:pPr>
      <w:r w:rsidRPr="0086199B">
        <w:rPr>
          <w:rFonts w:ascii="Calibri" w:hAnsi="Calibri" w:cs="Calibri"/>
          <w:color w:val="151515"/>
          <w:sz w:val="24"/>
          <w:szCs w:val="24"/>
        </w:rPr>
        <w:lastRenderedPageBreak/>
        <w:t>Pull</w:t>
      </w:r>
      <w:r w:rsidRPr="0086199B">
        <w:rPr>
          <w:rFonts w:ascii="Calibri" w:hAnsi="Calibri" w:cs="Calibri"/>
          <w:color w:val="151515"/>
          <w:spacing w:val="42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sz w:val="24"/>
          <w:szCs w:val="24"/>
        </w:rPr>
        <w:t>the</w:t>
      </w:r>
      <w:r w:rsidR="00B83DC5">
        <w:rPr>
          <w:rFonts w:ascii="Calibri" w:hAnsi="Calibri" w:cs="Calibri"/>
          <w:color w:val="151515"/>
          <w:sz w:val="24"/>
          <w:szCs w:val="24"/>
        </w:rPr>
        <w:t xml:space="preserve"> </w:t>
      </w:r>
      <w:r w:rsidR="00065806">
        <w:rPr>
          <w:rFonts w:ascii="Calibri" w:hAnsi="Calibri" w:cs="Calibri"/>
          <w:color w:val="151515"/>
          <w:sz w:val="24"/>
          <w:szCs w:val="24"/>
        </w:rPr>
        <w:t>weights</w:t>
      </w:r>
      <w:r w:rsidR="00B83DC5">
        <w:rPr>
          <w:rFonts w:ascii="Calibri" w:hAnsi="Calibri" w:cs="Calibri"/>
          <w:color w:val="151515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sz w:val="24"/>
          <w:szCs w:val="24"/>
        </w:rPr>
        <w:t>to</w:t>
      </w:r>
      <w:r w:rsidRPr="0086199B">
        <w:rPr>
          <w:rFonts w:ascii="Calibri" w:hAnsi="Calibri" w:cs="Calibri"/>
          <w:color w:val="151515"/>
          <w:spacing w:val="41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sz w:val="24"/>
          <w:szCs w:val="24"/>
        </w:rPr>
        <w:t>one</w:t>
      </w:r>
      <w:r w:rsidR="00B83DC5">
        <w:rPr>
          <w:rFonts w:ascii="Calibri" w:hAnsi="Calibri" w:cs="Calibri"/>
          <w:color w:val="151515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sz w:val="24"/>
          <w:szCs w:val="24"/>
        </w:rPr>
        <w:t>side</w:t>
      </w:r>
      <w:r w:rsidR="00B83DC5">
        <w:rPr>
          <w:rFonts w:ascii="Calibri" w:hAnsi="Calibri" w:cs="Calibri"/>
          <w:color w:val="151515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sz w:val="24"/>
          <w:szCs w:val="24"/>
        </w:rPr>
        <w:t>so</w:t>
      </w:r>
      <w:r w:rsidRPr="0086199B">
        <w:rPr>
          <w:rFonts w:ascii="Calibri" w:hAnsi="Calibri" w:cs="Calibri"/>
          <w:color w:val="151515"/>
          <w:spacing w:val="44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sz w:val="24"/>
          <w:szCs w:val="24"/>
        </w:rPr>
        <w:t>that</w:t>
      </w:r>
      <w:r w:rsidR="00B83DC5">
        <w:rPr>
          <w:rFonts w:ascii="Calibri" w:hAnsi="Calibri" w:cs="Calibri"/>
          <w:color w:val="151515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sz w:val="24"/>
          <w:szCs w:val="24"/>
        </w:rPr>
        <w:t>when</w:t>
      </w:r>
      <w:r w:rsidRPr="0086199B">
        <w:rPr>
          <w:rFonts w:ascii="Calibri" w:hAnsi="Calibri" w:cs="Calibri"/>
          <w:color w:val="151515"/>
          <w:spacing w:val="46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w w:val="110"/>
          <w:sz w:val="24"/>
          <w:szCs w:val="24"/>
        </w:rPr>
        <w:t xml:space="preserve">released, </w:t>
      </w:r>
      <w:r w:rsidRPr="0086199B">
        <w:rPr>
          <w:rFonts w:ascii="Calibri" w:hAnsi="Calibri" w:cs="Calibri"/>
          <w:color w:val="282828"/>
          <w:sz w:val="24"/>
          <w:szCs w:val="24"/>
        </w:rPr>
        <w:t>i</w:t>
      </w:r>
      <w:r w:rsidRPr="0086199B">
        <w:rPr>
          <w:rFonts w:ascii="Calibri" w:hAnsi="Calibri" w:cs="Calibri"/>
          <w:color w:val="151515"/>
          <w:sz w:val="24"/>
          <w:szCs w:val="24"/>
        </w:rPr>
        <w:t>t</w:t>
      </w:r>
      <w:r w:rsidRPr="0086199B">
        <w:rPr>
          <w:rFonts w:ascii="Calibri" w:hAnsi="Calibri" w:cs="Calibri"/>
          <w:color w:val="151515"/>
          <w:spacing w:val="25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sz w:val="24"/>
          <w:szCs w:val="24"/>
        </w:rPr>
        <w:t>will</w:t>
      </w:r>
      <w:r w:rsidRPr="0086199B">
        <w:rPr>
          <w:rFonts w:ascii="Calibri" w:hAnsi="Calibri" w:cs="Calibri"/>
          <w:color w:val="151515"/>
          <w:spacing w:val="8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sz w:val="24"/>
          <w:szCs w:val="24"/>
        </w:rPr>
        <w:t>be</w:t>
      </w:r>
      <w:r w:rsidRPr="0086199B">
        <w:rPr>
          <w:rFonts w:ascii="Calibri" w:hAnsi="Calibri" w:cs="Calibri"/>
          <w:color w:val="151515"/>
          <w:spacing w:val="25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sz w:val="24"/>
          <w:szCs w:val="24"/>
        </w:rPr>
        <w:t>able</w:t>
      </w:r>
      <w:r w:rsidR="00B83DC5">
        <w:rPr>
          <w:rFonts w:ascii="Calibri" w:hAnsi="Calibri" w:cs="Calibri"/>
          <w:color w:val="151515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sz w:val="24"/>
          <w:szCs w:val="24"/>
        </w:rPr>
        <w:t>to</w:t>
      </w:r>
      <w:r w:rsidRPr="0086199B">
        <w:rPr>
          <w:rFonts w:ascii="Calibri" w:hAnsi="Calibri" w:cs="Calibri"/>
          <w:color w:val="151515"/>
          <w:spacing w:val="30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sz w:val="24"/>
          <w:szCs w:val="24"/>
        </w:rPr>
        <w:t>swing</w:t>
      </w:r>
      <w:r w:rsidR="00B83DC5">
        <w:rPr>
          <w:rFonts w:ascii="Calibri" w:hAnsi="Calibri" w:cs="Calibri"/>
          <w:color w:val="151515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sz w:val="24"/>
          <w:szCs w:val="24"/>
        </w:rPr>
        <w:t>fre</w:t>
      </w:r>
      <w:r w:rsidRPr="0086199B">
        <w:rPr>
          <w:rFonts w:ascii="Calibri" w:hAnsi="Calibri" w:cs="Calibri"/>
          <w:color w:val="282828"/>
          <w:sz w:val="24"/>
          <w:szCs w:val="24"/>
        </w:rPr>
        <w:t>e</w:t>
      </w:r>
      <w:r w:rsidRPr="0086199B">
        <w:rPr>
          <w:rFonts w:ascii="Calibri" w:hAnsi="Calibri" w:cs="Calibri"/>
          <w:color w:val="151515"/>
          <w:sz w:val="24"/>
          <w:szCs w:val="24"/>
        </w:rPr>
        <w:t>ly</w:t>
      </w:r>
      <w:r w:rsidRPr="0086199B">
        <w:rPr>
          <w:rFonts w:ascii="Calibri" w:hAnsi="Calibri" w:cs="Calibri"/>
          <w:color w:val="151515"/>
          <w:spacing w:val="46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sz w:val="24"/>
          <w:szCs w:val="24"/>
        </w:rPr>
        <w:t>back</w:t>
      </w:r>
      <w:r w:rsidR="00B83DC5">
        <w:rPr>
          <w:rFonts w:ascii="Calibri" w:hAnsi="Calibri" w:cs="Calibri"/>
          <w:color w:val="151515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sz w:val="24"/>
          <w:szCs w:val="24"/>
        </w:rPr>
        <w:t>and</w:t>
      </w:r>
      <w:r w:rsidR="00B83DC5">
        <w:rPr>
          <w:rFonts w:ascii="Calibri" w:hAnsi="Calibri" w:cs="Calibri"/>
          <w:color w:val="151515"/>
          <w:sz w:val="24"/>
          <w:szCs w:val="24"/>
        </w:rPr>
        <w:t xml:space="preserve"> </w:t>
      </w:r>
      <w:r w:rsidR="00B83DC5" w:rsidRPr="0086199B">
        <w:rPr>
          <w:rFonts w:ascii="Calibri" w:hAnsi="Calibri" w:cs="Calibri"/>
          <w:color w:val="151515"/>
          <w:sz w:val="24"/>
          <w:szCs w:val="24"/>
        </w:rPr>
        <w:t xml:space="preserve">forth </w:t>
      </w:r>
      <w:r w:rsidR="00B83DC5" w:rsidRPr="0086199B">
        <w:rPr>
          <w:rFonts w:ascii="Calibri" w:hAnsi="Calibri" w:cs="Calibri"/>
          <w:color w:val="151515"/>
          <w:spacing w:val="14"/>
          <w:sz w:val="24"/>
          <w:szCs w:val="24"/>
        </w:rPr>
        <w:t>without</w:t>
      </w:r>
      <w:r w:rsidR="00A50D60">
        <w:rPr>
          <w:rFonts w:ascii="Calibri" w:hAnsi="Calibri" w:cs="Calibri"/>
          <w:color w:val="151515"/>
          <w:spacing w:val="14"/>
          <w:sz w:val="24"/>
          <w:szCs w:val="24"/>
        </w:rPr>
        <w:t xml:space="preserve"> hitting anything</w:t>
      </w:r>
      <w:r w:rsidRPr="0086199B">
        <w:rPr>
          <w:rFonts w:ascii="Calibri" w:hAnsi="Calibri" w:cs="Calibri"/>
          <w:color w:val="282828"/>
          <w:w w:val="71"/>
          <w:sz w:val="24"/>
          <w:szCs w:val="24"/>
        </w:rPr>
        <w:t>.</w:t>
      </w:r>
    </w:p>
    <w:p w14:paraId="2B8E11A0" w14:textId="77777777" w:rsidR="006802AA" w:rsidRPr="0086199B" w:rsidRDefault="006802AA" w:rsidP="00B83DC5">
      <w:pPr>
        <w:spacing w:before="20" w:line="200" w:lineRule="exact"/>
        <w:rPr>
          <w:rFonts w:ascii="Calibri" w:hAnsi="Calibri" w:cs="Calibri"/>
          <w:sz w:val="24"/>
          <w:szCs w:val="24"/>
        </w:rPr>
      </w:pPr>
    </w:p>
    <w:p w14:paraId="0446EE9C" w14:textId="762DE412" w:rsidR="006802AA" w:rsidRPr="0086199B" w:rsidRDefault="006D29CE" w:rsidP="00B83DC5">
      <w:pPr>
        <w:spacing w:before="34" w:line="234" w:lineRule="auto"/>
        <w:ind w:left="158" w:right="15"/>
        <w:rPr>
          <w:rFonts w:ascii="Calibri" w:hAnsi="Calibri" w:cs="Calibri"/>
          <w:sz w:val="24"/>
          <w:szCs w:val="24"/>
        </w:rPr>
      </w:pPr>
      <w:r w:rsidRPr="0086199B">
        <w:rPr>
          <w:rFonts w:ascii="Calibri" w:hAnsi="Calibri" w:cs="Calibri"/>
          <w:color w:val="151515"/>
          <w:sz w:val="24"/>
          <w:szCs w:val="24"/>
        </w:rPr>
        <w:t>After</w:t>
      </w:r>
      <w:r w:rsidRPr="0086199B">
        <w:rPr>
          <w:rFonts w:ascii="Calibri" w:hAnsi="Calibri" w:cs="Calibri"/>
          <w:color w:val="151515"/>
          <w:spacing w:val="39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282828"/>
          <w:sz w:val="24"/>
          <w:szCs w:val="24"/>
        </w:rPr>
        <w:t>w</w:t>
      </w:r>
      <w:r w:rsidRPr="0086199B">
        <w:rPr>
          <w:rFonts w:ascii="Calibri" w:hAnsi="Calibri" w:cs="Calibri"/>
          <w:color w:val="151515"/>
          <w:sz w:val="24"/>
          <w:szCs w:val="24"/>
        </w:rPr>
        <w:t>atching</w:t>
      </w:r>
      <w:r w:rsidR="00B83DC5">
        <w:rPr>
          <w:rFonts w:ascii="Calibri" w:hAnsi="Calibri" w:cs="Calibri"/>
          <w:color w:val="151515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sz w:val="24"/>
          <w:szCs w:val="24"/>
        </w:rPr>
        <w:t>the</w:t>
      </w:r>
      <w:r w:rsidR="00B83DC5">
        <w:rPr>
          <w:rFonts w:ascii="Calibri" w:hAnsi="Calibri" w:cs="Calibri"/>
          <w:color w:val="151515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w w:val="110"/>
          <w:sz w:val="24"/>
          <w:szCs w:val="24"/>
        </w:rPr>
        <w:t>pendulum</w:t>
      </w:r>
      <w:r w:rsidR="00B83DC5">
        <w:rPr>
          <w:rFonts w:ascii="Calibri" w:hAnsi="Calibri" w:cs="Calibri"/>
          <w:color w:val="151515"/>
          <w:w w:val="110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sz w:val="24"/>
          <w:szCs w:val="24"/>
        </w:rPr>
        <w:t>swin</w:t>
      </w:r>
      <w:r w:rsidRPr="0086199B">
        <w:rPr>
          <w:rFonts w:ascii="Calibri" w:hAnsi="Calibri" w:cs="Calibri"/>
          <w:color w:val="282828"/>
          <w:sz w:val="24"/>
          <w:szCs w:val="24"/>
        </w:rPr>
        <w:t>g</w:t>
      </w:r>
      <w:r w:rsidR="00B83DC5">
        <w:rPr>
          <w:rFonts w:ascii="Calibri" w:hAnsi="Calibri" w:cs="Calibri"/>
          <w:color w:val="282828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sz w:val="24"/>
          <w:szCs w:val="24"/>
        </w:rPr>
        <w:t>10</w:t>
      </w:r>
      <w:r w:rsidRPr="0086199B">
        <w:rPr>
          <w:rFonts w:ascii="Calibri" w:hAnsi="Calibri" w:cs="Calibri"/>
          <w:color w:val="151515"/>
          <w:spacing w:val="31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sz w:val="24"/>
          <w:szCs w:val="24"/>
        </w:rPr>
        <w:t>o</w:t>
      </w:r>
      <w:r w:rsidRPr="0086199B">
        <w:rPr>
          <w:rFonts w:ascii="Calibri" w:hAnsi="Calibri" w:cs="Calibri"/>
          <w:color w:val="282828"/>
          <w:sz w:val="24"/>
          <w:szCs w:val="24"/>
        </w:rPr>
        <w:t>r</w:t>
      </w:r>
      <w:r w:rsidRPr="0086199B">
        <w:rPr>
          <w:rFonts w:ascii="Calibri" w:hAnsi="Calibri" w:cs="Calibri"/>
          <w:color w:val="282828"/>
          <w:spacing w:val="42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w w:val="107"/>
          <w:sz w:val="24"/>
          <w:szCs w:val="24"/>
        </w:rPr>
        <w:t>s</w:t>
      </w:r>
      <w:r w:rsidRPr="0086199B">
        <w:rPr>
          <w:rFonts w:ascii="Calibri" w:hAnsi="Calibri" w:cs="Calibri"/>
          <w:color w:val="282828"/>
          <w:w w:val="112"/>
          <w:sz w:val="24"/>
          <w:szCs w:val="24"/>
        </w:rPr>
        <w:t xml:space="preserve">o </w:t>
      </w:r>
      <w:r w:rsidRPr="0086199B">
        <w:rPr>
          <w:rFonts w:ascii="Calibri" w:hAnsi="Calibri" w:cs="Calibri"/>
          <w:color w:val="151515"/>
          <w:w w:val="112"/>
          <w:sz w:val="24"/>
          <w:szCs w:val="24"/>
        </w:rPr>
        <w:t>time</w:t>
      </w:r>
      <w:r w:rsidRPr="0086199B">
        <w:rPr>
          <w:rFonts w:ascii="Calibri" w:hAnsi="Calibri" w:cs="Calibri"/>
          <w:color w:val="151515"/>
          <w:spacing w:val="-1"/>
          <w:w w:val="112"/>
          <w:sz w:val="24"/>
          <w:szCs w:val="24"/>
        </w:rPr>
        <w:t>s</w:t>
      </w:r>
      <w:r w:rsidRPr="0086199B">
        <w:rPr>
          <w:rFonts w:ascii="Calibri" w:hAnsi="Calibri" w:cs="Calibri"/>
          <w:color w:val="282828"/>
          <w:w w:val="59"/>
          <w:sz w:val="24"/>
          <w:szCs w:val="24"/>
        </w:rPr>
        <w:t>,</w:t>
      </w:r>
      <w:r w:rsidR="00B83DC5">
        <w:rPr>
          <w:rFonts w:ascii="Calibri" w:hAnsi="Calibri" w:cs="Calibri"/>
          <w:color w:val="282828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sz w:val="24"/>
          <w:szCs w:val="24"/>
        </w:rPr>
        <w:t>us</w:t>
      </w:r>
      <w:r w:rsidRPr="0086199B">
        <w:rPr>
          <w:rFonts w:ascii="Calibri" w:hAnsi="Calibri" w:cs="Calibri"/>
          <w:color w:val="282828"/>
          <w:sz w:val="24"/>
          <w:szCs w:val="24"/>
        </w:rPr>
        <w:t>e</w:t>
      </w:r>
      <w:r w:rsidR="00B83DC5">
        <w:rPr>
          <w:rFonts w:ascii="Calibri" w:hAnsi="Calibri" w:cs="Calibri"/>
          <w:color w:val="282828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sz w:val="24"/>
          <w:szCs w:val="24"/>
        </w:rPr>
        <w:t>your</w:t>
      </w:r>
      <w:r w:rsidR="00B83DC5">
        <w:rPr>
          <w:rFonts w:ascii="Calibri" w:hAnsi="Calibri" w:cs="Calibri"/>
          <w:color w:val="151515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w w:val="112"/>
          <w:sz w:val="24"/>
          <w:szCs w:val="24"/>
        </w:rPr>
        <w:t>knowledge</w:t>
      </w:r>
      <w:r w:rsidRPr="0086199B">
        <w:rPr>
          <w:rFonts w:ascii="Calibri" w:hAnsi="Calibri" w:cs="Calibri"/>
          <w:color w:val="151515"/>
          <w:spacing w:val="-8"/>
          <w:w w:val="112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282828"/>
          <w:sz w:val="24"/>
          <w:szCs w:val="24"/>
        </w:rPr>
        <w:t>o</w:t>
      </w:r>
      <w:r w:rsidRPr="0086199B">
        <w:rPr>
          <w:rFonts w:ascii="Calibri" w:hAnsi="Calibri" w:cs="Calibri"/>
          <w:color w:val="151515"/>
          <w:sz w:val="24"/>
          <w:szCs w:val="24"/>
        </w:rPr>
        <w:t>f</w:t>
      </w:r>
      <w:r w:rsidR="00065806">
        <w:rPr>
          <w:rFonts w:ascii="Calibri" w:hAnsi="Calibri" w:cs="Calibri"/>
          <w:color w:val="151515"/>
          <w:sz w:val="24"/>
          <w:szCs w:val="24"/>
        </w:rPr>
        <w:t xml:space="preserve"> potential</w:t>
      </w:r>
      <w:r w:rsidR="00B83DC5">
        <w:rPr>
          <w:rFonts w:ascii="Calibri" w:hAnsi="Calibri" w:cs="Calibri"/>
          <w:color w:val="151515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w w:val="110"/>
          <w:sz w:val="24"/>
          <w:szCs w:val="24"/>
        </w:rPr>
        <w:t xml:space="preserve">and </w:t>
      </w:r>
      <w:r w:rsidRPr="0086199B">
        <w:rPr>
          <w:rFonts w:ascii="Calibri" w:hAnsi="Calibri" w:cs="Calibri"/>
          <w:color w:val="151515"/>
          <w:sz w:val="24"/>
          <w:szCs w:val="24"/>
        </w:rPr>
        <w:t>kin</w:t>
      </w:r>
      <w:r w:rsidRPr="0086199B">
        <w:rPr>
          <w:rFonts w:ascii="Calibri" w:hAnsi="Calibri" w:cs="Calibri"/>
          <w:color w:val="282828"/>
          <w:sz w:val="24"/>
          <w:szCs w:val="24"/>
        </w:rPr>
        <w:t>e</w:t>
      </w:r>
      <w:r w:rsidRPr="0086199B">
        <w:rPr>
          <w:rFonts w:ascii="Calibri" w:hAnsi="Calibri" w:cs="Calibri"/>
          <w:color w:val="151515"/>
          <w:sz w:val="24"/>
          <w:szCs w:val="24"/>
        </w:rPr>
        <w:t>tic</w:t>
      </w:r>
      <w:r w:rsidR="00B83DC5">
        <w:rPr>
          <w:rFonts w:ascii="Calibri" w:hAnsi="Calibri" w:cs="Calibri"/>
          <w:color w:val="151515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sz w:val="24"/>
          <w:szCs w:val="24"/>
        </w:rPr>
        <w:t>en</w:t>
      </w:r>
      <w:r w:rsidRPr="0086199B">
        <w:rPr>
          <w:rFonts w:ascii="Calibri" w:hAnsi="Calibri" w:cs="Calibri"/>
          <w:color w:val="282828"/>
          <w:sz w:val="24"/>
          <w:szCs w:val="24"/>
        </w:rPr>
        <w:t>e</w:t>
      </w:r>
      <w:r w:rsidRPr="0086199B">
        <w:rPr>
          <w:rFonts w:ascii="Calibri" w:hAnsi="Calibri" w:cs="Calibri"/>
          <w:color w:val="151515"/>
          <w:sz w:val="24"/>
          <w:szCs w:val="24"/>
        </w:rPr>
        <w:t>rgy</w:t>
      </w:r>
      <w:r w:rsidR="00B83DC5">
        <w:rPr>
          <w:rFonts w:ascii="Calibri" w:hAnsi="Calibri" w:cs="Calibri"/>
          <w:color w:val="151515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sz w:val="24"/>
          <w:szCs w:val="24"/>
        </w:rPr>
        <w:t>to</w:t>
      </w:r>
      <w:r w:rsidR="00065806">
        <w:rPr>
          <w:rFonts w:ascii="Calibri" w:hAnsi="Calibri" w:cs="Calibri"/>
          <w:color w:val="151515"/>
          <w:sz w:val="24"/>
          <w:szCs w:val="24"/>
        </w:rPr>
        <w:t xml:space="preserve"> describe</w:t>
      </w:r>
      <w:r w:rsidRPr="0086199B">
        <w:rPr>
          <w:rFonts w:ascii="Calibri" w:hAnsi="Calibri" w:cs="Calibri"/>
          <w:color w:val="151515"/>
          <w:spacing w:val="13"/>
          <w:w w:val="115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282828"/>
          <w:sz w:val="24"/>
          <w:szCs w:val="24"/>
        </w:rPr>
        <w:t>t</w:t>
      </w:r>
      <w:r w:rsidRPr="0086199B">
        <w:rPr>
          <w:rFonts w:ascii="Calibri" w:hAnsi="Calibri" w:cs="Calibri"/>
          <w:color w:val="151515"/>
          <w:sz w:val="24"/>
          <w:szCs w:val="24"/>
        </w:rPr>
        <w:t>he</w:t>
      </w:r>
      <w:r w:rsidR="00B83DC5">
        <w:rPr>
          <w:rFonts w:ascii="Calibri" w:hAnsi="Calibri" w:cs="Calibri"/>
          <w:color w:val="151515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w w:val="103"/>
          <w:sz w:val="24"/>
          <w:szCs w:val="24"/>
        </w:rPr>
        <w:t>followi</w:t>
      </w:r>
      <w:r w:rsidRPr="0086199B">
        <w:rPr>
          <w:rFonts w:ascii="Calibri" w:hAnsi="Calibri" w:cs="Calibri"/>
          <w:color w:val="151515"/>
          <w:spacing w:val="-1"/>
          <w:w w:val="103"/>
          <w:sz w:val="24"/>
          <w:szCs w:val="24"/>
        </w:rPr>
        <w:t>n</w:t>
      </w:r>
      <w:r w:rsidRPr="0086199B">
        <w:rPr>
          <w:rFonts w:ascii="Calibri" w:hAnsi="Calibri" w:cs="Calibri"/>
          <w:color w:val="282828"/>
          <w:w w:val="101"/>
          <w:sz w:val="24"/>
          <w:szCs w:val="24"/>
        </w:rPr>
        <w:t>g</w:t>
      </w:r>
      <w:r w:rsidRPr="0086199B">
        <w:rPr>
          <w:rFonts w:ascii="Calibri" w:hAnsi="Calibri" w:cs="Calibri"/>
          <w:color w:val="151515"/>
          <w:w w:val="59"/>
          <w:sz w:val="24"/>
          <w:szCs w:val="24"/>
        </w:rPr>
        <w:t>.</w:t>
      </w:r>
      <w:bookmarkStart w:id="0" w:name="_GoBack"/>
      <w:bookmarkEnd w:id="0"/>
    </w:p>
    <w:p w14:paraId="303C9517" w14:textId="77777777" w:rsidR="006802AA" w:rsidRPr="0086199B" w:rsidRDefault="006802AA" w:rsidP="00B83DC5">
      <w:pPr>
        <w:spacing w:before="5" w:line="260" w:lineRule="exact"/>
        <w:rPr>
          <w:rFonts w:ascii="Calibri" w:hAnsi="Calibri" w:cs="Calibri"/>
          <w:sz w:val="24"/>
          <w:szCs w:val="24"/>
        </w:rPr>
      </w:pPr>
    </w:p>
    <w:p w14:paraId="1F305299" w14:textId="17A0CBCC" w:rsidR="006802AA" w:rsidRPr="0086199B" w:rsidRDefault="006D29CE" w:rsidP="00B83DC5">
      <w:pPr>
        <w:ind w:left="143"/>
        <w:rPr>
          <w:rFonts w:ascii="Calibri" w:hAnsi="Calibri" w:cs="Calibri"/>
          <w:sz w:val="24"/>
          <w:szCs w:val="24"/>
        </w:rPr>
      </w:pPr>
      <w:r w:rsidRPr="0086199B">
        <w:rPr>
          <w:rFonts w:ascii="Calibri" w:hAnsi="Calibri" w:cs="Calibri"/>
          <w:color w:val="151515"/>
          <w:sz w:val="24"/>
          <w:szCs w:val="24"/>
        </w:rPr>
        <w:t>The</w:t>
      </w:r>
      <w:r w:rsidR="00065806">
        <w:rPr>
          <w:rFonts w:ascii="Calibri" w:hAnsi="Calibri" w:cs="Calibri"/>
          <w:color w:val="151515"/>
          <w:sz w:val="24"/>
          <w:szCs w:val="24"/>
        </w:rPr>
        <w:t xml:space="preserve"> pendulum </w:t>
      </w:r>
      <w:r w:rsidRPr="0086199B">
        <w:rPr>
          <w:rFonts w:ascii="Calibri" w:hAnsi="Calibri" w:cs="Calibri"/>
          <w:color w:val="151515"/>
          <w:sz w:val="24"/>
          <w:szCs w:val="24"/>
        </w:rPr>
        <w:t>ha</w:t>
      </w:r>
      <w:r w:rsidRPr="0086199B">
        <w:rPr>
          <w:rFonts w:ascii="Calibri" w:hAnsi="Calibri" w:cs="Calibri"/>
          <w:color w:val="282828"/>
          <w:sz w:val="24"/>
          <w:szCs w:val="24"/>
        </w:rPr>
        <w:t>s</w:t>
      </w:r>
      <w:r w:rsidR="00065806">
        <w:rPr>
          <w:rFonts w:ascii="Calibri" w:hAnsi="Calibri" w:cs="Calibri"/>
          <w:color w:val="282828"/>
          <w:sz w:val="24"/>
          <w:szCs w:val="24"/>
        </w:rPr>
        <w:t xml:space="preserve"> its</w:t>
      </w:r>
      <w:r w:rsidRPr="0086199B">
        <w:rPr>
          <w:rFonts w:ascii="Calibri" w:hAnsi="Calibri" w:cs="Calibri"/>
          <w:color w:val="282828"/>
          <w:w w:val="53"/>
          <w:sz w:val="24"/>
          <w:szCs w:val="24"/>
        </w:rPr>
        <w:t>:</w:t>
      </w:r>
    </w:p>
    <w:p w14:paraId="1BDD76C0" w14:textId="77777777" w:rsidR="006802AA" w:rsidRPr="0086199B" w:rsidRDefault="006802AA" w:rsidP="00B83DC5">
      <w:pPr>
        <w:rPr>
          <w:rFonts w:ascii="Calibri" w:hAnsi="Calibri" w:cs="Calibri"/>
          <w:sz w:val="24"/>
          <w:szCs w:val="24"/>
        </w:rPr>
      </w:pPr>
    </w:p>
    <w:p w14:paraId="5A0E6590" w14:textId="7DBFBBF9" w:rsidR="0086199B" w:rsidRDefault="00B83DC5" w:rsidP="00B83DC5">
      <w:pPr>
        <w:spacing w:line="360" w:lineRule="auto"/>
        <w:ind w:left="143"/>
        <w:rPr>
          <w:rFonts w:ascii="Calibri" w:hAnsi="Calibri" w:cs="Calibri"/>
          <w:color w:val="151515"/>
          <w:w w:val="313"/>
          <w:sz w:val="24"/>
          <w:szCs w:val="24"/>
        </w:rPr>
      </w:pPr>
      <w:r>
        <w:rPr>
          <w:rFonts w:ascii="Calibri" w:hAnsi="Calibri" w:cs="Calibri"/>
          <w:color w:val="282828"/>
          <w:w w:val="110"/>
          <w:sz w:val="24"/>
          <w:szCs w:val="24"/>
        </w:rPr>
        <w:t>G</w:t>
      </w:r>
      <w:r w:rsidR="006D29CE" w:rsidRPr="0086199B">
        <w:rPr>
          <w:rFonts w:ascii="Calibri" w:hAnsi="Calibri" w:cs="Calibri"/>
          <w:color w:val="282828"/>
          <w:w w:val="110"/>
          <w:sz w:val="24"/>
          <w:szCs w:val="24"/>
        </w:rPr>
        <w:t>rea</w:t>
      </w:r>
      <w:r w:rsidR="006D29CE" w:rsidRPr="0086199B">
        <w:rPr>
          <w:rFonts w:ascii="Calibri" w:hAnsi="Calibri" w:cs="Calibri"/>
          <w:color w:val="151515"/>
          <w:w w:val="110"/>
          <w:sz w:val="24"/>
          <w:szCs w:val="24"/>
        </w:rPr>
        <w:t>test</w:t>
      </w:r>
      <w:r w:rsidR="006D29CE" w:rsidRPr="0086199B">
        <w:rPr>
          <w:rFonts w:ascii="Calibri" w:hAnsi="Calibri" w:cs="Calibri"/>
          <w:color w:val="151515"/>
          <w:spacing w:val="64"/>
          <w:w w:val="110"/>
          <w:sz w:val="24"/>
          <w:szCs w:val="24"/>
        </w:rPr>
        <w:t xml:space="preserve"> </w:t>
      </w:r>
      <w:r w:rsidR="006D29CE" w:rsidRPr="0086199B">
        <w:rPr>
          <w:rFonts w:ascii="Calibri" w:hAnsi="Calibri" w:cs="Calibri"/>
          <w:color w:val="151515"/>
          <w:w w:val="110"/>
          <w:sz w:val="24"/>
          <w:szCs w:val="24"/>
        </w:rPr>
        <w:t>pot</w:t>
      </w:r>
      <w:r w:rsidR="006D29CE" w:rsidRPr="0086199B">
        <w:rPr>
          <w:rFonts w:ascii="Calibri" w:hAnsi="Calibri" w:cs="Calibri"/>
          <w:color w:val="282828"/>
          <w:w w:val="110"/>
          <w:sz w:val="24"/>
          <w:szCs w:val="24"/>
        </w:rPr>
        <w:t>en</w:t>
      </w:r>
      <w:r w:rsidR="006D29CE" w:rsidRPr="0086199B">
        <w:rPr>
          <w:rFonts w:ascii="Calibri" w:hAnsi="Calibri" w:cs="Calibri"/>
          <w:color w:val="151515"/>
          <w:w w:val="110"/>
          <w:sz w:val="24"/>
          <w:szCs w:val="24"/>
        </w:rPr>
        <w:t>tial</w:t>
      </w:r>
      <w:r w:rsidR="006D29CE" w:rsidRPr="0086199B">
        <w:rPr>
          <w:rFonts w:ascii="Calibri" w:hAnsi="Calibri" w:cs="Calibri"/>
          <w:color w:val="151515"/>
          <w:spacing w:val="62"/>
          <w:w w:val="110"/>
          <w:sz w:val="24"/>
          <w:szCs w:val="24"/>
        </w:rPr>
        <w:t xml:space="preserve"> </w:t>
      </w:r>
      <w:r w:rsidR="006D29CE" w:rsidRPr="0086199B">
        <w:rPr>
          <w:rFonts w:ascii="Calibri" w:hAnsi="Calibri" w:cs="Calibri"/>
          <w:color w:val="151515"/>
          <w:sz w:val="24"/>
          <w:szCs w:val="24"/>
        </w:rPr>
        <w:t>e</w:t>
      </w:r>
      <w:r w:rsidR="006D29CE" w:rsidRPr="0086199B">
        <w:rPr>
          <w:rFonts w:ascii="Calibri" w:hAnsi="Calibri" w:cs="Calibri"/>
          <w:color w:val="282828"/>
          <w:sz w:val="24"/>
          <w:szCs w:val="24"/>
        </w:rPr>
        <w:t>ne</w:t>
      </w:r>
      <w:r w:rsidR="006D29CE" w:rsidRPr="0086199B">
        <w:rPr>
          <w:rFonts w:ascii="Calibri" w:hAnsi="Calibri" w:cs="Calibri"/>
          <w:color w:val="151515"/>
          <w:sz w:val="24"/>
          <w:szCs w:val="24"/>
        </w:rPr>
        <w:t>rgy</w:t>
      </w:r>
      <w:r>
        <w:rPr>
          <w:rFonts w:ascii="Calibri" w:hAnsi="Calibri" w:cs="Calibri"/>
          <w:color w:val="151515"/>
          <w:sz w:val="24"/>
          <w:szCs w:val="24"/>
        </w:rPr>
        <w:t xml:space="preserve"> </w:t>
      </w:r>
      <w:r w:rsidR="006D29CE" w:rsidRPr="0086199B">
        <w:rPr>
          <w:rFonts w:ascii="Calibri" w:hAnsi="Calibri" w:cs="Calibri"/>
          <w:color w:val="282828"/>
          <w:w w:val="107"/>
          <w:sz w:val="24"/>
          <w:szCs w:val="24"/>
        </w:rPr>
        <w:t>w</w:t>
      </w:r>
      <w:r w:rsidR="006D29CE" w:rsidRPr="0086199B">
        <w:rPr>
          <w:rFonts w:ascii="Calibri" w:hAnsi="Calibri" w:cs="Calibri"/>
          <w:color w:val="151515"/>
          <w:w w:val="119"/>
          <w:sz w:val="24"/>
          <w:szCs w:val="24"/>
        </w:rPr>
        <w:t>h</w:t>
      </w:r>
      <w:r w:rsidR="0086199B">
        <w:rPr>
          <w:rFonts w:ascii="Calibri" w:hAnsi="Calibri" w:cs="Calibri"/>
          <w:color w:val="151515"/>
          <w:w w:val="119"/>
          <w:sz w:val="24"/>
          <w:szCs w:val="24"/>
        </w:rPr>
        <w:t>en:</w:t>
      </w:r>
      <w:r>
        <w:rPr>
          <w:rFonts w:ascii="Calibri" w:hAnsi="Calibri" w:cs="Calibri"/>
          <w:color w:val="151515"/>
          <w:w w:val="119"/>
          <w:sz w:val="24"/>
          <w:szCs w:val="24"/>
        </w:rPr>
        <w:t xml:space="preserve"> ___________________________________________</w:t>
      </w:r>
    </w:p>
    <w:p w14:paraId="1A215BF3" w14:textId="2D328060" w:rsidR="006802AA" w:rsidRPr="0086199B" w:rsidRDefault="00B83DC5" w:rsidP="00B83DC5">
      <w:pPr>
        <w:spacing w:line="360" w:lineRule="auto"/>
        <w:ind w:left="14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282828"/>
          <w:sz w:val="24"/>
          <w:szCs w:val="24"/>
        </w:rPr>
        <w:t>G</w:t>
      </w:r>
      <w:r w:rsidR="006D29CE" w:rsidRPr="0086199B">
        <w:rPr>
          <w:rFonts w:ascii="Calibri" w:hAnsi="Calibri" w:cs="Calibri"/>
          <w:color w:val="282828"/>
          <w:sz w:val="24"/>
          <w:szCs w:val="24"/>
        </w:rPr>
        <w:t>re</w:t>
      </w:r>
      <w:r w:rsidR="006D29CE" w:rsidRPr="0086199B">
        <w:rPr>
          <w:rFonts w:ascii="Calibri" w:hAnsi="Calibri" w:cs="Calibri"/>
          <w:color w:val="151515"/>
          <w:sz w:val="24"/>
          <w:szCs w:val="24"/>
        </w:rPr>
        <w:t>at</w:t>
      </w:r>
      <w:r w:rsidR="006D29CE" w:rsidRPr="0086199B">
        <w:rPr>
          <w:rFonts w:ascii="Calibri" w:hAnsi="Calibri" w:cs="Calibri"/>
          <w:color w:val="282828"/>
          <w:sz w:val="24"/>
          <w:szCs w:val="24"/>
        </w:rPr>
        <w:t>e</w:t>
      </w:r>
      <w:r w:rsidR="006D29CE" w:rsidRPr="0086199B">
        <w:rPr>
          <w:rFonts w:ascii="Calibri" w:hAnsi="Calibri" w:cs="Calibri"/>
          <w:color w:val="151515"/>
          <w:sz w:val="24"/>
          <w:szCs w:val="24"/>
        </w:rPr>
        <w:t>st</w:t>
      </w:r>
      <w:r w:rsidR="006D29CE" w:rsidRPr="0086199B">
        <w:rPr>
          <w:rFonts w:ascii="Calibri" w:hAnsi="Calibri" w:cs="Calibri"/>
          <w:color w:val="151515"/>
          <w:spacing w:val="11"/>
          <w:sz w:val="24"/>
          <w:szCs w:val="24"/>
        </w:rPr>
        <w:t xml:space="preserve"> </w:t>
      </w:r>
      <w:r w:rsidR="006D29CE" w:rsidRPr="0086199B">
        <w:rPr>
          <w:rFonts w:ascii="Calibri" w:hAnsi="Calibri" w:cs="Calibri"/>
          <w:color w:val="151515"/>
          <w:w w:val="112"/>
          <w:sz w:val="24"/>
          <w:szCs w:val="24"/>
        </w:rPr>
        <w:t>kinet</w:t>
      </w:r>
      <w:r w:rsidR="006D29CE" w:rsidRPr="0086199B">
        <w:rPr>
          <w:rFonts w:ascii="Calibri" w:hAnsi="Calibri" w:cs="Calibri"/>
          <w:color w:val="151515"/>
          <w:spacing w:val="-1"/>
          <w:w w:val="112"/>
          <w:sz w:val="24"/>
          <w:szCs w:val="24"/>
        </w:rPr>
        <w:t>i</w:t>
      </w:r>
      <w:r w:rsidR="006D29CE" w:rsidRPr="0086199B">
        <w:rPr>
          <w:rFonts w:ascii="Calibri" w:hAnsi="Calibri" w:cs="Calibri"/>
          <w:color w:val="282828"/>
          <w:w w:val="112"/>
          <w:sz w:val="24"/>
          <w:szCs w:val="24"/>
        </w:rPr>
        <w:t>c</w:t>
      </w:r>
      <w:r w:rsidR="006D29CE" w:rsidRPr="0086199B">
        <w:rPr>
          <w:rFonts w:ascii="Calibri" w:hAnsi="Calibri" w:cs="Calibri"/>
          <w:color w:val="282828"/>
          <w:spacing w:val="37"/>
          <w:w w:val="112"/>
          <w:sz w:val="24"/>
          <w:szCs w:val="24"/>
        </w:rPr>
        <w:t xml:space="preserve"> </w:t>
      </w:r>
      <w:r w:rsidR="006D29CE" w:rsidRPr="0086199B">
        <w:rPr>
          <w:rFonts w:ascii="Calibri" w:hAnsi="Calibri" w:cs="Calibri"/>
          <w:color w:val="151515"/>
          <w:w w:val="112"/>
          <w:sz w:val="24"/>
          <w:szCs w:val="24"/>
        </w:rPr>
        <w:t>ener</w:t>
      </w:r>
      <w:r w:rsidR="006D29CE" w:rsidRPr="0086199B">
        <w:rPr>
          <w:rFonts w:ascii="Calibri" w:hAnsi="Calibri" w:cs="Calibri"/>
          <w:color w:val="282828"/>
          <w:w w:val="112"/>
          <w:sz w:val="24"/>
          <w:szCs w:val="24"/>
        </w:rPr>
        <w:t>gy</w:t>
      </w:r>
      <w:r w:rsidR="006D29CE" w:rsidRPr="0086199B">
        <w:rPr>
          <w:rFonts w:ascii="Calibri" w:hAnsi="Calibri" w:cs="Calibri"/>
          <w:color w:val="282828"/>
          <w:spacing w:val="1"/>
          <w:w w:val="112"/>
          <w:sz w:val="24"/>
          <w:szCs w:val="24"/>
        </w:rPr>
        <w:t xml:space="preserve"> </w:t>
      </w:r>
      <w:r w:rsidR="006D29CE" w:rsidRPr="0086199B">
        <w:rPr>
          <w:rFonts w:ascii="Calibri" w:hAnsi="Calibri" w:cs="Calibri"/>
          <w:color w:val="282828"/>
          <w:sz w:val="24"/>
          <w:szCs w:val="24"/>
        </w:rPr>
        <w:t>w</w:t>
      </w:r>
      <w:r w:rsidR="006D29CE" w:rsidRPr="0086199B">
        <w:rPr>
          <w:rFonts w:ascii="Calibri" w:hAnsi="Calibri" w:cs="Calibri"/>
          <w:color w:val="151515"/>
          <w:sz w:val="24"/>
          <w:szCs w:val="24"/>
        </w:rPr>
        <w:t>h</w:t>
      </w:r>
      <w:r w:rsidR="006D29CE" w:rsidRPr="0086199B">
        <w:rPr>
          <w:rFonts w:ascii="Calibri" w:hAnsi="Calibri" w:cs="Calibri"/>
          <w:color w:val="282828"/>
          <w:sz w:val="24"/>
          <w:szCs w:val="24"/>
        </w:rPr>
        <w:t>en</w:t>
      </w:r>
      <w:r w:rsidR="0086199B" w:rsidRPr="0086199B">
        <w:rPr>
          <w:rFonts w:ascii="Calibri" w:hAnsi="Calibri" w:cs="Calibri"/>
          <w:sz w:val="24"/>
          <w:szCs w:val="24"/>
        </w:rPr>
        <w:t>:</w:t>
      </w:r>
      <w:r>
        <w:rPr>
          <w:rFonts w:ascii="Calibri" w:hAnsi="Calibri" w:cs="Calibri"/>
          <w:sz w:val="24"/>
          <w:szCs w:val="24"/>
        </w:rPr>
        <w:t xml:space="preserve"> _______________________________________________________</w:t>
      </w:r>
    </w:p>
    <w:p w14:paraId="56691CF1" w14:textId="0455C97B" w:rsidR="007940E5" w:rsidRDefault="006D29CE" w:rsidP="00B83DC5">
      <w:pPr>
        <w:spacing w:line="360" w:lineRule="auto"/>
        <w:ind w:left="129"/>
        <w:rPr>
          <w:rFonts w:ascii="Calibri" w:hAnsi="Calibri" w:cs="Calibri"/>
          <w:color w:val="151515"/>
          <w:w w:val="335"/>
          <w:sz w:val="24"/>
          <w:szCs w:val="24"/>
        </w:rPr>
      </w:pPr>
      <w:r w:rsidRPr="0086199B">
        <w:rPr>
          <w:rFonts w:ascii="Calibri" w:hAnsi="Calibri" w:cs="Calibri"/>
          <w:color w:val="151515"/>
          <w:position w:val="1"/>
          <w:sz w:val="24"/>
          <w:szCs w:val="24"/>
        </w:rPr>
        <w:t>The</w:t>
      </w:r>
      <w:r w:rsidRPr="0086199B">
        <w:rPr>
          <w:rFonts w:ascii="Calibri" w:hAnsi="Calibri" w:cs="Calibri"/>
          <w:color w:val="151515"/>
          <w:spacing w:val="57"/>
          <w:position w:val="1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3D3D3D"/>
          <w:position w:val="1"/>
          <w:sz w:val="24"/>
          <w:szCs w:val="24"/>
        </w:rPr>
        <w:t>s</w:t>
      </w:r>
      <w:r w:rsidRPr="0086199B">
        <w:rPr>
          <w:rFonts w:ascii="Calibri" w:hAnsi="Calibri" w:cs="Calibri"/>
          <w:color w:val="282828"/>
          <w:position w:val="1"/>
          <w:sz w:val="24"/>
          <w:szCs w:val="24"/>
        </w:rPr>
        <w:t>p</w:t>
      </w:r>
      <w:r w:rsidRPr="0086199B">
        <w:rPr>
          <w:rFonts w:ascii="Calibri" w:hAnsi="Calibri" w:cs="Calibri"/>
          <w:color w:val="151515"/>
          <w:position w:val="1"/>
          <w:sz w:val="24"/>
          <w:szCs w:val="24"/>
        </w:rPr>
        <w:t>eed</w:t>
      </w:r>
      <w:r w:rsidR="00B83DC5">
        <w:rPr>
          <w:rFonts w:ascii="Calibri" w:hAnsi="Calibri" w:cs="Calibri"/>
          <w:color w:val="151515"/>
          <w:position w:val="1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position w:val="1"/>
          <w:sz w:val="24"/>
          <w:szCs w:val="24"/>
        </w:rPr>
        <w:t>of</w:t>
      </w:r>
      <w:r w:rsidRPr="0086199B">
        <w:rPr>
          <w:rFonts w:ascii="Calibri" w:hAnsi="Calibri" w:cs="Calibri"/>
          <w:color w:val="151515"/>
          <w:spacing w:val="21"/>
          <w:position w:val="1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position w:val="1"/>
          <w:sz w:val="24"/>
          <w:szCs w:val="24"/>
        </w:rPr>
        <w:t>th</w:t>
      </w:r>
      <w:r w:rsidRPr="0086199B">
        <w:rPr>
          <w:rFonts w:ascii="Calibri" w:hAnsi="Calibri" w:cs="Calibri"/>
          <w:color w:val="282828"/>
          <w:position w:val="1"/>
          <w:sz w:val="24"/>
          <w:szCs w:val="24"/>
        </w:rPr>
        <w:t>e</w:t>
      </w:r>
      <w:r w:rsidR="00B83DC5">
        <w:rPr>
          <w:rFonts w:ascii="Calibri" w:hAnsi="Calibri" w:cs="Calibri"/>
          <w:color w:val="282828"/>
          <w:position w:val="1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w w:val="110"/>
          <w:position w:val="1"/>
          <w:sz w:val="24"/>
          <w:szCs w:val="24"/>
        </w:rPr>
        <w:t>pendulum</w:t>
      </w:r>
      <w:r w:rsidR="00B83DC5">
        <w:rPr>
          <w:rFonts w:ascii="Calibri" w:hAnsi="Calibri" w:cs="Calibri"/>
          <w:color w:val="151515"/>
          <w:w w:val="110"/>
          <w:position w:val="1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w w:val="111"/>
          <w:position w:val="1"/>
          <w:sz w:val="24"/>
          <w:szCs w:val="24"/>
        </w:rPr>
        <w:t>is</w:t>
      </w:r>
      <w:r w:rsidR="007940E5">
        <w:rPr>
          <w:rFonts w:ascii="Calibri" w:hAnsi="Calibri" w:cs="Calibri"/>
          <w:color w:val="151515"/>
          <w:w w:val="111"/>
          <w:position w:val="1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282828"/>
          <w:w w:val="110"/>
          <w:sz w:val="24"/>
          <w:szCs w:val="24"/>
        </w:rPr>
        <w:t>gre</w:t>
      </w:r>
      <w:r w:rsidRPr="0086199B">
        <w:rPr>
          <w:rFonts w:ascii="Calibri" w:hAnsi="Calibri" w:cs="Calibri"/>
          <w:color w:val="151515"/>
          <w:w w:val="110"/>
          <w:sz w:val="24"/>
          <w:szCs w:val="24"/>
        </w:rPr>
        <w:t>at</w:t>
      </w:r>
      <w:r w:rsidRPr="0086199B">
        <w:rPr>
          <w:rFonts w:ascii="Calibri" w:hAnsi="Calibri" w:cs="Calibri"/>
          <w:color w:val="282828"/>
          <w:w w:val="110"/>
          <w:sz w:val="24"/>
          <w:szCs w:val="24"/>
        </w:rPr>
        <w:t>e</w:t>
      </w:r>
      <w:r w:rsidRPr="0086199B">
        <w:rPr>
          <w:rFonts w:ascii="Calibri" w:hAnsi="Calibri" w:cs="Calibri"/>
          <w:color w:val="151515"/>
          <w:w w:val="110"/>
          <w:sz w:val="24"/>
          <w:szCs w:val="24"/>
        </w:rPr>
        <w:t>st</w:t>
      </w:r>
      <w:r w:rsidRPr="0086199B">
        <w:rPr>
          <w:rFonts w:ascii="Calibri" w:hAnsi="Calibri" w:cs="Calibri"/>
          <w:color w:val="151515"/>
          <w:spacing w:val="50"/>
          <w:w w:val="110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w w:val="114"/>
          <w:sz w:val="24"/>
          <w:szCs w:val="24"/>
        </w:rPr>
        <w:t>when</w:t>
      </w:r>
      <w:r w:rsidRPr="0086199B">
        <w:rPr>
          <w:rFonts w:ascii="Calibri" w:hAnsi="Calibri" w:cs="Calibri"/>
          <w:color w:val="626262"/>
          <w:w w:val="35"/>
          <w:sz w:val="24"/>
          <w:szCs w:val="24"/>
        </w:rPr>
        <w:t>.</w:t>
      </w:r>
      <w:r w:rsidRPr="0086199B">
        <w:rPr>
          <w:rFonts w:ascii="Calibri" w:hAnsi="Calibri" w:cs="Calibri"/>
          <w:color w:val="626262"/>
          <w:spacing w:val="3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sz w:val="24"/>
          <w:szCs w:val="24"/>
        </w:rPr>
        <w:t>i</w:t>
      </w:r>
      <w:r w:rsidRPr="0086199B">
        <w:rPr>
          <w:rFonts w:ascii="Calibri" w:hAnsi="Calibri" w:cs="Calibri"/>
          <w:color w:val="282828"/>
          <w:sz w:val="24"/>
          <w:szCs w:val="24"/>
        </w:rPr>
        <w:t>t</w:t>
      </w:r>
      <w:r w:rsidRPr="0086199B">
        <w:rPr>
          <w:rFonts w:ascii="Calibri" w:hAnsi="Calibri" w:cs="Calibri"/>
          <w:color w:val="282828"/>
          <w:spacing w:val="37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w w:val="96"/>
          <w:sz w:val="24"/>
          <w:szCs w:val="24"/>
        </w:rPr>
        <w:t>i</w:t>
      </w:r>
      <w:r w:rsidR="007940E5">
        <w:rPr>
          <w:rFonts w:ascii="Calibri" w:hAnsi="Calibri" w:cs="Calibri"/>
          <w:color w:val="151515"/>
          <w:w w:val="96"/>
          <w:sz w:val="24"/>
          <w:szCs w:val="24"/>
        </w:rPr>
        <w:t>s</w:t>
      </w:r>
      <w:r w:rsidR="007940E5">
        <w:rPr>
          <w:rFonts w:ascii="Calibri" w:hAnsi="Calibri" w:cs="Calibri"/>
          <w:color w:val="282828"/>
          <w:w w:val="114"/>
          <w:sz w:val="24"/>
          <w:szCs w:val="24"/>
        </w:rPr>
        <w:t>:</w:t>
      </w:r>
      <w:r w:rsidR="00B83DC5">
        <w:rPr>
          <w:rFonts w:ascii="Calibri" w:hAnsi="Calibri" w:cs="Calibri"/>
          <w:color w:val="282828"/>
          <w:w w:val="114"/>
          <w:sz w:val="24"/>
          <w:szCs w:val="24"/>
        </w:rPr>
        <w:t xml:space="preserve"> </w:t>
      </w:r>
      <w:r w:rsidR="00B83DC5">
        <w:rPr>
          <w:rFonts w:ascii="Calibri" w:hAnsi="Calibri" w:cs="Calibri"/>
          <w:color w:val="151515"/>
          <w:w w:val="119"/>
          <w:sz w:val="24"/>
          <w:szCs w:val="24"/>
        </w:rPr>
        <w:t>_______________________________</w:t>
      </w:r>
    </w:p>
    <w:p w14:paraId="5101EA86" w14:textId="6A1F1819" w:rsidR="006802AA" w:rsidRPr="0086199B" w:rsidRDefault="007940E5" w:rsidP="00B83DC5">
      <w:pPr>
        <w:spacing w:line="360" w:lineRule="auto"/>
        <w:ind w:left="129"/>
        <w:rPr>
          <w:rFonts w:ascii="Calibri" w:eastAsia="Courier New" w:hAnsi="Calibri" w:cs="Calibri"/>
          <w:sz w:val="24"/>
          <w:szCs w:val="24"/>
        </w:rPr>
      </w:pPr>
      <w:r w:rsidRPr="0086199B">
        <w:rPr>
          <w:rFonts w:ascii="Calibri" w:hAnsi="Calibri" w:cs="Calibri"/>
          <w:color w:val="151515"/>
          <w:position w:val="1"/>
          <w:sz w:val="24"/>
          <w:szCs w:val="24"/>
        </w:rPr>
        <w:t>The</w:t>
      </w:r>
      <w:r w:rsidRPr="0086199B">
        <w:rPr>
          <w:rFonts w:ascii="Calibri" w:hAnsi="Calibri" w:cs="Calibri"/>
          <w:color w:val="151515"/>
          <w:spacing w:val="57"/>
          <w:position w:val="1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3D3D3D"/>
          <w:position w:val="1"/>
          <w:sz w:val="24"/>
          <w:szCs w:val="24"/>
        </w:rPr>
        <w:t>s</w:t>
      </w:r>
      <w:r w:rsidRPr="0086199B">
        <w:rPr>
          <w:rFonts w:ascii="Calibri" w:hAnsi="Calibri" w:cs="Calibri"/>
          <w:color w:val="282828"/>
          <w:position w:val="1"/>
          <w:sz w:val="24"/>
          <w:szCs w:val="24"/>
        </w:rPr>
        <w:t>p</w:t>
      </w:r>
      <w:r w:rsidRPr="0086199B">
        <w:rPr>
          <w:rFonts w:ascii="Calibri" w:hAnsi="Calibri" w:cs="Calibri"/>
          <w:color w:val="151515"/>
          <w:position w:val="1"/>
          <w:sz w:val="24"/>
          <w:szCs w:val="24"/>
        </w:rPr>
        <w:t>eed</w:t>
      </w:r>
      <w:r w:rsidR="00B83DC5">
        <w:rPr>
          <w:rFonts w:ascii="Calibri" w:hAnsi="Calibri" w:cs="Calibri"/>
          <w:color w:val="151515"/>
          <w:position w:val="1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position w:val="1"/>
          <w:sz w:val="24"/>
          <w:szCs w:val="24"/>
        </w:rPr>
        <w:t>of</w:t>
      </w:r>
      <w:r w:rsidRPr="0086199B">
        <w:rPr>
          <w:rFonts w:ascii="Calibri" w:hAnsi="Calibri" w:cs="Calibri"/>
          <w:color w:val="151515"/>
          <w:spacing w:val="21"/>
          <w:position w:val="1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position w:val="1"/>
          <w:sz w:val="24"/>
          <w:szCs w:val="24"/>
        </w:rPr>
        <w:t>th</w:t>
      </w:r>
      <w:r w:rsidRPr="0086199B">
        <w:rPr>
          <w:rFonts w:ascii="Calibri" w:hAnsi="Calibri" w:cs="Calibri"/>
          <w:color w:val="282828"/>
          <w:position w:val="1"/>
          <w:sz w:val="24"/>
          <w:szCs w:val="24"/>
        </w:rPr>
        <w:t>e</w:t>
      </w:r>
      <w:r w:rsidR="00B83DC5">
        <w:rPr>
          <w:rFonts w:ascii="Calibri" w:hAnsi="Calibri" w:cs="Calibri"/>
          <w:color w:val="282828"/>
          <w:position w:val="1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w w:val="110"/>
          <w:position w:val="1"/>
          <w:sz w:val="24"/>
          <w:szCs w:val="24"/>
        </w:rPr>
        <w:t>pendulum</w:t>
      </w:r>
      <w:r w:rsidR="00B83DC5">
        <w:rPr>
          <w:rFonts w:ascii="Calibri" w:hAnsi="Calibri" w:cs="Calibri"/>
          <w:color w:val="151515"/>
          <w:w w:val="110"/>
          <w:position w:val="1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w w:val="111"/>
          <w:position w:val="1"/>
          <w:sz w:val="24"/>
          <w:szCs w:val="24"/>
        </w:rPr>
        <w:t>is</w:t>
      </w:r>
      <w:r>
        <w:rPr>
          <w:rFonts w:ascii="Calibri" w:hAnsi="Calibri" w:cs="Calibri"/>
          <w:color w:val="151515"/>
          <w:w w:val="111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color w:val="282828"/>
          <w:w w:val="110"/>
          <w:sz w:val="24"/>
          <w:szCs w:val="24"/>
        </w:rPr>
        <w:t>zero</w:t>
      </w:r>
      <w:r w:rsidRPr="0086199B">
        <w:rPr>
          <w:rFonts w:ascii="Calibri" w:hAnsi="Calibri" w:cs="Calibri"/>
          <w:color w:val="151515"/>
          <w:spacing w:val="50"/>
          <w:w w:val="110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w w:val="114"/>
          <w:sz w:val="24"/>
          <w:szCs w:val="24"/>
        </w:rPr>
        <w:t>when</w:t>
      </w:r>
      <w:r w:rsidRPr="0086199B">
        <w:rPr>
          <w:rFonts w:ascii="Calibri" w:hAnsi="Calibri" w:cs="Calibri"/>
          <w:color w:val="626262"/>
          <w:w w:val="35"/>
          <w:sz w:val="24"/>
          <w:szCs w:val="24"/>
        </w:rPr>
        <w:t>.</w:t>
      </w:r>
      <w:r w:rsidRPr="0086199B">
        <w:rPr>
          <w:rFonts w:ascii="Calibri" w:hAnsi="Calibri" w:cs="Calibri"/>
          <w:color w:val="626262"/>
          <w:spacing w:val="3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sz w:val="24"/>
          <w:szCs w:val="24"/>
        </w:rPr>
        <w:t>i</w:t>
      </w:r>
      <w:r w:rsidRPr="0086199B">
        <w:rPr>
          <w:rFonts w:ascii="Calibri" w:hAnsi="Calibri" w:cs="Calibri"/>
          <w:color w:val="282828"/>
          <w:sz w:val="24"/>
          <w:szCs w:val="24"/>
        </w:rPr>
        <w:t>t</w:t>
      </w:r>
      <w:r w:rsidRPr="0086199B">
        <w:rPr>
          <w:rFonts w:ascii="Calibri" w:hAnsi="Calibri" w:cs="Calibri"/>
          <w:color w:val="282828"/>
          <w:spacing w:val="37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w w:val="96"/>
          <w:sz w:val="24"/>
          <w:szCs w:val="24"/>
        </w:rPr>
        <w:t>i</w:t>
      </w:r>
      <w:r>
        <w:rPr>
          <w:rFonts w:ascii="Calibri" w:hAnsi="Calibri" w:cs="Calibri"/>
          <w:color w:val="151515"/>
          <w:w w:val="96"/>
          <w:sz w:val="24"/>
          <w:szCs w:val="24"/>
        </w:rPr>
        <w:t>s</w:t>
      </w:r>
      <w:r w:rsidR="00B83DC5">
        <w:rPr>
          <w:rFonts w:ascii="Calibri" w:hAnsi="Calibri" w:cs="Calibri"/>
          <w:color w:val="151515"/>
          <w:w w:val="96"/>
          <w:sz w:val="24"/>
          <w:szCs w:val="24"/>
        </w:rPr>
        <w:t>: __________________________________________</w:t>
      </w:r>
      <w:r w:rsidRPr="0086199B">
        <w:rPr>
          <w:rFonts w:ascii="Calibri" w:hAnsi="Calibri" w:cs="Calibri"/>
          <w:color w:val="151515"/>
          <w:position w:val="12"/>
          <w:sz w:val="24"/>
          <w:szCs w:val="24"/>
        </w:rPr>
        <w:t xml:space="preserve"> </w:t>
      </w:r>
    </w:p>
    <w:p w14:paraId="6D34A3A4" w14:textId="1BEBD2BF" w:rsidR="00065806" w:rsidRDefault="00065806" w:rsidP="00065806">
      <w:pPr>
        <w:spacing w:before="90" w:line="260" w:lineRule="exact"/>
        <w:ind w:left="129" w:right="68"/>
        <w:rPr>
          <w:rFonts w:ascii="Calibri" w:hAnsi="Calibri" w:cs="Calibri"/>
          <w:color w:val="1F1F1F"/>
          <w:w w:val="110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val="en-AU" w:eastAsia="en-AU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7DB901D" wp14:editId="4029BAB0">
                <wp:simplePos x="0" y="0"/>
                <wp:positionH relativeFrom="page">
                  <wp:posOffset>7493000</wp:posOffset>
                </wp:positionH>
                <wp:positionV relativeFrom="page">
                  <wp:posOffset>8509000</wp:posOffset>
                </wp:positionV>
                <wp:extent cx="0" cy="2133600"/>
                <wp:effectExtent l="6350" t="12700" r="12700" b="635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2133600"/>
                          <a:chOff x="11800" y="13400"/>
                          <a:chExt cx="0" cy="3360"/>
                        </a:xfrm>
                      </wpg:grpSpPr>
                      <wps:wsp>
                        <wps:cNvPr id="11" name="Freeform 25"/>
                        <wps:cNvSpPr>
                          <a:spLocks/>
                        </wps:cNvSpPr>
                        <wps:spPr bwMode="auto">
                          <a:xfrm>
                            <a:off x="11800" y="13400"/>
                            <a:ext cx="0" cy="3360"/>
                          </a:xfrm>
                          <a:custGeom>
                            <a:avLst/>
                            <a:gdLst>
                              <a:gd name="T0" fmla="+- 0 16760 13400"/>
                              <a:gd name="T1" fmla="*/ 16760 h 3360"/>
                              <a:gd name="T2" fmla="+- 0 13400 13400"/>
                              <a:gd name="T3" fmla="*/ 13400 h 336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3360">
                                <a:moveTo>
                                  <a:pt x="0" y="33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C8C8C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1D8E10" id="Group 10" o:spid="_x0000_s1026" style="position:absolute;margin-left:590pt;margin-top:670pt;width:0;height:168pt;z-index:-251611648;mso-position-horizontal-relative:page;mso-position-vertical-relative:page" coordorigin="11800,13400" coordsize="0,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">
                <v:shape id="Freeform 25" o:spid="_x0000_s1027" style="position:absolute;left:11800;top:13400;width:0;height:3360;visibility:visible;mso-wrap-style:square;v-text-anchor:top" coordsize="0,3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8bgsEA&#10;AADbAAAADwAAAGRycy9kb3ducmV2LnhtbERPTWsCMRC9F/wPYQreatYeiqxGEaFYvFS3Cj0Oybi7&#10;dTPZJunu+u+NIPQ2j/c5i9VgG9GRD7VjBdNJBoJYO1NzqeD49f4yAxEissHGMSm4UoDVcvS0wNy4&#10;ng/UFbEUKYRDjgqqGNtcyqArshgmriVO3Nl5izFBX0rjsU/htpGvWfYmLdacGipsaVORvhR/VsFw&#10;bLfu87T75XP2s1vH3u/1t1dq/Dys5yAiDfFf/HB/mDR/Cvdf0gFye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vG4LBAAAA2wAAAA8AAAAAAAAAAAAAAAAAmAIAAGRycy9kb3du&#10;cmV2LnhtbFBLBQYAAAAABAAEAPUAAACGAwAAAAA=&#10;" path="m,3360l,e" filled="f" strokecolor="#c8c8c8" strokeweight="1pt">
                  <v:path arrowok="t" o:connecttype="custom" o:connectlocs="0,16760;0,13400" o:connectangles="0,0"/>
                </v:shape>
                <w10:wrap anchorx="page" anchory="page"/>
              </v:group>
            </w:pict>
          </mc:Fallback>
        </mc:AlternateContent>
      </w:r>
      <w:r w:rsidRPr="0086199B">
        <w:rPr>
          <w:rFonts w:ascii="Calibri" w:eastAsia="Arial" w:hAnsi="Calibri" w:cs="Calibri"/>
          <w:color w:val="1F1F1F"/>
          <w:sz w:val="24"/>
          <w:szCs w:val="24"/>
        </w:rPr>
        <w:t>If</w:t>
      </w:r>
      <w:r w:rsidRPr="0086199B">
        <w:rPr>
          <w:rFonts w:ascii="Calibri" w:eastAsia="Arial" w:hAnsi="Calibri" w:cs="Calibri"/>
          <w:color w:val="1F1F1F"/>
          <w:spacing w:val="33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w w:val="110"/>
          <w:sz w:val="24"/>
          <w:szCs w:val="24"/>
        </w:rPr>
        <w:t>allowed</w:t>
      </w:r>
      <w:r w:rsidRPr="0086199B">
        <w:rPr>
          <w:rFonts w:ascii="Calibri" w:hAnsi="Calibri" w:cs="Calibri"/>
          <w:color w:val="1F1F1F"/>
          <w:spacing w:val="-16"/>
          <w:w w:val="110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to</w:t>
      </w:r>
      <w:r w:rsidRPr="0086199B">
        <w:rPr>
          <w:rFonts w:ascii="Calibri" w:hAnsi="Calibri" w:cs="Calibri"/>
          <w:color w:val="1F1F1F"/>
          <w:spacing w:val="34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w w:val="110"/>
          <w:sz w:val="24"/>
          <w:szCs w:val="24"/>
        </w:rPr>
        <w:t>continue</w:t>
      </w:r>
      <w:r>
        <w:rPr>
          <w:rFonts w:ascii="Calibri" w:hAnsi="Calibri" w:cs="Calibri"/>
          <w:color w:val="1F1F1F"/>
          <w:w w:val="110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w w:val="110"/>
          <w:sz w:val="24"/>
          <w:szCs w:val="24"/>
        </w:rPr>
        <w:t>swinging</w:t>
      </w:r>
      <w:r w:rsidRPr="0086199B">
        <w:rPr>
          <w:rFonts w:ascii="Calibri" w:hAnsi="Calibri" w:cs="Calibri"/>
          <w:color w:val="1F1F1F"/>
          <w:spacing w:val="3"/>
          <w:w w:val="110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would</w:t>
      </w:r>
      <w:r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the</w:t>
      </w:r>
      <w:r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w w:val="110"/>
          <w:sz w:val="24"/>
          <w:szCs w:val="24"/>
        </w:rPr>
        <w:t>pendulum</w:t>
      </w:r>
      <w:r>
        <w:rPr>
          <w:rFonts w:ascii="Calibri" w:hAnsi="Calibri" w:cs="Calibri"/>
          <w:color w:val="1F1F1F"/>
          <w:w w:val="110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stay</w:t>
      </w:r>
      <w:r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w w:val="110"/>
          <w:sz w:val="24"/>
          <w:szCs w:val="24"/>
        </w:rPr>
        <w:t>swinging</w:t>
      </w:r>
      <w:r w:rsidRPr="0086199B">
        <w:rPr>
          <w:rFonts w:ascii="Calibri" w:hAnsi="Calibri" w:cs="Calibri"/>
          <w:color w:val="1F1F1F"/>
          <w:spacing w:val="3"/>
          <w:w w:val="110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w w:val="110"/>
          <w:sz w:val="24"/>
          <w:szCs w:val="24"/>
        </w:rPr>
        <w:t>forever?</w:t>
      </w:r>
      <w:r w:rsidRPr="0086199B">
        <w:rPr>
          <w:rFonts w:ascii="Calibri" w:hAnsi="Calibri" w:cs="Calibri"/>
          <w:color w:val="1F1F1F"/>
          <w:spacing w:val="5"/>
          <w:w w:val="110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w w:val="110"/>
          <w:sz w:val="24"/>
          <w:szCs w:val="24"/>
        </w:rPr>
        <w:t>Explain</w:t>
      </w:r>
      <w:r w:rsidRPr="0086199B">
        <w:rPr>
          <w:rFonts w:ascii="Calibri" w:hAnsi="Calibri" w:cs="Calibri"/>
          <w:color w:val="1F1F1F"/>
          <w:spacing w:val="20"/>
          <w:w w:val="110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w w:val="110"/>
          <w:sz w:val="24"/>
          <w:szCs w:val="24"/>
        </w:rPr>
        <w:t>your answer.</w:t>
      </w:r>
    </w:p>
    <w:p w14:paraId="0B7DE36B" w14:textId="7F0D34E7" w:rsidR="00B83DC5" w:rsidRPr="00B83DC5" w:rsidRDefault="00B83DC5" w:rsidP="00B83DC5">
      <w:pPr>
        <w:spacing w:line="360" w:lineRule="auto"/>
        <w:ind w:left="129"/>
        <w:rPr>
          <w:rFonts w:ascii="Calibri" w:hAnsi="Calibri" w:cs="Calibri"/>
          <w:color w:val="3D3D3D"/>
          <w:w w:val="59"/>
          <w:sz w:val="24"/>
          <w:szCs w:val="24"/>
        </w:rPr>
        <w:sectPr w:rsidR="00B83DC5" w:rsidRPr="00B83DC5">
          <w:type w:val="continuous"/>
          <w:pgSz w:w="11900" w:h="16820"/>
          <w:pgMar w:top="1580" w:right="1200" w:bottom="280" w:left="620" w:header="720" w:footer="720" w:gutter="0"/>
          <w:cols w:space="720"/>
        </w:sectPr>
      </w:pPr>
      <w:r>
        <w:rPr>
          <w:rFonts w:ascii="Calibri" w:hAnsi="Calibri" w:cs="Calibri"/>
          <w:color w:val="282828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376EEF3" w14:textId="77777777" w:rsidR="00065806" w:rsidRDefault="00065806" w:rsidP="00065806">
      <w:pPr>
        <w:spacing w:line="360" w:lineRule="auto"/>
        <w:ind w:left="129"/>
        <w:rPr>
          <w:rFonts w:ascii="Calibri" w:hAnsi="Calibri" w:cs="Calibri"/>
          <w:color w:val="3D3D3D"/>
          <w:w w:val="59"/>
          <w:sz w:val="24"/>
          <w:szCs w:val="24"/>
        </w:rPr>
      </w:pPr>
      <w:r w:rsidRPr="0086199B">
        <w:rPr>
          <w:rFonts w:ascii="Calibri" w:hAnsi="Calibri" w:cs="Calibri"/>
          <w:color w:val="282828"/>
          <w:sz w:val="24"/>
          <w:szCs w:val="24"/>
        </w:rPr>
        <w:lastRenderedPageBreak/>
        <w:t xml:space="preserve">Can </w:t>
      </w:r>
      <w:r w:rsidRPr="0086199B">
        <w:rPr>
          <w:rFonts w:ascii="Calibri" w:hAnsi="Calibri" w:cs="Calibri"/>
          <w:color w:val="282828"/>
          <w:spacing w:val="4"/>
          <w:sz w:val="24"/>
          <w:szCs w:val="24"/>
        </w:rPr>
        <w:t>the</w:t>
      </w:r>
      <w:r w:rsidRPr="0086199B">
        <w:rPr>
          <w:rFonts w:ascii="Calibri" w:hAnsi="Calibri" w:cs="Calibri"/>
          <w:color w:val="282828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282828"/>
          <w:spacing w:val="12"/>
          <w:sz w:val="24"/>
          <w:szCs w:val="24"/>
        </w:rPr>
        <w:t>pendulum</w:t>
      </w:r>
      <w:r>
        <w:rPr>
          <w:rFonts w:ascii="Calibri" w:hAnsi="Calibri" w:cs="Calibri"/>
          <w:color w:val="151515"/>
          <w:w w:val="108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sz w:val="24"/>
          <w:szCs w:val="24"/>
        </w:rPr>
        <w:t>be</w:t>
      </w:r>
      <w:r w:rsidRPr="0086199B">
        <w:rPr>
          <w:rFonts w:ascii="Calibri" w:hAnsi="Calibri" w:cs="Calibri"/>
          <w:color w:val="151515"/>
          <w:spacing w:val="44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sz w:val="24"/>
          <w:szCs w:val="24"/>
        </w:rPr>
        <w:t>used</w:t>
      </w:r>
      <w:r>
        <w:rPr>
          <w:rFonts w:ascii="Calibri" w:hAnsi="Calibri" w:cs="Calibri"/>
          <w:color w:val="151515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sz w:val="24"/>
          <w:szCs w:val="24"/>
        </w:rPr>
        <w:t>t</w:t>
      </w:r>
      <w:r w:rsidRPr="0086199B">
        <w:rPr>
          <w:rFonts w:ascii="Calibri" w:hAnsi="Calibri" w:cs="Calibri"/>
          <w:color w:val="282828"/>
          <w:sz w:val="24"/>
          <w:szCs w:val="24"/>
        </w:rPr>
        <w:t>o</w:t>
      </w:r>
      <w:r w:rsidRPr="0086199B">
        <w:rPr>
          <w:rFonts w:ascii="Calibri" w:hAnsi="Calibri" w:cs="Calibri"/>
          <w:color w:val="282828"/>
          <w:spacing w:val="41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282828"/>
          <w:sz w:val="24"/>
          <w:szCs w:val="24"/>
        </w:rPr>
        <w:t>e</w:t>
      </w:r>
      <w:r w:rsidRPr="0086199B">
        <w:rPr>
          <w:rFonts w:ascii="Calibri" w:hAnsi="Calibri" w:cs="Calibri"/>
          <w:color w:val="151515"/>
          <w:sz w:val="24"/>
          <w:szCs w:val="24"/>
        </w:rPr>
        <w:t>xplain</w:t>
      </w:r>
      <w:r w:rsidRPr="0086199B">
        <w:rPr>
          <w:rFonts w:ascii="Calibri" w:hAnsi="Calibri" w:cs="Calibri"/>
          <w:color w:val="151515"/>
          <w:spacing w:val="7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sz w:val="24"/>
          <w:szCs w:val="24"/>
        </w:rPr>
        <w:t>th</w:t>
      </w:r>
      <w:r w:rsidRPr="0086199B">
        <w:rPr>
          <w:rFonts w:ascii="Calibri" w:hAnsi="Calibri" w:cs="Calibri"/>
          <w:color w:val="282828"/>
          <w:sz w:val="24"/>
          <w:szCs w:val="24"/>
        </w:rPr>
        <w:t>e</w:t>
      </w:r>
      <w:r>
        <w:rPr>
          <w:rFonts w:ascii="Calibri" w:hAnsi="Calibri" w:cs="Calibri"/>
          <w:color w:val="282828"/>
          <w:sz w:val="24"/>
          <w:szCs w:val="24"/>
        </w:rPr>
        <w:t xml:space="preserve"> Law of Conservation of Energy</w:t>
      </w:r>
      <w:r>
        <w:rPr>
          <w:rFonts w:ascii="Calibri" w:hAnsi="Calibri" w:cs="Calibri"/>
          <w:color w:val="151515"/>
          <w:w w:val="104"/>
          <w:sz w:val="24"/>
          <w:szCs w:val="24"/>
        </w:rPr>
        <w:t>?</w:t>
      </w:r>
      <w:r>
        <w:rPr>
          <w:rFonts w:ascii="Calibri" w:hAnsi="Calibri" w:cs="Calibri"/>
          <w:color w:val="3D3D3D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3D3D3D"/>
          <w:spacing w:val="-18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51515"/>
          <w:w w:val="102"/>
          <w:sz w:val="24"/>
          <w:szCs w:val="24"/>
        </w:rPr>
        <w:t>E</w:t>
      </w:r>
      <w:r w:rsidRPr="0086199B">
        <w:rPr>
          <w:rFonts w:ascii="Calibri" w:hAnsi="Calibri" w:cs="Calibri"/>
          <w:color w:val="282828"/>
          <w:w w:val="113"/>
          <w:sz w:val="24"/>
          <w:szCs w:val="24"/>
        </w:rPr>
        <w:t>x</w:t>
      </w:r>
      <w:r w:rsidRPr="0086199B">
        <w:rPr>
          <w:rFonts w:ascii="Calibri" w:hAnsi="Calibri" w:cs="Calibri"/>
          <w:color w:val="151515"/>
          <w:w w:val="113"/>
          <w:sz w:val="24"/>
          <w:szCs w:val="24"/>
        </w:rPr>
        <w:t>plai</w:t>
      </w:r>
      <w:r w:rsidRPr="0086199B">
        <w:rPr>
          <w:rFonts w:ascii="Calibri" w:hAnsi="Calibri" w:cs="Calibri"/>
          <w:color w:val="151515"/>
          <w:spacing w:val="-1"/>
          <w:w w:val="113"/>
          <w:sz w:val="24"/>
          <w:szCs w:val="24"/>
        </w:rPr>
        <w:t>n</w:t>
      </w:r>
      <w:r w:rsidRPr="0086199B">
        <w:rPr>
          <w:rFonts w:ascii="Calibri" w:hAnsi="Calibri" w:cs="Calibri"/>
          <w:color w:val="3D3D3D"/>
          <w:w w:val="59"/>
          <w:sz w:val="24"/>
          <w:szCs w:val="24"/>
        </w:rPr>
        <w:t>.</w:t>
      </w:r>
    </w:p>
    <w:p w14:paraId="31D014A7" w14:textId="14B35318" w:rsidR="00B83DC5" w:rsidRPr="0086199B" w:rsidRDefault="00B83DC5" w:rsidP="00B83DC5">
      <w:pPr>
        <w:spacing w:line="360" w:lineRule="auto"/>
        <w:ind w:left="129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282828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DEC4CE" w14:textId="77777777" w:rsidR="006802AA" w:rsidRPr="0086199B" w:rsidRDefault="006802AA" w:rsidP="00B83DC5">
      <w:pPr>
        <w:spacing w:before="2" w:line="180" w:lineRule="exact"/>
        <w:rPr>
          <w:rFonts w:ascii="Calibri" w:hAnsi="Calibri" w:cs="Calibri"/>
          <w:sz w:val="24"/>
          <w:szCs w:val="24"/>
        </w:rPr>
      </w:pPr>
    </w:p>
    <w:p w14:paraId="2791FE27" w14:textId="3216DB96" w:rsidR="006802AA" w:rsidRPr="0086199B" w:rsidRDefault="006D29CE" w:rsidP="00B83DC5">
      <w:pPr>
        <w:rPr>
          <w:rFonts w:ascii="Calibri" w:hAnsi="Calibri" w:cs="Calibri"/>
          <w:sz w:val="24"/>
          <w:szCs w:val="24"/>
        </w:rPr>
      </w:pPr>
      <w:r w:rsidRPr="0086199B">
        <w:rPr>
          <w:rFonts w:ascii="Calibri" w:hAnsi="Calibri" w:cs="Calibri"/>
          <w:color w:val="1F1F1F"/>
          <w:w w:val="109"/>
          <w:sz w:val="24"/>
          <w:szCs w:val="24"/>
        </w:rPr>
        <w:t>No</w:t>
      </w:r>
      <w:r w:rsidRPr="0086199B">
        <w:rPr>
          <w:rFonts w:ascii="Calibri" w:hAnsi="Calibri" w:cs="Calibri"/>
          <w:color w:val="1F1F1F"/>
          <w:spacing w:val="13"/>
          <w:w w:val="109"/>
          <w:sz w:val="24"/>
          <w:szCs w:val="24"/>
        </w:rPr>
        <w:t>w</w:t>
      </w:r>
      <w:r w:rsidR="00B83DC5">
        <w:rPr>
          <w:rFonts w:ascii="Calibri" w:hAnsi="Calibri" w:cs="Calibri"/>
          <w:color w:val="1F1F1F"/>
          <w:spacing w:val="13"/>
          <w:w w:val="109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w w:val="109"/>
          <w:sz w:val="24"/>
          <w:szCs w:val="24"/>
        </w:rPr>
        <w:t>complete</w:t>
      </w:r>
      <w:r w:rsidRPr="0086199B">
        <w:rPr>
          <w:rFonts w:ascii="Calibri" w:hAnsi="Calibri" w:cs="Calibri"/>
          <w:color w:val="1F1F1F"/>
          <w:spacing w:val="38"/>
          <w:w w:val="109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the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two</w:t>
      </w:r>
      <w:r w:rsidRPr="0086199B">
        <w:rPr>
          <w:rFonts w:ascii="Calibri" w:hAnsi="Calibri" w:cs="Calibri"/>
          <w:color w:val="1F1F1F"/>
          <w:spacing w:val="48"/>
          <w:sz w:val="24"/>
          <w:szCs w:val="24"/>
        </w:rPr>
        <w:t xml:space="preserve"> </w:t>
      </w:r>
      <w:r w:rsidR="00B83DC5" w:rsidRPr="0086199B">
        <w:rPr>
          <w:rFonts w:ascii="Calibri" w:hAnsi="Calibri" w:cs="Calibri"/>
          <w:color w:val="1F1F1F"/>
          <w:sz w:val="24"/>
          <w:szCs w:val="24"/>
        </w:rPr>
        <w:t>tests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="00B83DC5" w:rsidRPr="0086199B">
        <w:rPr>
          <w:rFonts w:ascii="Calibri" w:hAnsi="Calibri" w:cs="Calibri"/>
          <w:color w:val="1F1F1F"/>
          <w:spacing w:val="6"/>
          <w:sz w:val="24"/>
          <w:szCs w:val="24"/>
        </w:rPr>
        <w:t>below</w:t>
      </w:r>
      <w:r w:rsidRPr="0086199B">
        <w:rPr>
          <w:rFonts w:ascii="Calibri" w:hAnsi="Calibri" w:cs="Calibri"/>
          <w:color w:val="3B3B3B"/>
          <w:w w:val="70"/>
          <w:sz w:val="24"/>
          <w:szCs w:val="24"/>
        </w:rPr>
        <w:t>.</w:t>
      </w:r>
    </w:p>
    <w:p w14:paraId="26CFDE62" w14:textId="77777777" w:rsidR="006802AA" w:rsidRPr="0086199B" w:rsidRDefault="006802AA" w:rsidP="00B83DC5">
      <w:pPr>
        <w:spacing w:before="4" w:line="260" w:lineRule="exact"/>
        <w:rPr>
          <w:rFonts w:ascii="Calibri" w:hAnsi="Calibri" w:cs="Calibri"/>
          <w:sz w:val="24"/>
          <w:szCs w:val="24"/>
        </w:rPr>
      </w:pPr>
    </w:p>
    <w:p w14:paraId="0F9322A2" w14:textId="0918C651" w:rsidR="006802AA" w:rsidRPr="0086199B" w:rsidRDefault="006D29CE" w:rsidP="00B83DC5">
      <w:pPr>
        <w:rPr>
          <w:rFonts w:ascii="Calibri" w:hAnsi="Calibri" w:cs="Calibri"/>
          <w:sz w:val="24"/>
          <w:szCs w:val="24"/>
        </w:rPr>
      </w:pPr>
      <w:r w:rsidRPr="0086199B">
        <w:rPr>
          <w:rFonts w:ascii="Calibri" w:hAnsi="Calibri" w:cs="Calibri"/>
          <w:b/>
          <w:color w:val="1F1F1F"/>
          <w:sz w:val="24"/>
          <w:szCs w:val="24"/>
        </w:rPr>
        <w:t>Test</w:t>
      </w:r>
      <w:r w:rsidR="00B83DC5">
        <w:rPr>
          <w:rFonts w:ascii="Calibri" w:hAnsi="Calibri" w:cs="Calibri"/>
          <w:b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b/>
          <w:color w:val="1F1F1F"/>
          <w:sz w:val="24"/>
          <w:szCs w:val="24"/>
        </w:rPr>
        <w:t>1</w:t>
      </w:r>
    </w:p>
    <w:p w14:paraId="1AA449D7" w14:textId="77777777" w:rsidR="006802AA" w:rsidRPr="0086199B" w:rsidRDefault="006802AA" w:rsidP="00B83DC5">
      <w:pPr>
        <w:spacing w:before="1" w:line="120" w:lineRule="exact"/>
        <w:rPr>
          <w:rFonts w:ascii="Calibri" w:hAnsi="Calibri" w:cs="Calibri"/>
          <w:sz w:val="24"/>
          <w:szCs w:val="24"/>
        </w:rPr>
      </w:pPr>
    </w:p>
    <w:p w14:paraId="2BB17E4B" w14:textId="04586BE8" w:rsidR="006802AA" w:rsidRPr="0086199B" w:rsidRDefault="006D29CE" w:rsidP="00B83DC5">
      <w:pPr>
        <w:spacing w:line="260" w:lineRule="exact"/>
        <w:ind w:right="82"/>
        <w:rPr>
          <w:rFonts w:ascii="Calibri" w:hAnsi="Calibri" w:cs="Calibri"/>
          <w:sz w:val="24"/>
          <w:szCs w:val="24"/>
        </w:rPr>
      </w:pPr>
      <w:r w:rsidRPr="0086199B">
        <w:rPr>
          <w:rFonts w:ascii="Calibri" w:hAnsi="Calibri" w:cs="Calibri"/>
          <w:color w:val="1F1F1F"/>
          <w:sz w:val="24"/>
          <w:szCs w:val="24"/>
        </w:rPr>
        <w:t>Get</w:t>
      </w:r>
      <w:r w:rsidRPr="0086199B">
        <w:rPr>
          <w:rFonts w:ascii="Calibri" w:hAnsi="Calibri" w:cs="Calibri"/>
          <w:color w:val="1F1F1F"/>
          <w:spacing w:val="26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your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timer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w w:val="113"/>
          <w:sz w:val="24"/>
          <w:szCs w:val="24"/>
        </w:rPr>
        <w:t>ready</w:t>
      </w:r>
      <w:r w:rsidRPr="0086199B">
        <w:rPr>
          <w:rFonts w:ascii="Calibri" w:hAnsi="Calibri" w:cs="Calibri"/>
          <w:color w:val="3B3B3B"/>
          <w:w w:val="70"/>
          <w:sz w:val="24"/>
          <w:szCs w:val="24"/>
        </w:rPr>
        <w:t>,</w:t>
      </w:r>
      <w:r w:rsidR="00B83DC5">
        <w:rPr>
          <w:rFonts w:ascii="Calibri" w:hAnsi="Calibri" w:cs="Calibri"/>
          <w:color w:val="3B3B3B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then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pull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the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weight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back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a</w:t>
      </w:r>
      <w:r w:rsidRPr="0086199B">
        <w:rPr>
          <w:rFonts w:ascii="Calibri" w:hAnsi="Calibri" w:cs="Calibri"/>
          <w:color w:val="1F1F1F"/>
          <w:spacing w:val="35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w w:val="110"/>
          <w:sz w:val="24"/>
          <w:szCs w:val="24"/>
        </w:rPr>
        <w:t>distance</w:t>
      </w:r>
      <w:r w:rsidR="00B83DC5">
        <w:rPr>
          <w:rFonts w:ascii="Calibri" w:hAnsi="Calibri" w:cs="Calibri"/>
          <w:color w:val="1F1F1F"/>
          <w:w w:val="110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of</w:t>
      </w:r>
      <w:r w:rsidRPr="0086199B">
        <w:rPr>
          <w:rFonts w:ascii="Calibri" w:hAnsi="Calibri" w:cs="Calibri"/>
          <w:color w:val="1F1F1F"/>
          <w:spacing w:val="14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ten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="00B83DC5" w:rsidRPr="0086199B">
        <w:rPr>
          <w:rFonts w:ascii="Calibri" w:hAnsi="Calibri" w:cs="Calibri"/>
          <w:color w:val="1F1F1F"/>
          <w:w w:val="110"/>
          <w:sz w:val="24"/>
          <w:szCs w:val="24"/>
        </w:rPr>
        <w:t>centimeters</w:t>
      </w:r>
      <w:r w:rsidR="00B83DC5">
        <w:rPr>
          <w:rFonts w:ascii="Calibri" w:hAnsi="Calibri" w:cs="Calibri"/>
          <w:color w:val="1F1F1F"/>
          <w:w w:val="110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w w:val="110"/>
          <w:sz w:val="24"/>
          <w:szCs w:val="24"/>
        </w:rPr>
        <w:t xml:space="preserve">from </w:t>
      </w:r>
      <w:r w:rsidRPr="0086199B">
        <w:rPr>
          <w:rFonts w:ascii="Calibri" w:hAnsi="Calibri" w:cs="Calibri"/>
          <w:color w:val="1F1F1F"/>
          <w:sz w:val="24"/>
          <w:szCs w:val="24"/>
        </w:rPr>
        <w:t>the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w w:val="110"/>
          <w:sz w:val="24"/>
          <w:szCs w:val="24"/>
        </w:rPr>
        <w:t>vertical.</w:t>
      </w:r>
    </w:p>
    <w:p w14:paraId="5346DE22" w14:textId="77777777" w:rsidR="006802AA" w:rsidRPr="0086199B" w:rsidRDefault="006802AA" w:rsidP="00B83DC5">
      <w:pPr>
        <w:spacing w:line="260" w:lineRule="exact"/>
        <w:rPr>
          <w:rFonts w:ascii="Calibri" w:hAnsi="Calibri" w:cs="Calibri"/>
          <w:sz w:val="24"/>
          <w:szCs w:val="24"/>
        </w:rPr>
      </w:pPr>
    </w:p>
    <w:p w14:paraId="60C4A4DA" w14:textId="10B0CBD0" w:rsidR="006802AA" w:rsidRPr="0086199B" w:rsidRDefault="006D29CE" w:rsidP="00B83DC5">
      <w:pPr>
        <w:spacing w:line="260" w:lineRule="exact"/>
        <w:ind w:right="459"/>
        <w:rPr>
          <w:rFonts w:ascii="Calibri" w:hAnsi="Calibri" w:cs="Calibri"/>
          <w:sz w:val="24"/>
          <w:szCs w:val="24"/>
        </w:rPr>
      </w:pPr>
      <w:r w:rsidRPr="0086199B">
        <w:rPr>
          <w:rFonts w:ascii="Calibri" w:hAnsi="Calibri" w:cs="Calibri"/>
          <w:color w:val="1F1F1F"/>
          <w:w w:val="110"/>
          <w:sz w:val="24"/>
          <w:szCs w:val="24"/>
        </w:rPr>
        <w:t>Making</w:t>
      </w:r>
      <w:r w:rsidRPr="0086199B">
        <w:rPr>
          <w:rFonts w:ascii="Calibri" w:hAnsi="Calibri" w:cs="Calibri"/>
          <w:color w:val="1F1F1F"/>
          <w:spacing w:val="-16"/>
          <w:w w:val="110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sure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="00B83DC5" w:rsidRPr="0086199B">
        <w:rPr>
          <w:rFonts w:ascii="Calibri" w:hAnsi="Calibri" w:cs="Calibri"/>
          <w:color w:val="1F1F1F"/>
          <w:sz w:val="24"/>
          <w:szCs w:val="24"/>
        </w:rPr>
        <w:t>that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="00B83DC5" w:rsidRPr="0086199B">
        <w:rPr>
          <w:rFonts w:ascii="Calibri" w:hAnsi="Calibri" w:cs="Calibri"/>
          <w:color w:val="1F1F1F"/>
          <w:spacing w:val="7"/>
          <w:sz w:val="24"/>
          <w:szCs w:val="24"/>
        </w:rPr>
        <w:t>the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weight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will</w:t>
      </w:r>
      <w:r w:rsidRPr="0086199B">
        <w:rPr>
          <w:rFonts w:ascii="Calibri" w:hAnsi="Calibri" w:cs="Calibri"/>
          <w:color w:val="1F1F1F"/>
          <w:spacing w:val="42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swing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w w:val="110"/>
          <w:sz w:val="24"/>
          <w:szCs w:val="24"/>
        </w:rPr>
        <w:t>without</w:t>
      </w:r>
      <w:r w:rsidR="00B83DC5">
        <w:rPr>
          <w:rFonts w:ascii="Calibri" w:hAnsi="Calibri" w:cs="Calibri"/>
          <w:color w:val="1F1F1F"/>
          <w:w w:val="110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hitting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w w:val="110"/>
          <w:sz w:val="24"/>
          <w:szCs w:val="24"/>
        </w:rPr>
        <w:t>anything,</w:t>
      </w:r>
      <w:r w:rsidRPr="0086199B">
        <w:rPr>
          <w:rFonts w:ascii="Calibri" w:hAnsi="Calibri" w:cs="Calibri"/>
          <w:color w:val="1F1F1F"/>
          <w:spacing w:val="53"/>
          <w:w w:val="110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let</w:t>
      </w:r>
      <w:r w:rsidRPr="0086199B">
        <w:rPr>
          <w:rFonts w:ascii="Calibri" w:hAnsi="Calibri" w:cs="Calibri"/>
          <w:color w:val="1F1F1F"/>
          <w:spacing w:val="46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the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weight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go</w:t>
      </w:r>
      <w:r w:rsidRPr="0086199B">
        <w:rPr>
          <w:rFonts w:ascii="Calibri" w:hAnsi="Calibri" w:cs="Calibri"/>
          <w:color w:val="1F1F1F"/>
          <w:spacing w:val="17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w w:val="110"/>
          <w:sz w:val="24"/>
          <w:szCs w:val="24"/>
        </w:rPr>
        <w:t xml:space="preserve">and </w:t>
      </w:r>
      <w:r w:rsidRPr="0086199B">
        <w:rPr>
          <w:rFonts w:ascii="Calibri" w:hAnsi="Calibri" w:cs="Calibri"/>
          <w:color w:val="1F1F1F"/>
          <w:sz w:val="24"/>
          <w:szCs w:val="24"/>
        </w:rPr>
        <w:t>start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the</w:t>
      </w:r>
      <w:r w:rsidRPr="0086199B">
        <w:rPr>
          <w:rFonts w:ascii="Calibri" w:hAnsi="Calibri" w:cs="Calibri"/>
          <w:color w:val="1F1F1F"/>
          <w:spacing w:val="28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A1A1A1"/>
          <w:w w:val="35"/>
          <w:sz w:val="24"/>
          <w:szCs w:val="24"/>
        </w:rPr>
        <w:t>.</w:t>
      </w:r>
      <w:r w:rsidRPr="0086199B">
        <w:rPr>
          <w:rFonts w:ascii="Calibri" w:hAnsi="Calibri" w:cs="Calibri"/>
          <w:color w:val="1F1F1F"/>
          <w:w w:val="110"/>
          <w:sz w:val="24"/>
          <w:szCs w:val="24"/>
        </w:rPr>
        <w:t>timer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at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the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same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instant</w:t>
      </w:r>
      <w:r w:rsidRPr="0086199B">
        <w:rPr>
          <w:rFonts w:ascii="Calibri" w:hAnsi="Calibri" w:cs="Calibri"/>
          <w:color w:val="3B3B3B"/>
          <w:w w:val="70"/>
          <w:sz w:val="24"/>
          <w:szCs w:val="24"/>
        </w:rPr>
        <w:t>.</w:t>
      </w:r>
    </w:p>
    <w:p w14:paraId="72F52B9D" w14:textId="77777777" w:rsidR="006802AA" w:rsidRPr="0086199B" w:rsidRDefault="006802AA" w:rsidP="00B83DC5">
      <w:pPr>
        <w:spacing w:line="260" w:lineRule="exact"/>
        <w:rPr>
          <w:rFonts w:ascii="Calibri" w:hAnsi="Calibri" w:cs="Calibri"/>
          <w:sz w:val="24"/>
          <w:szCs w:val="24"/>
        </w:rPr>
      </w:pPr>
    </w:p>
    <w:p w14:paraId="42971FDE" w14:textId="74CFC8C9" w:rsidR="006802AA" w:rsidRPr="0086199B" w:rsidRDefault="006D29CE" w:rsidP="00B83DC5">
      <w:pPr>
        <w:spacing w:line="233" w:lineRule="auto"/>
        <w:ind w:right="197"/>
        <w:rPr>
          <w:rFonts w:ascii="Calibri" w:hAnsi="Calibri" w:cs="Calibri"/>
          <w:sz w:val="24"/>
          <w:szCs w:val="24"/>
        </w:rPr>
      </w:pPr>
      <w:r w:rsidRPr="0086199B">
        <w:rPr>
          <w:rFonts w:ascii="Calibri" w:hAnsi="Calibri" w:cs="Calibri"/>
          <w:color w:val="1F1F1F"/>
          <w:w w:val="109"/>
          <w:sz w:val="24"/>
          <w:szCs w:val="24"/>
        </w:rPr>
        <w:t>Allo</w:t>
      </w:r>
      <w:r w:rsidRPr="0086199B">
        <w:rPr>
          <w:rFonts w:ascii="Calibri" w:hAnsi="Calibri" w:cs="Calibri"/>
          <w:color w:val="1F1F1F"/>
          <w:spacing w:val="2"/>
          <w:w w:val="109"/>
          <w:sz w:val="24"/>
          <w:szCs w:val="24"/>
        </w:rPr>
        <w:t>w</w:t>
      </w:r>
      <w:r w:rsidR="0086199B">
        <w:rPr>
          <w:rFonts w:ascii="Calibri" w:hAnsi="Calibri" w:cs="Calibri"/>
          <w:color w:val="1F1F1F"/>
          <w:spacing w:val="2"/>
          <w:w w:val="109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w w:val="109"/>
          <w:sz w:val="24"/>
          <w:szCs w:val="24"/>
        </w:rPr>
        <w:t>the</w:t>
      </w:r>
      <w:r w:rsidRPr="0086199B">
        <w:rPr>
          <w:rFonts w:ascii="Calibri" w:hAnsi="Calibri" w:cs="Calibri"/>
          <w:color w:val="1F1F1F"/>
          <w:spacing w:val="38"/>
          <w:w w:val="109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weight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to</w:t>
      </w:r>
      <w:r w:rsidRPr="0086199B">
        <w:rPr>
          <w:rFonts w:ascii="Calibri" w:hAnsi="Calibri" w:cs="Calibri"/>
          <w:color w:val="1F1F1F"/>
          <w:spacing w:val="42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w w:val="110"/>
          <w:sz w:val="24"/>
          <w:szCs w:val="24"/>
        </w:rPr>
        <w:t>complete</w:t>
      </w:r>
      <w:r w:rsidRPr="0086199B">
        <w:rPr>
          <w:rFonts w:ascii="Calibri" w:hAnsi="Calibri" w:cs="Calibri"/>
          <w:color w:val="1F1F1F"/>
          <w:spacing w:val="32"/>
          <w:w w:val="110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ten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full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w w:val="110"/>
          <w:sz w:val="24"/>
          <w:szCs w:val="24"/>
        </w:rPr>
        <w:t>swings,</w:t>
      </w:r>
      <w:r w:rsidR="00B83DC5">
        <w:rPr>
          <w:rFonts w:ascii="Calibri" w:hAnsi="Calibri" w:cs="Calibri"/>
          <w:color w:val="1F1F1F"/>
          <w:w w:val="110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and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stop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the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timer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at</w:t>
      </w:r>
      <w:r w:rsidRPr="0086199B">
        <w:rPr>
          <w:rFonts w:ascii="Calibri" w:hAnsi="Calibri" w:cs="Calibri"/>
          <w:color w:val="1F1F1F"/>
          <w:spacing w:val="54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the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end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of</w:t>
      </w:r>
      <w:r w:rsidRPr="0086199B">
        <w:rPr>
          <w:rFonts w:ascii="Calibri" w:hAnsi="Calibri" w:cs="Calibri"/>
          <w:color w:val="1F1F1F"/>
          <w:spacing w:val="14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the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w w:val="110"/>
          <w:sz w:val="24"/>
          <w:szCs w:val="24"/>
        </w:rPr>
        <w:t xml:space="preserve">tenth </w:t>
      </w:r>
      <w:r w:rsidRPr="0086199B">
        <w:rPr>
          <w:rFonts w:ascii="Calibri" w:hAnsi="Calibri" w:cs="Calibri"/>
          <w:color w:val="1F1F1F"/>
          <w:w w:val="105"/>
          <w:sz w:val="24"/>
          <w:szCs w:val="24"/>
        </w:rPr>
        <w:t>swing</w:t>
      </w:r>
      <w:r w:rsidRPr="0086199B">
        <w:rPr>
          <w:rFonts w:ascii="Calibri" w:hAnsi="Calibri" w:cs="Calibri"/>
          <w:color w:val="565656"/>
          <w:w w:val="70"/>
          <w:sz w:val="24"/>
          <w:szCs w:val="24"/>
        </w:rPr>
        <w:t>.</w:t>
      </w:r>
      <w:r w:rsidR="00B83DC5">
        <w:rPr>
          <w:rFonts w:ascii="Calibri" w:hAnsi="Calibri" w:cs="Calibri"/>
          <w:color w:val="565656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Record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the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time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for</w:t>
      </w:r>
      <w:r w:rsidRPr="0086199B">
        <w:rPr>
          <w:rFonts w:ascii="Calibri" w:hAnsi="Calibri" w:cs="Calibri"/>
          <w:color w:val="1F1F1F"/>
          <w:spacing w:val="35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the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ten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swings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in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the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table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below</w:t>
      </w:r>
      <w:r w:rsidRPr="0086199B">
        <w:rPr>
          <w:rFonts w:ascii="Calibri" w:hAnsi="Calibri" w:cs="Calibri"/>
          <w:color w:val="1F1F1F"/>
          <w:spacing w:val="23"/>
          <w:sz w:val="24"/>
          <w:szCs w:val="24"/>
        </w:rPr>
        <w:t xml:space="preserve"> </w:t>
      </w:r>
      <w:r w:rsidR="00B83DC5" w:rsidRPr="0086199B">
        <w:rPr>
          <w:rFonts w:ascii="Calibri" w:hAnsi="Calibri" w:cs="Calibri"/>
          <w:color w:val="1F1F1F"/>
          <w:sz w:val="24"/>
          <w:szCs w:val="24"/>
        </w:rPr>
        <w:t>under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="00B83DC5" w:rsidRPr="0086199B">
        <w:rPr>
          <w:rFonts w:ascii="Calibri" w:hAnsi="Calibri" w:cs="Calibri"/>
          <w:color w:val="1F1F1F"/>
          <w:spacing w:val="8"/>
          <w:sz w:val="24"/>
          <w:szCs w:val="24"/>
        </w:rPr>
        <w:t>Trial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1</w:t>
      </w:r>
      <w:r w:rsidR="00B83DC5">
        <w:rPr>
          <w:rFonts w:ascii="Calibri" w:hAnsi="Calibri" w:cs="Calibri"/>
          <w:color w:val="1F1F1F"/>
          <w:w w:val="70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for</w:t>
      </w:r>
      <w:r w:rsidRPr="0086199B">
        <w:rPr>
          <w:rFonts w:ascii="Calibri" w:hAnsi="Calibri" w:cs="Calibri"/>
          <w:color w:val="1F1F1F"/>
          <w:spacing w:val="20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Test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1. Repeat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the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timing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twice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more,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w w:val="110"/>
          <w:sz w:val="24"/>
          <w:szCs w:val="24"/>
        </w:rPr>
        <w:t>recording</w:t>
      </w:r>
      <w:r w:rsidR="00B83DC5">
        <w:rPr>
          <w:rFonts w:ascii="Calibri" w:hAnsi="Calibri" w:cs="Calibri"/>
          <w:color w:val="1F1F1F"/>
          <w:w w:val="110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the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times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under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Trial</w:t>
      </w:r>
      <w:r w:rsidRPr="0086199B">
        <w:rPr>
          <w:rFonts w:ascii="Calibri" w:hAnsi="Calibri" w:cs="Calibri"/>
          <w:color w:val="1F1F1F"/>
          <w:spacing w:val="57"/>
          <w:sz w:val="24"/>
          <w:szCs w:val="24"/>
        </w:rPr>
        <w:t xml:space="preserve"> </w:t>
      </w:r>
      <w:r w:rsidRPr="0086199B">
        <w:rPr>
          <w:rFonts w:ascii="Calibri" w:hAnsi="Calibri" w:cs="Calibri"/>
          <w:i/>
          <w:color w:val="1F1F1F"/>
          <w:sz w:val="24"/>
          <w:szCs w:val="24"/>
        </w:rPr>
        <w:t>2</w:t>
      </w:r>
      <w:r w:rsidRPr="0086199B">
        <w:rPr>
          <w:rFonts w:ascii="Calibri" w:hAnsi="Calibri" w:cs="Calibri"/>
          <w:i/>
          <w:color w:val="1F1F1F"/>
          <w:spacing w:val="36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and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3</w:t>
      </w:r>
      <w:r w:rsidRPr="0086199B">
        <w:rPr>
          <w:rFonts w:ascii="Calibri" w:hAnsi="Calibri" w:cs="Calibri"/>
          <w:color w:val="3B3B3B"/>
          <w:w w:val="70"/>
          <w:sz w:val="24"/>
          <w:szCs w:val="24"/>
        </w:rPr>
        <w:t>.</w:t>
      </w:r>
      <w:r w:rsidR="00B83DC5">
        <w:rPr>
          <w:rFonts w:ascii="Calibri" w:hAnsi="Calibri" w:cs="Calibri"/>
          <w:color w:val="3B3B3B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w w:val="110"/>
          <w:sz w:val="24"/>
          <w:szCs w:val="24"/>
        </w:rPr>
        <w:t>Average</w:t>
      </w:r>
      <w:r w:rsidRPr="0086199B">
        <w:rPr>
          <w:rFonts w:ascii="Calibri" w:hAnsi="Calibri" w:cs="Calibri"/>
          <w:color w:val="1F1F1F"/>
          <w:spacing w:val="-24"/>
          <w:w w:val="110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the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w w:val="110"/>
          <w:sz w:val="24"/>
          <w:szCs w:val="24"/>
        </w:rPr>
        <w:t xml:space="preserve">three </w:t>
      </w:r>
      <w:r w:rsidRPr="0086199B">
        <w:rPr>
          <w:rFonts w:ascii="Calibri" w:hAnsi="Calibri" w:cs="Calibri"/>
          <w:color w:val="1F1F1F"/>
          <w:w w:val="107"/>
          <w:sz w:val="24"/>
          <w:szCs w:val="24"/>
        </w:rPr>
        <w:t>time</w:t>
      </w:r>
      <w:r w:rsidRPr="0086199B">
        <w:rPr>
          <w:rFonts w:ascii="Calibri" w:hAnsi="Calibri" w:cs="Calibri"/>
          <w:color w:val="1F1F1F"/>
          <w:spacing w:val="-1"/>
          <w:w w:val="107"/>
          <w:sz w:val="24"/>
          <w:szCs w:val="24"/>
        </w:rPr>
        <w:t>s</w:t>
      </w:r>
      <w:r w:rsidRPr="0086199B">
        <w:rPr>
          <w:rFonts w:ascii="Calibri" w:hAnsi="Calibri" w:cs="Calibri"/>
          <w:color w:val="3B3B3B"/>
          <w:w w:val="70"/>
          <w:sz w:val="24"/>
          <w:szCs w:val="24"/>
        </w:rPr>
        <w:t>,</w:t>
      </w:r>
      <w:r w:rsidR="00B83DC5">
        <w:rPr>
          <w:rFonts w:ascii="Calibri" w:hAnsi="Calibri" w:cs="Calibri"/>
          <w:color w:val="3B3B3B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w w:val="110"/>
          <w:sz w:val="24"/>
          <w:szCs w:val="24"/>
        </w:rPr>
        <w:t>recording</w:t>
      </w:r>
      <w:r w:rsidRPr="0086199B">
        <w:rPr>
          <w:rFonts w:ascii="Calibri" w:hAnsi="Calibri" w:cs="Calibri"/>
          <w:color w:val="1F1F1F"/>
          <w:spacing w:val="46"/>
          <w:w w:val="110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the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w w:val="110"/>
          <w:sz w:val="24"/>
          <w:szCs w:val="24"/>
        </w:rPr>
        <w:t>average</w:t>
      </w:r>
      <w:r w:rsidRPr="0086199B">
        <w:rPr>
          <w:rFonts w:ascii="Calibri" w:hAnsi="Calibri" w:cs="Calibri"/>
          <w:color w:val="1F1F1F"/>
          <w:spacing w:val="28"/>
          <w:w w:val="110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in</w:t>
      </w:r>
      <w:r w:rsidRPr="0086199B">
        <w:rPr>
          <w:rFonts w:ascii="Calibri" w:hAnsi="Calibri" w:cs="Calibri"/>
          <w:color w:val="1F1F1F"/>
          <w:spacing w:val="56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the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="00B83DC5" w:rsidRPr="0086199B">
        <w:rPr>
          <w:rFonts w:ascii="Calibri" w:hAnsi="Calibri" w:cs="Calibri"/>
          <w:color w:val="1F1F1F"/>
          <w:sz w:val="24"/>
          <w:szCs w:val="24"/>
        </w:rPr>
        <w:t>column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titled </w:t>
      </w:r>
      <w:r w:rsidRPr="0086199B">
        <w:rPr>
          <w:rFonts w:ascii="Calibri" w:hAnsi="Calibri" w:cs="Calibri"/>
          <w:color w:val="1F1F1F"/>
          <w:w w:val="107"/>
          <w:sz w:val="24"/>
          <w:szCs w:val="24"/>
        </w:rPr>
        <w:t>averag</w:t>
      </w:r>
      <w:r w:rsidRPr="0086199B">
        <w:rPr>
          <w:rFonts w:ascii="Calibri" w:hAnsi="Calibri" w:cs="Calibri"/>
          <w:color w:val="1F1F1F"/>
          <w:spacing w:val="-1"/>
          <w:w w:val="107"/>
          <w:sz w:val="24"/>
          <w:szCs w:val="24"/>
        </w:rPr>
        <w:t>e</w:t>
      </w:r>
      <w:r w:rsidRPr="0086199B">
        <w:rPr>
          <w:rFonts w:ascii="Calibri" w:hAnsi="Calibri" w:cs="Calibri"/>
          <w:color w:val="3B3B3B"/>
          <w:w w:val="59"/>
          <w:sz w:val="24"/>
          <w:szCs w:val="24"/>
        </w:rPr>
        <w:t>.</w:t>
      </w:r>
      <w:r w:rsidR="00B83DC5">
        <w:rPr>
          <w:rFonts w:ascii="Calibri" w:hAnsi="Calibri" w:cs="Calibri"/>
          <w:color w:val="3B3B3B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Lastly,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divide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the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w w:val="110"/>
          <w:sz w:val="24"/>
          <w:szCs w:val="24"/>
        </w:rPr>
        <w:t>average</w:t>
      </w:r>
      <w:r w:rsidRPr="0086199B">
        <w:rPr>
          <w:rFonts w:ascii="Calibri" w:hAnsi="Calibri" w:cs="Calibri"/>
          <w:color w:val="1F1F1F"/>
          <w:spacing w:val="13"/>
          <w:w w:val="110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w w:val="110"/>
          <w:sz w:val="24"/>
          <w:szCs w:val="24"/>
        </w:rPr>
        <w:t xml:space="preserve">time </w:t>
      </w:r>
      <w:r w:rsidRPr="0086199B">
        <w:rPr>
          <w:rFonts w:ascii="Calibri" w:hAnsi="Calibri" w:cs="Calibri"/>
          <w:color w:val="1F1F1F"/>
          <w:sz w:val="24"/>
          <w:szCs w:val="24"/>
        </w:rPr>
        <w:t>by</w:t>
      </w:r>
      <w:r w:rsidRPr="0086199B">
        <w:rPr>
          <w:rFonts w:ascii="Calibri" w:hAnsi="Calibri" w:cs="Calibri"/>
          <w:color w:val="1F1F1F"/>
          <w:spacing w:val="17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ten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which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will</w:t>
      </w:r>
      <w:r w:rsidRPr="0086199B">
        <w:rPr>
          <w:rFonts w:ascii="Calibri" w:hAnsi="Calibri" w:cs="Calibri"/>
          <w:color w:val="1F1F1F"/>
          <w:spacing w:val="27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give</w:t>
      </w:r>
      <w:r w:rsidRPr="0086199B">
        <w:rPr>
          <w:rFonts w:ascii="Calibri" w:hAnsi="Calibri" w:cs="Calibri"/>
          <w:color w:val="1F1F1F"/>
          <w:spacing w:val="30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the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time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for</w:t>
      </w:r>
      <w:r w:rsidRPr="0086199B">
        <w:rPr>
          <w:rFonts w:ascii="Calibri" w:hAnsi="Calibri" w:cs="Calibri"/>
          <w:color w:val="1F1F1F"/>
          <w:spacing w:val="49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one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swing,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that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is,</w:t>
      </w:r>
      <w:r w:rsidRPr="0086199B">
        <w:rPr>
          <w:rFonts w:ascii="Calibri" w:hAnsi="Calibri" w:cs="Calibri"/>
          <w:color w:val="1F1F1F"/>
          <w:spacing w:val="37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the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period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for</w:t>
      </w:r>
      <w:r w:rsidRPr="0086199B">
        <w:rPr>
          <w:rFonts w:ascii="Calibri" w:hAnsi="Calibri" w:cs="Calibri"/>
          <w:color w:val="1F1F1F"/>
          <w:spacing w:val="35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the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w w:val="110"/>
          <w:sz w:val="24"/>
          <w:szCs w:val="24"/>
        </w:rPr>
        <w:t>pendulum</w:t>
      </w:r>
      <w:r w:rsidR="00B83DC5">
        <w:rPr>
          <w:rFonts w:ascii="Calibri" w:hAnsi="Calibri" w:cs="Calibri"/>
          <w:color w:val="1F1F1F"/>
          <w:w w:val="110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w w:val="110"/>
          <w:sz w:val="24"/>
          <w:szCs w:val="24"/>
        </w:rPr>
        <w:t xml:space="preserve">you </w:t>
      </w:r>
      <w:r w:rsidRPr="0086199B">
        <w:rPr>
          <w:rFonts w:ascii="Calibri" w:hAnsi="Calibri" w:cs="Calibri"/>
          <w:color w:val="1F1F1F"/>
          <w:sz w:val="24"/>
          <w:szCs w:val="24"/>
        </w:rPr>
        <w:t>have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w w:val="110"/>
          <w:sz w:val="24"/>
          <w:szCs w:val="24"/>
        </w:rPr>
        <w:t>constructed.</w:t>
      </w:r>
    </w:p>
    <w:p w14:paraId="3AAE6EFA" w14:textId="77777777" w:rsidR="006802AA" w:rsidRPr="0086199B" w:rsidRDefault="006802AA" w:rsidP="00B83DC5">
      <w:pPr>
        <w:spacing w:before="18" w:line="240" w:lineRule="exact"/>
        <w:rPr>
          <w:rFonts w:ascii="Calibri" w:hAnsi="Calibri" w:cs="Calibri"/>
          <w:sz w:val="24"/>
          <w:szCs w:val="24"/>
        </w:rPr>
      </w:pPr>
    </w:p>
    <w:p w14:paraId="50E432CD" w14:textId="35B60E89" w:rsidR="006802AA" w:rsidRPr="0086199B" w:rsidRDefault="006D29CE" w:rsidP="00B83DC5">
      <w:pPr>
        <w:rPr>
          <w:rFonts w:ascii="Calibri" w:hAnsi="Calibri" w:cs="Calibri"/>
          <w:sz w:val="24"/>
          <w:szCs w:val="24"/>
        </w:rPr>
      </w:pPr>
      <w:r w:rsidRPr="0086199B">
        <w:rPr>
          <w:rFonts w:ascii="Calibri" w:hAnsi="Calibri" w:cs="Calibri"/>
          <w:b/>
          <w:color w:val="1F1F1F"/>
          <w:sz w:val="24"/>
          <w:szCs w:val="24"/>
        </w:rPr>
        <w:t>Test</w:t>
      </w:r>
      <w:r w:rsidR="00065806">
        <w:rPr>
          <w:rFonts w:ascii="Calibri" w:hAnsi="Calibri" w:cs="Calibri"/>
          <w:b/>
          <w:color w:val="1F1F1F"/>
          <w:sz w:val="24"/>
          <w:szCs w:val="24"/>
        </w:rPr>
        <w:t xml:space="preserve"> 2</w:t>
      </w:r>
    </w:p>
    <w:p w14:paraId="5D7DD556" w14:textId="77777777" w:rsidR="006802AA" w:rsidRPr="0086199B" w:rsidRDefault="006802AA" w:rsidP="00B83DC5">
      <w:pPr>
        <w:spacing w:before="3" w:line="120" w:lineRule="exact"/>
        <w:rPr>
          <w:rFonts w:ascii="Calibri" w:hAnsi="Calibri" w:cs="Calibri"/>
          <w:sz w:val="24"/>
          <w:szCs w:val="24"/>
        </w:rPr>
      </w:pPr>
    </w:p>
    <w:p w14:paraId="3F6E2F8A" w14:textId="70C549C3" w:rsidR="006802AA" w:rsidRPr="0086199B" w:rsidRDefault="006D29CE" w:rsidP="00B83DC5">
      <w:pPr>
        <w:spacing w:line="233" w:lineRule="auto"/>
        <w:ind w:right="468"/>
        <w:rPr>
          <w:rFonts w:ascii="Calibri" w:hAnsi="Calibri" w:cs="Calibri"/>
          <w:sz w:val="24"/>
          <w:szCs w:val="24"/>
        </w:rPr>
      </w:pPr>
      <w:r w:rsidRPr="0086199B">
        <w:rPr>
          <w:rFonts w:ascii="Calibri" w:hAnsi="Calibri" w:cs="Calibri"/>
          <w:color w:val="1F1F1F"/>
          <w:w w:val="110"/>
          <w:sz w:val="24"/>
          <w:szCs w:val="24"/>
        </w:rPr>
        <w:t>Change</w:t>
      </w:r>
      <w:r w:rsidRPr="0086199B">
        <w:rPr>
          <w:rFonts w:ascii="Calibri" w:hAnsi="Calibri" w:cs="Calibri"/>
          <w:color w:val="1F1F1F"/>
          <w:spacing w:val="6"/>
          <w:w w:val="110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the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="00B83DC5" w:rsidRPr="0086199B">
        <w:rPr>
          <w:rFonts w:ascii="Calibri" w:hAnsi="Calibri" w:cs="Calibri"/>
          <w:color w:val="1F1F1F"/>
          <w:sz w:val="24"/>
          <w:szCs w:val="24"/>
        </w:rPr>
        <w:t>length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="00B83DC5" w:rsidRPr="0086199B">
        <w:rPr>
          <w:rFonts w:ascii="Calibri" w:hAnsi="Calibri" w:cs="Calibri"/>
          <w:color w:val="1F1F1F"/>
          <w:spacing w:val="5"/>
          <w:sz w:val="24"/>
          <w:szCs w:val="24"/>
        </w:rPr>
        <w:t>of</w:t>
      </w:r>
      <w:r w:rsidRPr="0086199B">
        <w:rPr>
          <w:rFonts w:ascii="Calibri" w:hAnsi="Calibri" w:cs="Calibri"/>
          <w:color w:val="1F1F1F"/>
          <w:spacing w:val="21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the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string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to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60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cm </w:t>
      </w:r>
      <w:r w:rsidRPr="0086199B">
        <w:rPr>
          <w:rFonts w:ascii="Calibri" w:hAnsi="Calibri" w:cs="Calibri"/>
          <w:color w:val="1F1F1F"/>
          <w:sz w:val="24"/>
          <w:szCs w:val="24"/>
        </w:rPr>
        <w:t>and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remove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two</w:t>
      </w:r>
      <w:r w:rsidRPr="0086199B">
        <w:rPr>
          <w:rFonts w:ascii="Calibri" w:hAnsi="Calibri" w:cs="Calibri"/>
          <w:color w:val="1F1F1F"/>
          <w:spacing w:val="41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of</w:t>
      </w:r>
      <w:r w:rsidRPr="0086199B">
        <w:rPr>
          <w:rFonts w:ascii="Calibri" w:hAnsi="Calibri" w:cs="Calibri"/>
          <w:color w:val="1F1F1F"/>
          <w:spacing w:val="21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the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w w:val="110"/>
          <w:sz w:val="24"/>
          <w:szCs w:val="24"/>
        </w:rPr>
        <w:t xml:space="preserve">brass </w:t>
      </w:r>
      <w:r w:rsidRPr="0086199B">
        <w:rPr>
          <w:rFonts w:ascii="Calibri" w:hAnsi="Calibri" w:cs="Calibri"/>
          <w:color w:val="1F1F1F"/>
          <w:w w:val="105"/>
          <w:sz w:val="24"/>
          <w:szCs w:val="24"/>
        </w:rPr>
        <w:t>weight</w:t>
      </w:r>
      <w:r w:rsidRPr="0086199B">
        <w:rPr>
          <w:rFonts w:ascii="Calibri" w:hAnsi="Calibri" w:cs="Calibri"/>
          <w:color w:val="1F1F1F"/>
          <w:spacing w:val="-1"/>
          <w:w w:val="105"/>
          <w:sz w:val="24"/>
          <w:szCs w:val="24"/>
        </w:rPr>
        <w:t>s</w:t>
      </w:r>
      <w:r w:rsidRPr="0086199B">
        <w:rPr>
          <w:rFonts w:ascii="Calibri" w:hAnsi="Calibri" w:cs="Calibri"/>
          <w:color w:val="3B3B3B"/>
          <w:w w:val="59"/>
          <w:sz w:val="24"/>
          <w:szCs w:val="24"/>
        </w:rPr>
        <w:t>.</w:t>
      </w:r>
      <w:r w:rsidR="00B83DC5">
        <w:rPr>
          <w:rFonts w:ascii="Calibri" w:hAnsi="Calibri" w:cs="Calibri"/>
          <w:color w:val="3B3B3B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This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time,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pull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the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weight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back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20</w:t>
      </w:r>
      <w:r w:rsidRPr="0086199B">
        <w:rPr>
          <w:rFonts w:ascii="Calibri" w:hAnsi="Calibri" w:cs="Calibri"/>
          <w:color w:val="1F1F1F"/>
          <w:spacing w:val="53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cm</w:t>
      </w:r>
      <w:r w:rsidRPr="0086199B">
        <w:rPr>
          <w:rFonts w:ascii="Calibri" w:hAnsi="Calibri" w:cs="Calibri"/>
          <w:color w:val="1F1F1F"/>
          <w:spacing w:val="42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from</w:t>
      </w:r>
      <w:r w:rsidRPr="0086199B">
        <w:rPr>
          <w:rFonts w:ascii="Calibri" w:hAnsi="Calibri" w:cs="Calibri"/>
          <w:color w:val="1F1F1F"/>
          <w:spacing w:val="50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the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vertical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w w:val="110"/>
          <w:sz w:val="24"/>
          <w:szCs w:val="24"/>
        </w:rPr>
        <w:t>position</w:t>
      </w:r>
      <w:r w:rsidRPr="0086199B">
        <w:rPr>
          <w:rFonts w:ascii="Calibri" w:hAnsi="Calibri" w:cs="Calibri"/>
          <w:color w:val="1F1F1F"/>
          <w:spacing w:val="34"/>
          <w:w w:val="110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and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w w:val="110"/>
          <w:sz w:val="24"/>
          <w:szCs w:val="24"/>
        </w:rPr>
        <w:t xml:space="preserve">do </w:t>
      </w:r>
      <w:r w:rsidRPr="0086199B">
        <w:rPr>
          <w:rFonts w:ascii="Calibri" w:hAnsi="Calibri" w:cs="Calibri"/>
          <w:color w:val="1F1F1F"/>
          <w:sz w:val="24"/>
          <w:szCs w:val="24"/>
        </w:rPr>
        <w:t>three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timings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of</w:t>
      </w:r>
      <w:r w:rsidRPr="0086199B">
        <w:rPr>
          <w:rFonts w:ascii="Calibri" w:hAnsi="Calibri" w:cs="Calibri"/>
          <w:color w:val="1F1F1F"/>
          <w:spacing w:val="14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ten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w w:val="110"/>
          <w:sz w:val="24"/>
          <w:szCs w:val="24"/>
        </w:rPr>
        <w:t>swings,</w:t>
      </w:r>
      <w:r w:rsidRPr="0086199B">
        <w:rPr>
          <w:rFonts w:ascii="Calibri" w:hAnsi="Calibri" w:cs="Calibri"/>
          <w:color w:val="1F1F1F"/>
          <w:spacing w:val="42"/>
          <w:w w:val="110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w w:val="110"/>
          <w:sz w:val="24"/>
          <w:szCs w:val="24"/>
        </w:rPr>
        <w:t>recording</w:t>
      </w:r>
      <w:r w:rsidR="00B83DC5">
        <w:rPr>
          <w:rFonts w:ascii="Calibri" w:hAnsi="Calibri" w:cs="Calibri"/>
          <w:color w:val="1F1F1F"/>
          <w:w w:val="110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the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times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as</w:t>
      </w:r>
      <w:r w:rsidRPr="0086199B">
        <w:rPr>
          <w:rFonts w:ascii="Calibri" w:hAnsi="Calibri" w:cs="Calibri"/>
          <w:color w:val="1F1F1F"/>
          <w:spacing w:val="57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Trials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1, 2</w:t>
      </w:r>
      <w:r w:rsidRPr="0086199B">
        <w:rPr>
          <w:rFonts w:ascii="Calibri" w:hAnsi="Calibri" w:cs="Calibri"/>
          <w:i/>
          <w:color w:val="1F1F1F"/>
          <w:spacing w:val="29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and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3</w:t>
      </w:r>
      <w:r w:rsidRPr="0086199B">
        <w:rPr>
          <w:rFonts w:ascii="Calibri" w:hAnsi="Calibri" w:cs="Calibri"/>
          <w:color w:val="1F1F1F"/>
          <w:spacing w:val="22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for</w:t>
      </w:r>
      <w:r w:rsidRPr="0086199B">
        <w:rPr>
          <w:rFonts w:ascii="Calibri" w:hAnsi="Calibri" w:cs="Calibri"/>
          <w:color w:val="1F1F1F"/>
          <w:spacing w:val="35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Test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2</w:t>
      </w:r>
      <w:r w:rsidRPr="0086199B">
        <w:rPr>
          <w:rFonts w:ascii="Calibri" w:hAnsi="Calibri" w:cs="Calibri"/>
          <w:color w:val="1F1F1F"/>
          <w:spacing w:val="22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in</w:t>
      </w:r>
      <w:r w:rsidRPr="0086199B">
        <w:rPr>
          <w:rFonts w:ascii="Calibri" w:hAnsi="Calibri" w:cs="Calibri"/>
          <w:color w:val="1F1F1F"/>
          <w:spacing w:val="42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w w:val="110"/>
          <w:sz w:val="24"/>
          <w:szCs w:val="24"/>
        </w:rPr>
        <w:t xml:space="preserve">the </w:t>
      </w:r>
      <w:r w:rsidRPr="0086199B">
        <w:rPr>
          <w:rFonts w:ascii="Calibri" w:hAnsi="Calibri" w:cs="Calibri"/>
          <w:color w:val="1F1F1F"/>
          <w:sz w:val="24"/>
          <w:szCs w:val="24"/>
        </w:rPr>
        <w:t>table.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w w:val="110"/>
          <w:sz w:val="24"/>
          <w:szCs w:val="24"/>
        </w:rPr>
        <w:t>Average</w:t>
      </w:r>
      <w:r w:rsidRPr="0086199B">
        <w:rPr>
          <w:rFonts w:ascii="Calibri" w:hAnsi="Calibri" w:cs="Calibri"/>
          <w:color w:val="1F1F1F"/>
          <w:spacing w:val="-24"/>
          <w:w w:val="110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the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times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then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divide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by</w:t>
      </w:r>
      <w:r w:rsidRPr="0086199B">
        <w:rPr>
          <w:rFonts w:ascii="Calibri" w:hAnsi="Calibri" w:cs="Calibri"/>
          <w:color w:val="1F1F1F"/>
          <w:spacing w:val="46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ten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to</w:t>
      </w:r>
      <w:r w:rsidRPr="0086199B">
        <w:rPr>
          <w:rFonts w:ascii="Calibri" w:hAnsi="Calibri" w:cs="Calibri"/>
          <w:color w:val="1F1F1F"/>
          <w:spacing w:val="49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w w:val="110"/>
          <w:sz w:val="24"/>
          <w:szCs w:val="24"/>
        </w:rPr>
        <w:t>calculate</w:t>
      </w:r>
      <w:r w:rsidRPr="0086199B">
        <w:rPr>
          <w:rFonts w:ascii="Calibri" w:hAnsi="Calibri" w:cs="Calibri"/>
          <w:color w:val="1F1F1F"/>
          <w:spacing w:val="54"/>
          <w:w w:val="110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the</w:t>
      </w:r>
      <w:r w:rsidRPr="0086199B">
        <w:rPr>
          <w:rFonts w:ascii="Calibri" w:hAnsi="Calibri" w:cs="Calibri"/>
          <w:color w:val="1F1F1F"/>
          <w:spacing w:val="50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period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for</w:t>
      </w:r>
      <w:r w:rsidRPr="0086199B">
        <w:rPr>
          <w:rFonts w:ascii="Calibri" w:hAnsi="Calibri" w:cs="Calibri"/>
          <w:color w:val="1F1F1F"/>
          <w:spacing w:val="42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sz w:val="24"/>
          <w:szCs w:val="24"/>
        </w:rPr>
        <w:t>this</w:t>
      </w:r>
      <w:r w:rsidR="00B83DC5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86199B">
        <w:rPr>
          <w:rFonts w:ascii="Calibri" w:hAnsi="Calibri" w:cs="Calibri"/>
          <w:color w:val="1F1F1F"/>
          <w:w w:val="110"/>
          <w:sz w:val="24"/>
          <w:szCs w:val="24"/>
        </w:rPr>
        <w:t>pendulum,</w:t>
      </w:r>
    </w:p>
    <w:p w14:paraId="01229F2C" w14:textId="77777777" w:rsidR="006802AA" w:rsidRPr="0086199B" w:rsidRDefault="006802AA">
      <w:pPr>
        <w:spacing w:before="4" w:line="160" w:lineRule="exact"/>
        <w:rPr>
          <w:rFonts w:ascii="Calibri" w:hAnsi="Calibri" w:cs="Calibri"/>
          <w:sz w:val="24"/>
          <w:szCs w:val="24"/>
        </w:rPr>
      </w:pPr>
    </w:p>
    <w:p w14:paraId="28410CE3" w14:textId="77777777" w:rsidR="006802AA" w:rsidRPr="0086199B" w:rsidRDefault="002B79FA">
      <w:pPr>
        <w:spacing w:line="140" w:lineRule="exact"/>
        <w:ind w:left="529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pict w14:anchorId="63876BE6">
          <v:shape id="_x0000_s1040" type="#_x0000_t202" style="position:absolute;left:0;text-align:left;margin-left:47.5pt;margin-top:5.8pt;width:498.5pt;height:1in;z-index:-251657216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40"/>
                    <w:gridCol w:w="1540"/>
                    <w:gridCol w:w="1540"/>
                    <w:gridCol w:w="1520"/>
                    <w:gridCol w:w="1500"/>
                    <w:gridCol w:w="1500"/>
                  </w:tblGrid>
                  <w:tr w:rsidR="006802AA" w14:paraId="50DBB9CC" w14:textId="77777777">
                    <w:trPr>
                      <w:trHeight w:hRule="exact" w:val="200"/>
                    </w:trPr>
                    <w:tc>
                      <w:tcPr>
                        <w:tcW w:w="2340" w:type="dxa"/>
                        <w:tcBorders>
                          <w:top w:val="single" w:sz="8" w:space="0" w:color="1F1F1F"/>
                          <w:left w:val="single" w:sz="8" w:space="0" w:color="1F1F1F"/>
                          <w:bottom w:val="single" w:sz="8" w:space="0" w:color="1F1F1F"/>
                          <w:right w:val="single" w:sz="8" w:space="0" w:color="1F1F1F"/>
                        </w:tcBorders>
                      </w:tcPr>
                      <w:p w14:paraId="2A34E9D3" w14:textId="77777777" w:rsidR="006802AA" w:rsidRDefault="006D29CE">
                        <w:pPr>
                          <w:spacing w:line="180" w:lineRule="exact"/>
                          <w:ind w:left="905" w:right="888"/>
                          <w:jc w:val="center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1F1F1F"/>
                            <w:position w:val="-2"/>
                            <w:sz w:val="18"/>
                            <w:szCs w:val="18"/>
                          </w:rPr>
                          <w:t>TEST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8" w:space="0" w:color="1F1F1F"/>
                          <w:left w:val="single" w:sz="8" w:space="0" w:color="1F1F1F"/>
                          <w:bottom w:val="single" w:sz="8" w:space="0" w:color="1F1F1F"/>
                          <w:right w:val="single" w:sz="0" w:space="0" w:color="1F1F1F"/>
                        </w:tcBorders>
                      </w:tcPr>
                      <w:p w14:paraId="4AFB0C8F" w14:textId="77777777" w:rsidR="006802AA" w:rsidRDefault="006D29CE">
                        <w:pPr>
                          <w:spacing w:line="180" w:lineRule="exact"/>
                          <w:ind w:left="43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1F1F1F"/>
                            <w:position w:val="-1"/>
                            <w:sz w:val="18"/>
                            <w:szCs w:val="18"/>
                          </w:rPr>
                          <w:t>TRIAL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1F1F1F"/>
                            <w:spacing w:val="32"/>
                            <w:position w:val="-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1F1F1F"/>
                            <w:w w:val="71"/>
                            <w:position w:val="-1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8" w:space="0" w:color="1F1F1F"/>
                          <w:left w:val="single" w:sz="0" w:space="0" w:color="1F1F1F"/>
                          <w:bottom w:val="single" w:sz="8" w:space="0" w:color="1F1F1F"/>
                          <w:right w:val="single" w:sz="0" w:space="0" w:color="1F1F1F"/>
                        </w:tcBorders>
                      </w:tcPr>
                      <w:p w14:paraId="1C1D99AD" w14:textId="21E2774F" w:rsidR="006802AA" w:rsidRDefault="006D29CE">
                        <w:pPr>
                          <w:spacing w:line="180" w:lineRule="exact"/>
                          <w:ind w:left="423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1F1F1F"/>
                            <w:position w:val="-1"/>
                            <w:sz w:val="18"/>
                            <w:szCs w:val="18"/>
                          </w:rPr>
                          <w:t>TRIAL</w:t>
                        </w:r>
                        <w:r w:rsidR="00B83DC5">
                          <w:rPr>
                            <w:rFonts w:ascii="Arial" w:eastAsia="Arial" w:hAnsi="Arial" w:cs="Arial"/>
                            <w:b/>
                            <w:color w:val="1F1F1F"/>
                            <w:position w:val="-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1F1F1F"/>
                            <w:position w:val="-1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1520" w:type="dxa"/>
                        <w:tcBorders>
                          <w:top w:val="single" w:sz="8" w:space="0" w:color="1F1F1F"/>
                          <w:left w:val="single" w:sz="0" w:space="0" w:color="1F1F1F"/>
                          <w:bottom w:val="single" w:sz="8" w:space="0" w:color="1F1F1F"/>
                          <w:right w:val="single" w:sz="8" w:space="0" w:color="1F1F1F"/>
                        </w:tcBorders>
                      </w:tcPr>
                      <w:p w14:paraId="369D3F84" w14:textId="77777777" w:rsidR="006802AA" w:rsidRDefault="006D29CE">
                        <w:pPr>
                          <w:spacing w:line="180" w:lineRule="exact"/>
                          <w:ind w:left="453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1F1F1F"/>
                            <w:position w:val="-1"/>
                            <w:sz w:val="18"/>
                            <w:szCs w:val="18"/>
                          </w:rPr>
                          <w:t>TRIAL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1F1F1F"/>
                            <w:spacing w:val="3"/>
                            <w:position w:val="-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1F1F1F"/>
                            <w:position w:val="-1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1500" w:type="dxa"/>
                        <w:tcBorders>
                          <w:top w:val="single" w:sz="8" w:space="0" w:color="1F1F1F"/>
                          <w:left w:val="single" w:sz="8" w:space="0" w:color="1F1F1F"/>
                          <w:bottom w:val="single" w:sz="8" w:space="0" w:color="1F1F1F"/>
                          <w:right w:val="single" w:sz="8" w:space="0" w:color="1F1F1F"/>
                        </w:tcBorders>
                      </w:tcPr>
                      <w:p w14:paraId="499A713C" w14:textId="77777777" w:rsidR="006802AA" w:rsidRDefault="006D29CE">
                        <w:pPr>
                          <w:spacing w:line="180" w:lineRule="exact"/>
                          <w:ind w:left="31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1F1F1F"/>
                            <w:position w:val="-2"/>
                            <w:sz w:val="18"/>
                            <w:szCs w:val="18"/>
                          </w:rPr>
                          <w:t>AVERAGE</w:t>
                        </w:r>
                      </w:p>
                    </w:tc>
                    <w:tc>
                      <w:tcPr>
                        <w:tcW w:w="1500" w:type="dxa"/>
                        <w:tcBorders>
                          <w:top w:val="single" w:sz="8" w:space="0" w:color="1F1F1F"/>
                          <w:left w:val="single" w:sz="8" w:space="0" w:color="1F1F1F"/>
                          <w:bottom w:val="single" w:sz="8" w:space="0" w:color="1F1F1F"/>
                          <w:right w:val="single" w:sz="0" w:space="0" w:color="1F1F1F"/>
                        </w:tcBorders>
                      </w:tcPr>
                      <w:p w14:paraId="44F6F32C" w14:textId="77777777" w:rsidR="006802AA" w:rsidRDefault="006D29CE">
                        <w:pPr>
                          <w:spacing w:before="13" w:line="160" w:lineRule="exact"/>
                          <w:ind w:left="44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1F1F1F"/>
                            <w:position w:val="-4"/>
                            <w:sz w:val="18"/>
                            <w:szCs w:val="18"/>
                          </w:rPr>
                          <w:t>PERIOD</w:t>
                        </w:r>
                      </w:p>
                    </w:tc>
                  </w:tr>
                  <w:tr w:rsidR="006802AA" w14:paraId="3744743D" w14:textId="77777777">
                    <w:trPr>
                      <w:trHeight w:hRule="exact" w:val="620"/>
                    </w:trPr>
                    <w:tc>
                      <w:tcPr>
                        <w:tcW w:w="2340" w:type="dxa"/>
                        <w:tcBorders>
                          <w:top w:val="single" w:sz="8" w:space="0" w:color="1F1F1F"/>
                          <w:left w:val="single" w:sz="8" w:space="0" w:color="1F1F1F"/>
                          <w:bottom w:val="single" w:sz="8" w:space="0" w:color="1F1F1F"/>
                          <w:right w:val="single" w:sz="8" w:space="0" w:color="1F1F1F"/>
                        </w:tcBorders>
                      </w:tcPr>
                      <w:p w14:paraId="1873A6A5" w14:textId="77777777" w:rsidR="006802AA" w:rsidRDefault="006802AA">
                        <w:pPr>
                          <w:spacing w:before="3" w:line="180" w:lineRule="exact"/>
                          <w:rPr>
                            <w:sz w:val="19"/>
                            <w:szCs w:val="19"/>
                          </w:rPr>
                        </w:pPr>
                      </w:p>
                      <w:p w14:paraId="27CCD21F" w14:textId="6225D1AD" w:rsidR="006802AA" w:rsidRDefault="00B83DC5">
                        <w:pPr>
                          <w:ind w:left="1082" w:right="1080"/>
                          <w:jc w:val="center"/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color w:val="1F1F1F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8" w:space="0" w:color="1F1F1F"/>
                          <w:left w:val="single" w:sz="8" w:space="0" w:color="1F1F1F"/>
                          <w:bottom w:val="single" w:sz="8" w:space="0" w:color="1F1F1F"/>
                          <w:right w:val="single" w:sz="8" w:space="0" w:color="1F1F1F"/>
                        </w:tcBorders>
                      </w:tcPr>
                      <w:p w14:paraId="77A5C25B" w14:textId="77777777" w:rsidR="006802AA" w:rsidRDefault="006802AA"/>
                    </w:tc>
                    <w:tc>
                      <w:tcPr>
                        <w:tcW w:w="1540" w:type="dxa"/>
                        <w:tcBorders>
                          <w:top w:val="single" w:sz="8" w:space="0" w:color="1F1F1F"/>
                          <w:left w:val="single" w:sz="8" w:space="0" w:color="1F1F1F"/>
                          <w:bottom w:val="single" w:sz="8" w:space="0" w:color="1F1F1F"/>
                          <w:right w:val="single" w:sz="8" w:space="0" w:color="1F1F1F"/>
                        </w:tcBorders>
                      </w:tcPr>
                      <w:p w14:paraId="2D1E07C2" w14:textId="77777777" w:rsidR="006802AA" w:rsidRDefault="006802AA"/>
                    </w:tc>
                    <w:tc>
                      <w:tcPr>
                        <w:tcW w:w="1520" w:type="dxa"/>
                        <w:tcBorders>
                          <w:top w:val="single" w:sz="8" w:space="0" w:color="1F1F1F"/>
                          <w:left w:val="single" w:sz="8" w:space="0" w:color="1F1F1F"/>
                          <w:bottom w:val="single" w:sz="8" w:space="0" w:color="1F1F1F"/>
                          <w:right w:val="single" w:sz="8" w:space="0" w:color="1F1F1F"/>
                        </w:tcBorders>
                      </w:tcPr>
                      <w:p w14:paraId="741C6A20" w14:textId="77777777" w:rsidR="006802AA" w:rsidRDefault="006802AA"/>
                    </w:tc>
                    <w:tc>
                      <w:tcPr>
                        <w:tcW w:w="1500" w:type="dxa"/>
                        <w:tcBorders>
                          <w:top w:val="single" w:sz="8" w:space="0" w:color="1F1F1F"/>
                          <w:left w:val="single" w:sz="8" w:space="0" w:color="1F1F1F"/>
                          <w:bottom w:val="single" w:sz="8" w:space="0" w:color="1F1F1F"/>
                          <w:right w:val="single" w:sz="8" w:space="0" w:color="1F1F1F"/>
                        </w:tcBorders>
                      </w:tcPr>
                      <w:p w14:paraId="012046DD" w14:textId="77777777" w:rsidR="006802AA" w:rsidRDefault="006802AA"/>
                    </w:tc>
                    <w:tc>
                      <w:tcPr>
                        <w:tcW w:w="1500" w:type="dxa"/>
                        <w:tcBorders>
                          <w:top w:val="single" w:sz="8" w:space="0" w:color="1F1F1F"/>
                          <w:left w:val="single" w:sz="8" w:space="0" w:color="1F1F1F"/>
                          <w:bottom w:val="single" w:sz="8" w:space="0" w:color="1F1F1F"/>
                          <w:right w:val="single" w:sz="8" w:space="0" w:color="1F1F1F"/>
                        </w:tcBorders>
                      </w:tcPr>
                      <w:p w14:paraId="4E4B3BDD" w14:textId="77777777" w:rsidR="006802AA" w:rsidRDefault="006802AA"/>
                    </w:tc>
                  </w:tr>
                  <w:tr w:rsidR="006802AA" w14:paraId="2514EF47" w14:textId="77777777">
                    <w:trPr>
                      <w:trHeight w:hRule="exact" w:val="600"/>
                    </w:trPr>
                    <w:tc>
                      <w:tcPr>
                        <w:tcW w:w="2340" w:type="dxa"/>
                        <w:tcBorders>
                          <w:top w:val="single" w:sz="8" w:space="0" w:color="1F1F1F"/>
                          <w:left w:val="single" w:sz="8" w:space="0" w:color="1F1F1F"/>
                          <w:bottom w:val="single" w:sz="8" w:space="0" w:color="1F1F1F"/>
                          <w:right w:val="single" w:sz="8" w:space="0" w:color="1F1F1F"/>
                        </w:tcBorders>
                      </w:tcPr>
                      <w:p w14:paraId="582C1D21" w14:textId="77777777" w:rsidR="006802AA" w:rsidRDefault="006802AA">
                        <w:pPr>
                          <w:spacing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2F665414" w14:textId="7677DA71" w:rsidR="006802AA" w:rsidRDefault="00B83DC5">
                        <w:pPr>
                          <w:ind w:left="1037" w:right="108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Calibri"/>
                            <w:color w:val="1F1F1F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8" w:space="0" w:color="1F1F1F"/>
                          <w:left w:val="single" w:sz="8" w:space="0" w:color="1F1F1F"/>
                          <w:bottom w:val="single" w:sz="8" w:space="0" w:color="1F1F1F"/>
                          <w:right w:val="single" w:sz="8" w:space="0" w:color="1F1F1F"/>
                        </w:tcBorders>
                      </w:tcPr>
                      <w:p w14:paraId="03B45BFC" w14:textId="77777777" w:rsidR="006802AA" w:rsidRDefault="006802AA"/>
                    </w:tc>
                    <w:tc>
                      <w:tcPr>
                        <w:tcW w:w="1540" w:type="dxa"/>
                        <w:tcBorders>
                          <w:top w:val="single" w:sz="8" w:space="0" w:color="1F1F1F"/>
                          <w:left w:val="single" w:sz="8" w:space="0" w:color="1F1F1F"/>
                          <w:bottom w:val="single" w:sz="8" w:space="0" w:color="1F1F1F"/>
                          <w:right w:val="single" w:sz="8" w:space="0" w:color="1F1F1F"/>
                        </w:tcBorders>
                      </w:tcPr>
                      <w:p w14:paraId="3939886C" w14:textId="77777777" w:rsidR="006802AA" w:rsidRDefault="006802AA"/>
                    </w:tc>
                    <w:tc>
                      <w:tcPr>
                        <w:tcW w:w="1520" w:type="dxa"/>
                        <w:tcBorders>
                          <w:top w:val="single" w:sz="8" w:space="0" w:color="1F1F1F"/>
                          <w:left w:val="single" w:sz="8" w:space="0" w:color="1F1F1F"/>
                          <w:bottom w:val="single" w:sz="8" w:space="0" w:color="1F1F1F"/>
                          <w:right w:val="single" w:sz="8" w:space="0" w:color="1F1F1F"/>
                        </w:tcBorders>
                      </w:tcPr>
                      <w:p w14:paraId="6F3361B6" w14:textId="77777777" w:rsidR="006802AA" w:rsidRDefault="006802AA"/>
                    </w:tc>
                    <w:tc>
                      <w:tcPr>
                        <w:tcW w:w="1500" w:type="dxa"/>
                        <w:tcBorders>
                          <w:top w:val="single" w:sz="8" w:space="0" w:color="1F1F1F"/>
                          <w:left w:val="single" w:sz="8" w:space="0" w:color="1F1F1F"/>
                          <w:bottom w:val="single" w:sz="8" w:space="0" w:color="1F1F1F"/>
                          <w:right w:val="single" w:sz="8" w:space="0" w:color="3B3B3B"/>
                        </w:tcBorders>
                      </w:tcPr>
                      <w:p w14:paraId="21387217" w14:textId="77777777" w:rsidR="006802AA" w:rsidRDefault="006802AA"/>
                    </w:tc>
                    <w:tc>
                      <w:tcPr>
                        <w:tcW w:w="1500" w:type="dxa"/>
                        <w:tcBorders>
                          <w:top w:val="single" w:sz="8" w:space="0" w:color="1F1F1F"/>
                          <w:left w:val="single" w:sz="8" w:space="0" w:color="3B3B3B"/>
                          <w:bottom w:val="single" w:sz="8" w:space="0" w:color="1F1F1F"/>
                          <w:right w:val="single" w:sz="8" w:space="0" w:color="1F1F1F"/>
                        </w:tcBorders>
                      </w:tcPr>
                      <w:p w14:paraId="0D7D9049" w14:textId="77777777" w:rsidR="006802AA" w:rsidRDefault="006802AA"/>
                    </w:tc>
                  </w:tr>
                </w:tbl>
                <w:p w14:paraId="2F2C3775" w14:textId="77777777" w:rsidR="006802AA" w:rsidRDefault="006802AA"/>
              </w:txbxContent>
            </v:textbox>
            <w10:wrap anchorx="page"/>
          </v:shape>
        </w:pict>
      </w:r>
      <w:r w:rsidR="006D29CE" w:rsidRPr="0086199B">
        <w:rPr>
          <w:rFonts w:ascii="Calibri" w:hAnsi="Calibri" w:cs="Calibri"/>
          <w:color w:val="B5B5B5"/>
          <w:w w:val="110"/>
          <w:sz w:val="24"/>
          <w:szCs w:val="24"/>
        </w:rPr>
        <w:t>'</w:t>
      </w:r>
    </w:p>
    <w:p w14:paraId="62983941" w14:textId="77777777" w:rsidR="006802AA" w:rsidRPr="0086199B" w:rsidRDefault="006802AA">
      <w:pPr>
        <w:spacing w:line="200" w:lineRule="exact"/>
        <w:rPr>
          <w:rFonts w:ascii="Calibri" w:hAnsi="Calibri" w:cs="Calibri"/>
          <w:sz w:val="24"/>
          <w:szCs w:val="24"/>
        </w:rPr>
      </w:pPr>
    </w:p>
    <w:p w14:paraId="04D96153" w14:textId="77777777" w:rsidR="006802AA" w:rsidRPr="0086199B" w:rsidRDefault="006802AA">
      <w:pPr>
        <w:spacing w:line="200" w:lineRule="exact"/>
        <w:rPr>
          <w:rFonts w:ascii="Calibri" w:hAnsi="Calibri" w:cs="Calibri"/>
          <w:sz w:val="24"/>
          <w:szCs w:val="24"/>
        </w:rPr>
      </w:pPr>
    </w:p>
    <w:p w14:paraId="22775BC3" w14:textId="77777777" w:rsidR="006802AA" w:rsidRPr="0086199B" w:rsidRDefault="006802AA">
      <w:pPr>
        <w:spacing w:line="200" w:lineRule="exact"/>
        <w:rPr>
          <w:rFonts w:ascii="Calibri" w:hAnsi="Calibri" w:cs="Calibri"/>
          <w:sz w:val="24"/>
          <w:szCs w:val="24"/>
        </w:rPr>
      </w:pPr>
    </w:p>
    <w:p w14:paraId="5807FA91" w14:textId="77777777" w:rsidR="006802AA" w:rsidRPr="0086199B" w:rsidRDefault="006802AA">
      <w:pPr>
        <w:spacing w:line="200" w:lineRule="exact"/>
        <w:rPr>
          <w:rFonts w:ascii="Calibri" w:hAnsi="Calibri" w:cs="Calibri"/>
          <w:sz w:val="24"/>
          <w:szCs w:val="24"/>
        </w:rPr>
      </w:pPr>
    </w:p>
    <w:p w14:paraId="45246564" w14:textId="77777777" w:rsidR="006802AA" w:rsidRPr="0086199B" w:rsidRDefault="006802AA">
      <w:pPr>
        <w:spacing w:line="200" w:lineRule="exact"/>
        <w:rPr>
          <w:rFonts w:ascii="Calibri" w:hAnsi="Calibri" w:cs="Calibri"/>
          <w:sz w:val="24"/>
          <w:szCs w:val="24"/>
        </w:rPr>
      </w:pPr>
    </w:p>
    <w:p w14:paraId="20528991" w14:textId="77777777" w:rsidR="006802AA" w:rsidRPr="0086199B" w:rsidRDefault="006802AA">
      <w:pPr>
        <w:spacing w:line="200" w:lineRule="exact"/>
        <w:rPr>
          <w:rFonts w:ascii="Calibri" w:hAnsi="Calibri" w:cs="Calibri"/>
          <w:sz w:val="24"/>
          <w:szCs w:val="24"/>
        </w:rPr>
      </w:pPr>
    </w:p>
    <w:p w14:paraId="19744A28" w14:textId="77777777" w:rsidR="006802AA" w:rsidRPr="0086199B" w:rsidRDefault="006802AA">
      <w:pPr>
        <w:spacing w:line="200" w:lineRule="exact"/>
        <w:rPr>
          <w:rFonts w:ascii="Calibri" w:hAnsi="Calibri" w:cs="Calibri"/>
          <w:sz w:val="24"/>
          <w:szCs w:val="24"/>
        </w:rPr>
      </w:pPr>
    </w:p>
    <w:p w14:paraId="1D4DA924" w14:textId="77777777" w:rsidR="006802AA" w:rsidRPr="0086199B" w:rsidRDefault="006802AA">
      <w:pPr>
        <w:spacing w:before="15" w:line="220" w:lineRule="exact"/>
        <w:rPr>
          <w:rFonts w:ascii="Calibri" w:hAnsi="Calibri" w:cs="Calibri"/>
          <w:sz w:val="24"/>
          <w:szCs w:val="24"/>
        </w:rPr>
      </w:pPr>
    </w:p>
    <w:p w14:paraId="475E7DEE" w14:textId="77777777" w:rsidR="006802AA" w:rsidRPr="0086199B" w:rsidRDefault="006D29CE">
      <w:pPr>
        <w:spacing w:before="29"/>
        <w:ind w:left="190"/>
        <w:rPr>
          <w:rFonts w:ascii="Calibri" w:hAnsi="Calibri" w:cs="Calibri"/>
          <w:sz w:val="24"/>
          <w:szCs w:val="24"/>
        </w:rPr>
      </w:pPr>
      <w:r w:rsidRPr="0086199B">
        <w:rPr>
          <w:rFonts w:ascii="Calibri" w:hAnsi="Calibri" w:cs="Calibri"/>
          <w:b/>
          <w:color w:val="1F1F1F"/>
          <w:spacing w:val="-13"/>
          <w:w w:val="95"/>
          <w:sz w:val="24"/>
          <w:szCs w:val="24"/>
        </w:rPr>
        <w:t>Q</w:t>
      </w:r>
      <w:r w:rsidRPr="0086199B">
        <w:rPr>
          <w:rFonts w:ascii="Calibri" w:hAnsi="Calibri" w:cs="Calibri"/>
          <w:b/>
          <w:color w:val="3B3B3B"/>
          <w:spacing w:val="-16"/>
          <w:w w:val="120"/>
          <w:sz w:val="24"/>
          <w:szCs w:val="24"/>
        </w:rPr>
        <w:t>u</w:t>
      </w:r>
      <w:r w:rsidRPr="0086199B">
        <w:rPr>
          <w:rFonts w:ascii="Calibri" w:hAnsi="Calibri" w:cs="Calibri"/>
          <w:b/>
          <w:color w:val="1F1F1F"/>
          <w:w w:val="121"/>
          <w:sz w:val="24"/>
          <w:szCs w:val="24"/>
        </w:rPr>
        <w:t>estio</w:t>
      </w:r>
      <w:r w:rsidRPr="0086199B">
        <w:rPr>
          <w:rFonts w:ascii="Calibri" w:hAnsi="Calibri" w:cs="Calibri"/>
          <w:b/>
          <w:color w:val="1F1F1F"/>
          <w:spacing w:val="-33"/>
          <w:w w:val="121"/>
          <w:sz w:val="24"/>
          <w:szCs w:val="24"/>
        </w:rPr>
        <w:t>n</w:t>
      </w:r>
      <w:r w:rsidRPr="0086199B">
        <w:rPr>
          <w:rFonts w:ascii="Calibri" w:hAnsi="Calibri" w:cs="Calibri"/>
          <w:b/>
          <w:color w:val="3B3B3B"/>
          <w:w w:val="110"/>
          <w:sz w:val="24"/>
          <w:szCs w:val="24"/>
        </w:rPr>
        <w:t>s</w:t>
      </w:r>
    </w:p>
    <w:p w14:paraId="3C0908D2" w14:textId="77777777" w:rsidR="006802AA" w:rsidRPr="0086199B" w:rsidRDefault="006802AA">
      <w:pPr>
        <w:spacing w:before="15" w:line="260" w:lineRule="exact"/>
        <w:rPr>
          <w:rFonts w:ascii="Calibri" w:hAnsi="Calibri" w:cs="Calibri"/>
          <w:sz w:val="24"/>
          <w:szCs w:val="24"/>
        </w:rPr>
      </w:pPr>
    </w:p>
    <w:p w14:paraId="41A43063" w14:textId="07BF1496" w:rsidR="006802AA" w:rsidRPr="00D03B0F" w:rsidRDefault="006D29CE" w:rsidP="00D03B0F">
      <w:pPr>
        <w:pStyle w:val="ListParagraph"/>
        <w:numPr>
          <w:ilvl w:val="0"/>
          <w:numId w:val="3"/>
        </w:numPr>
        <w:spacing w:line="360" w:lineRule="auto"/>
        <w:ind w:left="425" w:right="531" w:hanging="426"/>
        <w:contextualSpacing w:val="0"/>
        <w:rPr>
          <w:rFonts w:ascii="Calibri" w:hAnsi="Calibri" w:cs="Calibri"/>
          <w:sz w:val="24"/>
          <w:szCs w:val="24"/>
        </w:rPr>
      </w:pPr>
      <w:r w:rsidRPr="00D03B0F">
        <w:rPr>
          <w:rFonts w:ascii="Calibri" w:hAnsi="Calibri" w:cs="Calibri"/>
          <w:color w:val="1F1F1F"/>
          <w:sz w:val="24"/>
          <w:szCs w:val="24"/>
        </w:rPr>
        <w:t>Is</w:t>
      </w:r>
      <w:r w:rsidRPr="00D03B0F">
        <w:rPr>
          <w:rFonts w:ascii="Calibri" w:hAnsi="Calibri" w:cs="Calibri"/>
          <w:color w:val="1F1F1F"/>
          <w:spacing w:val="26"/>
          <w:sz w:val="24"/>
          <w:szCs w:val="24"/>
        </w:rPr>
        <w:t xml:space="preserve"> </w:t>
      </w:r>
      <w:r w:rsidRPr="00D03B0F">
        <w:rPr>
          <w:rFonts w:ascii="Calibri" w:hAnsi="Calibri" w:cs="Calibri"/>
          <w:color w:val="1F1F1F"/>
          <w:sz w:val="24"/>
          <w:szCs w:val="24"/>
        </w:rPr>
        <w:t>there</w:t>
      </w:r>
      <w:r w:rsidR="00B83DC5" w:rsidRPr="00D03B0F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D03B0F">
        <w:rPr>
          <w:rFonts w:ascii="Calibri" w:hAnsi="Calibri" w:cs="Calibri"/>
          <w:color w:val="1F1F1F"/>
          <w:sz w:val="24"/>
          <w:szCs w:val="24"/>
        </w:rPr>
        <w:t>any</w:t>
      </w:r>
      <w:r w:rsidR="00B83DC5" w:rsidRPr="00D03B0F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D03B0F">
        <w:rPr>
          <w:rFonts w:ascii="Calibri" w:hAnsi="Calibri" w:cs="Calibri"/>
          <w:color w:val="1F1F1F"/>
          <w:w w:val="110"/>
          <w:sz w:val="24"/>
          <w:szCs w:val="24"/>
        </w:rPr>
        <w:t>difference</w:t>
      </w:r>
      <w:r w:rsidRPr="00D03B0F">
        <w:rPr>
          <w:rFonts w:ascii="Calibri" w:hAnsi="Calibri" w:cs="Calibri"/>
          <w:color w:val="1F1F1F"/>
          <w:spacing w:val="38"/>
          <w:w w:val="110"/>
          <w:sz w:val="24"/>
          <w:szCs w:val="24"/>
        </w:rPr>
        <w:t xml:space="preserve"> </w:t>
      </w:r>
      <w:r w:rsidRPr="00D03B0F">
        <w:rPr>
          <w:rFonts w:ascii="Calibri" w:hAnsi="Calibri" w:cs="Calibri"/>
          <w:color w:val="1F1F1F"/>
          <w:sz w:val="24"/>
          <w:szCs w:val="24"/>
        </w:rPr>
        <w:t>in</w:t>
      </w:r>
      <w:r w:rsidRPr="00D03B0F">
        <w:rPr>
          <w:rFonts w:ascii="Calibri" w:hAnsi="Calibri" w:cs="Calibri"/>
          <w:color w:val="1F1F1F"/>
          <w:spacing w:val="49"/>
          <w:sz w:val="24"/>
          <w:szCs w:val="24"/>
        </w:rPr>
        <w:t xml:space="preserve"> </w:t>
      </w:r>
      <w:r w:rsidRPr="00D03B0F">
        <w:rPr>
          <w:rFonts w:ascii="Calibri" w:hAnsi="Calibri" w:cs="Calibri"/>
          <w:color w:val="1F1F1F"/>
          <w:sz w:val="24"/>
          <w:szCs w:val="24"/>
        </w:rPr>
        <w:t>the</w:t>
      </w:r>
      <w:r w:rsidR="00B83DC5" w:rsidRPr="00D03B0F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D03B0F">
        <w:rPr>
          <w:rFonts w:ascii="Calibri" w:hAnsi="Calibri" w:cs="Calibri"/>
          <w:color w:val="1F1F1F"/>
          <w:sz w:val="24"/>
          <w:szCs w:val="24"/>
        </w:rPr>
        <w:t>period</w:t>
      </w:r>
      <w:r w:rsidR="00B83DC5" w:rsidRPr="00D03B0F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D03B0F">
        <w:rPr>
          <w:rFonts w:ascii="Calibri" w:hAnsi="Calibri" w:cs="Calibri"/>
          <w:color w:val="1F1F1F"/>
          <w:sz w:val="24"/>
          <w:szCs w:val="24"/>
        </w:rPr>
        <w:t>for</w:t>
      </w:r>
      <w:r w:rsidRPr="00D03B0F">
        <w:rPr>
          <w:rFonts w:ascii="Calibri" w:hAnsi="Calibri" w:cs="Calibri"/>
          <w:color w:val="1F1F1F"/>
          <w:spacing w:val="42"/>
          <w:sz w:val="24"/>
          <w:szCs w:val="24"/>
        </w:rPr>
        <w:t xml:space="preserve"> </w:t>
      </w:r>
      <w:r w:rsidRPr="00D03B0F">
        <w:rPr>
          <w:rFonts w:ascii="Calibri" w:hAnsi="Calibri" w:cs="Calibri"/>
          <w:color w:val="1F1F1F"/>
          <w:sz w:val="24"/>
          <w:szCs w:val="24"/>
        </w:rPr>
        <w:t>Te</w:t>
      </w:r>
      <w:r w:rsidRPr="00D03B0F">
        <w:rPr>
          <w:rFonts w:ascii="Calibri" w:hAnsi="Calibri" w:cs="Calibri"/>
          <w:color w:val="3B3B3B"/>
          <w:sz w:val="24"/>
          <w:szCs w:val="24"/>
        </w:rPr>
        <w:t>s</w:t>
      </w:r>
      <w:r w:rsidRPr="00D03B0F">
        <w:rPr>
          <w:rFonts w:ascii="Calibri" w:hAnsi="Calibri" w:cs="Calibri"/>
          <w:color w:val="1F1F1F"/>
          <w:sz w:val="24"/>
          <w:szCs w:val="24"/>
        </w:rPr>
        <w:t>t</w:t>
      </w:r>
      <w:r w:rsidR="00B83DC5" w:rsidRPr="00D03B0F">
        <w:rPr>
          <w:rFonts w:ascii="Calibri" w:hAnsi="Calibri" w:cs="Calibri"/>
          <w:color w:val="1F1F1F"/>
          <w:sz w:val="24"/>
          <w:szCs w:val="24"/>
        </w:rPr>
        <w:t xml:space="preserve"> 1</w:t>
      </w:r>
      <w:r w:rsidR="00B83DC5" w:rsidRPr="00D03B0F">
        <w:rPr>
          <w:rFonts w:ascii="Calibri" w:hAnsi="Calibri" w:cs="Calibri"/>
          <w:color w:val="1F1F1F"/>
          <w:w w:val="70"/>
          <w:sz w:val="24"/>
          <w:szCs w:val="24"/>
        </w:rPr>
        <w:t xml:space="preserve"> </w:t>
      </w:r>
      <w:r w:rsidRPr="00D03B0F">
        <w:rPr>
          <w:rFonts w:ascii="Calibri" w:hAnsi="Calibri" w:cs="Calibri"/>
          <w:color w:val="1F1F1F"/>
          <w:sz w:val="24"/>
          <w:szCs w:val="24"/>
        </w:rPr>
        <w:t>and</w:t>
      </w:r>
      <w:r w:rsidR="00B83DC5" w:rsidRPr="00D03B0F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D03B0F">
        <w:rPr>
          <w:rFonts w:ascii="Calibri" w:hAnsi="Calibri" w:cs="Calibri"/>
          <w:color w:val="1F1F1F"/>
          <w:sz w:val="24"/>
          <w:szCs w:val="24"/>
        </w:rPr>
        <w:t>Test</w:t>
      </w:r>
      <w:r w:rsidR="00B83DC5" w:rsidRPr="00D03B0F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D03B0F">
        <w:rPr>
          <w:rFonts w:ascii="Calibri" w:hAnsi="Calibri" w:cs="Calibri"/>
          <w:color w:val="3B3B3B"/>
          <w:sz w:val="24"/>
          <w:szCs w:val="24"/>
        </w:rPr>
        <w:t>2</w:t>
      </w:r>
      <w:r w:rsidRPr="00D03B0F">
        <w:rPr>
          <w:rFonts w:ascii="Calibri" w:hAnsi="Calibri" w:cs="Calibri"/>
          <w:color w:val="1F1F1F"/>
          <w:sz w:val="24"/>
          <w:szCs w:val="24"/>
        </w:rPr>
        <w:t>?</w:t>
      </w:r>
      <w:r w:rsidRPr="00D03B0F">
        <w:rPr>
          <w:rFonts w:ascii="Calibri" w:hAnsi="Calibri" w:cs="Calibri"/>
          <w:color w:val="1F1F1F"/>
          <w:spacing w:val="44"/>
          <w:sz w:val="24"/>
          <w:szCs w:val="24"/>
        </w:rPr>
        <w:t xml:space="preserve"> </w:t>
      </w:r>
      <w:r w:rsidRPr="00D03B0F">
        <w:rPr>
          <w:rFonts w:ascii="Calibri" w:eastAsia="Arial" w:hAnsi="Calibri" w:cs="Calibri"/>
          <w:color w:val="1F1F1F"/>
          <w:sz w:val="24"/>
          <w:szCs w:val="24"/>
        </w:rPr>
        <w:t>If</w:t>
      </w:r>
      <w:r w:rsidRPr="00D03B0F">
        <w:rPr>
          <w:rFonts w:ascii="Calibri" w:eastAsia="Arial" w:hAnsi="Calibri" w:cs="Calibri"/>
          <w:color w:val="1F1F1F"/>
          <w:spacing w:val="47"/>
          <w:sz w:val="24"/>
          <w:szCs w:val="24"/>
        </w:rPr>
        <w:t xml:space="preserve"> </w:t>
      </w:r>
      <w:r w:rsidRPr="00D03B0F">
        <w:rPr>
          <w:rFonts w:ascii="Calibri" w:hAnsi="Calibri" w:cs="Calibri"/>
          <w:color w:val="1F1F1F"/>
          <w:sz w:val="24"/>
          <w:szCs w:val="24"/>
        </w:rPr>
        <w:t>ther</w:t>
      </w:r>
      <w:r w:rsidRPr="00D03B0F">
        <w:rPr>
          <w:rFonts w:ascii="Calibri" w:hAnsi="Calibri" w:cs="Calibri"/>
          <w:color w:val="3B3B3B"/>
          <w:sz w:val="24"/>
          <w:szCs w:val="24"/>
        </w:rPr>
        <w:t>e</w:t>
      </w:r>
      <w:r w:rsidR="00B83DC5" w:rsidRPr="00D03B0F">
        <w:rPr>
          <w:rFonts w:ascii="Calibri" w:hAnsi="Calibri" w:cs="Calibri"/>
          <w:color w:val="3B3B3B"/>
          <w:sz w:val="24"/>
          <w:szCs w:val="24"/>
        </w:rPr>
        <w:t xml:space="preserve"> </w:t>
      </w:r>
      <w:r w:rsidRPr="00D03B0F">
        <w:rPr>
          <w:rFonts w:ascii="Calibri" w:hAnsi="Calibri" w:cs="Calibri"/>
          <w:color w:val="3B3B3B"/>
          <w:sz w:val="24"/>
          <w:szCs w:val="24"/>
        </w:rPr>
        <w:t>w</w:t>
      </w:r>
      <w:r w:rsidRPr="00D03B0F">
        <w:rPr>
          <w:rFonts w:ascii="Calibri" w:hAnsi="Calibri" w:cs="Calibri"/>
          <w:color w:val="1F1F1F"/>
          <w:sz w:val="24"/>
          <w:szCs w:val="24"/>
        </w:rPr>
        <w:t>as</w:t>
      </w:r>
      <w:r w:rsidR="00B83DC5" w:rsidRPr="00D03B0F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D03B0F">
        <w:rPr>
          <w:rFonts w:ascii="Calibri" w:hAnsi="Calibri" w:cs="Calibri"/>
          <w:color w:val="1F1F1F"/>
          <w:sz w:val="24"/>
          <w:szCs w:val="24"/>
        </w:rPr>
        <w:t>a</w:t>
      </w:r>
      <w:r w:rsidRPr="00D03B0F">
        <w:rPr>
          <w:rFonts w:ascii="Calibri" w:hAnsi="Calibri" w:cs="Calibri"/>
          <w:color w:val="1F1F1F"/>
          <w:spacing w:val="28"/>
          <w:sz w:val="24"/>
          <w:szCs w:val="24"/>
        </w:rPr>
        <w:t xml:space="preserve"> </w:t>
      </w:r>
      <w:r w:rsidRPr="00D03B0F">
        <w:rPr>
          <w:rFonts w:ascii="Calibri" w:hAnsi="Calibri" w:cs="Calibri"/>
          <w:color w:val="1F1F1F"/>
          <w:w w:val="106"/>
          <w:sz w:val="24"/>
          <w:szCs w:val="24"/>
        </w:rPr>
        <w:t>diff</w:t>
      </w:r>
      <w:r w:rsidRPr="00D03B0F">
        <w:rPr>
          <w:rFonts w:ascii="Calibri" w:hAnsi="Calibri" w:cs="Calibri"/>
          <w:color w:val="3B3B3B"/>
          <w:w w:val="106"/>
          <w:sz w:val="24"/>
          <w:szCs w:val="24"/>
        </w:rPr>
        <w:t>e</w:t>
      </w:r>
      <w:r w:rsidRPr="00D03B0F">
        <w:rPr>
          <w:rFonts w:ascii="Calibri" w:hAnsi="Calibri" w:cs="Calibri"/>
          <w:color w:val="1F1F1F"/>
          <w:w w:val="106"/>
          <w:sz w:val="24"/>
          <w:szCs w:val="24"/>
        </w:rPr>
        <w:t>ren</w:t>
      </w:r>
      <w:r w:rsidRPr="00D03B0F">
        <w:rPr>
          <w:rFonts w:ascii="Calibri" w:hAnsi="Calibri" w:cs="Calibri"/>
          <w:color w:val="3B3B3B"/>
          <w:w w:val="106"/>
          <w:sz w:val="24"/>
          <w:szCs w:val="24"/>
        </w:rPr>
        <w:t>c</w:t>
      </w:r>
      <w:r w:rsidRPr="00D03B0F">
        <w:rPr>
          <w:rFonts w:ascii="Calibri" w:hAnsi="Calibri" w:cs="Calibri"/>
          <w:color w:val="1F1F1F"/>
          <w:w w:val="106"/>
          <w:sz w:val="24"/>
          <w:szCs w:val="24"/>
        </w:rPr>
        <w:t xml:space="preserve">e, </w:t>
      </w:r>
      <w:r w:rsidRPr="00D03B0F">
        <w:rPr>
          <w:rFonts w:ascii="Calibri" w:hAnsi="Calibri" w:cs="Calibri"/>
          <w:color w:val="1F1F1F"/>
          <w:sz w:val="24"/>
          <w:szCs w:val="24"/>
        </w:rPr>
        <w:t>what</w:t>
      </w:r>
      <w:r w:rsidR="00B83DC5" w:rsidRPr="00D03B0F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D03B0F">
        <w:rPr>
          <w:rFonts w:ascii="Calibri" w:hAnsi="Calibri" w:cs="Calibri"/>
          <w:color w:val="1F1F1F"/>
          <w:sz w:val="24"/>
          <w:szCs w:val="24"/>
        </w:rPr>
        <w:t>was</w:t>
      </w:r>
      <w:r w:rsidR="00B83DC5" w:rsidRPr="00D03B0F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D03B0F">
        <w:rPr>
          <w:rFonts w:ascii="Calibri" w:hAnsi="Calibri" w:cs="Calibri"/>
          <w:color w:val="1F1F1F"/>
          <w:sz w:val="24"/>
          <w:szCs w:val="24"/>
        </w:rPr>
        <w:t>the</w:t>
      </w:r>
      <w:r w:rsidR="00B83DC5" w:rsidRPr="00D03B0F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D03B0F">
        <w:rPr>
          <w:rFonts w:ascii="Calibri" w:hAnsi="Calibri" w:cs="Calibri"/>
          <w:color w:val="1F1F1F"/>
          <w:w w:val="109"/>
          <w:sz w:val="24"/>
          <w:szCs w:val="24"/>
        </w:rPr>
        <w:t>differe</w:t>
      </w:r>
      <w:r w:rsidRPr="00D03B0F">
        <w:rPr>
          <w:rFonts w:ascii="Calibri" w:hAnsi="Calibri" w:cs="Calibri"/>
          <w:color w:val="1F1F1F"/>
          <w:spacing w:val="-1"/>
          <w:w w:val="109"/>
          <w:sz w:val="24"/>
          <w:szCs w:val="24"/>
        </w:rPr>
        <w:t>n</w:t>
      </w:r>
      <w:r w:rsidRPr="00D03B0F">
        <w:rPr>
          <w:rFonts w:ascii="Calibri" w:hAnsi="Calibri" w:cs="Calibri"/>
          <w:color w:val="3B3B3B"/>
          <w:w w:val="106"/>
          <w:sz w:val="24"/>
          <w:szCs w:val="24"/>
        </w:rPr>
        <w:t>ce</w:t>
      </w:r>
      <w:r w:rsidRPr="00D03B0F">
        <w:rPr>
          <w:rFonts w:ascii="Calibri" w:hAnsi="Calibri" w:cs="Calibri"/>
          <w:color w:val="1F1F1F"/>
          <w:w w:val="110"/>
          <w:sz w:val="24"/>
          <w:szCs w:val="24"/>
        </w:rPr>
        <w:t>?</w:t>
      </w:r>
    </w:p>
    <w:p w14:paraId="3BE31090" w14:textId="10FF4739" w:rsidR="00D03B0F" w:rsidRPr="00D03B0F" w:rsidRDefault="00D03B0F" w:rsidP="00D03B0F">
      <w:pPr>
        <w:pStyle w:val="ListParagraph"/>
        <w:spacing w:line="360" w:lineRule="auto"/>
        <w:ind w:left="425" w:right="531"/>
        <w:contextualSpacing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1F1F1F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CAB7977" w14:textId="71A0C2F4" w:rsidR="006802AA" w:rsidRDefault="006D29CE" w:rsidP="00D03B0F">
      <w:pPr>
        <w:pStyle w:val="ListParagraph"/>
        <w:numPr>
          <w:ilvl w:val="0"/>
          <w:numId w:val="3"/>
        </w:numPr>
        <w:spacing w:line="360" w:lineRule="auto"/>
        <w:ind w:left="425" w:hanging="426"/>
        <w:contextualSpacing w:val="0"/>
        <w:rPr>
          <w:rFonts w:ascii="Calibri" w:hAnsi="Calibri" w:cs="Calibri"/>
          <w:color w:val="1F1F1F"/>
          <w:w w:val="110"/>
          <w:sz w:val="24"/>
          <w:szCs w:val="24"/>
        </w:rPr>
      </w:pPr>
      <w:r w:rsidRPr="00D03B0F">
        <w:rPr>
          <w:rFonts w:ascii="Calibri" w:eastAsia="Arial" w:hAnsi="Calibri" w:cs="Calibri"/>
          <w:color w:val="1F1F1F"/>
          <w:sz w:val="24"/>
          <w:szCs w:val="24"/>
        </w:rPr>
        <w:t>If</w:t>
      </w:r>
      <w:r w:rsidRPr="00D03B0F">
        <w:rPr>
          <w:rFonts w:ascii="Calibri" w:eastAsia="Arial" w:hAnsi="Calibri" w:cs="Calibri"/>
          <w:color w:val="1F1F1F"/>
          <w:spacing w:val="33"/>
          <w:sz w:val="24"/>
          <w:szCs w:val="24"/>
        </w:rPr>
        <w:t xml:space="preserve"> </w:t>
      </w:r>
      <w:r w:rsidRPr="00D03B0F">
        <w:rPr>
          <w:rFonts w:ascii="Calibri" w:hAnsi="Calibri" w:cs="Calibri"/>
          <w:color w:val="1F1F1F"/>
          <w:sz w:val="24"/>
          <w:szCs w:val="24"/>
        </w:rPr>
        <w:t>you</w:t>
      </w:r>
      <w:r w:rsidRPr="00D03B0F">
        <w:rPr>
          <w:rFonts w:ascii="Calibri" w:hAnsi="Calibri" w:cs="Calibri"/>
          <w:color w:val="1F1F1F"/>
          <w:spacing w:val="55"/>
          <w:sz w:val="24"/>
          <w:szCs w:val="24"/>
        </w:rPr>
        <w:t xml:space="preserve"> </w:t>
      </w:r>
      <w:r w:rsidRPr="00D03B0F">
        <w:rPr>
          <w:rFonts w:ascii="Calibri" w:hAnsi="Calibri" w:cs="Calibri"/>
          <w:color w:val="1F1F1F"/>
          <w:sz w:val="24"/>
          <w:szCs w:val="24"/>
        </w:rPr>
        <w:t>found</w:t>
      </w:r>
      <w:r w:rsidR="00B83DC5" w:rsidRPr="00D03B0F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D03B0F">
        <w:rPr>
          <w:rFonts w:ascii="Calibri" w:hAnsi="Calibri" w:cs="Calibri"/>
          <w:color w:val="3B3B3B"/>
          <w:sz w:val="24"/>
          <w:szCs w:val="24"/>
        </w:rPr>
        <w:t>a</w:t>
      </w:r>
      <w:r w:rsidRPr="00D03B0F">
        <w:rPr>
          <w:rFonts w:ascii="Calibri" w:hAnsi="Calibri" w:cs="Calibri"/>
          <w:color w:val="3B3B3B"/>
          <w:spacing w:val="35"/>
          <w:sz w:val="24"/>
          <w:szCs w:val="24"/>
        </w:rPr>
        <w:t xml:space="preserve"> </w:t>
      </w:r>
      <w:r w:rsidRPr="00D03B0F">
        <w:rPr>
          <w:rFonts w:ascii="Calibri" w:hAnsi="Calibri" w:cs="Calibri"/>
          <w:color w:val="1F1F1F"/>
          <w:w w:val="107"/>
          <w:sz w:val="24"/>
          <w:szCs w:val="24"/>
        </w:rPr>
        <w:t>differ</w:t>
      </w:r>
      <w:r w:rsidRPr="00D03B0F">
        <w:rPr>
          <w:rFonts w:ascii="Calibri" w:hAnsi="Calibri" w:cs="Calibri"/>
          <w:color w:val="3B3B3B"/>
          <w:w w:val="107"/>
          <w:sz w:val="24"/>
          <w:szCs w:val="24"/>
        </w:rPr>
        <w:t>e</w:t>
      </w:r>
      <w:r w:rsidRPr="00D03B0F">
        <w:rPr>
          <w:rFonts w:ascii="Calibri" w:hAnsi="Calibri" w:cs="Calibri"/>
          <w:color w:val="1F1F1F"/>
          <w:w w:val="107"/>
          <w:sz w:val="24"/>
          <w:szCs w:val="24"/>
        </w:rPr>
        <w:t>n</w:t>
      </w:r>
      <w:r w:rsidRPr="00D03B0F">
        <w:rPr>
          <w:rFonts w:ascii="Calibri" w:hAnsi="Calibri" w:cs="Calibri"/>
          <w:color w:val="3B3B3B"/>
          <w:w w:val="107"/>
          <w:sz w:val="24"/>
          <w:szCs w:val="24"/>
        </w:rPr>
        <w:t>ce</w:t>
      </w:r>
      <w:r w:rsidR="00B83DC5" w:rsidRPr="00D03B0F">
        <w:rPr>
          <w:rFonts w:ascii="Calibri" w:hAnsi="Calibri" w:cs="Calibri"/>
          <w:color w:val="3B3B3B"/>
          <w:w w:val="107"/>
          <w:sz w:val="24"/>
          <w:szCs w:val="24"/>
        </w:rPr>
        <w:t xml:space="preserve"> </w:t>
      </w:r>
      <w:r w:rsidRPr="00D03B0F">
        <w:rPr>
          <w:rFonts w:ascii="Calibri" w:hAnsi="Calibri" w:cs="Calibri"/>
          <w:color w:val="1F1F1F"/>
          <w:sz w:val="24"/>
          <w:szCs w:val="24"/>
        </w:rPr>
        <w:t>in</w:t>
      </w:r>
      <w:r w:rsidRPr="00D03B0F">
        <w:rPr>
          <w:rFonts w:ascii="Calibri" w:hAnsi="Calibri" w:cs="Calibri"/>
          <w:color w:val="1F1F1F"/>
          <w:spacing w:val="49"/>
          <w:sz w:val="24"/>
          <w:szCs w:val="24"/>
        </w:rPr>
        <w:t xml:space="preserve"> </w:t>
      </w:r>
      <w:r w:rsidRPr="00D03B0F">
        <w:rPr>
          <w:rFonts w:ascii="Calibri" w:hAnsi="Calibri" w:cs="Calibri"/>
          <w:color w:val="1F1F1F"/>
          <w:sz w:val="24"/>
          <w:szCs w:val="24"/>
        </w:rPr>
        <w:t>the</w:t>
      </w:r>
      <w:r w:rsidR="00B83DC5" w:rsidRPr="00D03B0F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D03B0F">
        <w:rPr>
          <w:rFonts w:ascii="Calibri" w:hAnsi="Calibri" w:cs="Calibri"/>
          <w:color w:val="1F1F1F"/>
          <w:w w:val="110"/>
          <w:sz w:val="24"/>
          <w:szCs w:val="24"/>
        </w:rPr>
        <w:t>periods,</w:t>
      </w:r>
      <w:r w:rsidR="00B83DC5" w:rsidRPr="00D03B0F">
        <w:rPr>
          <w:rFonts w:ascii="Calibri" w:hAnsi="Calibri" w:cs="Calibri"/>
          <w:color w:val="1F1F1F"/>
          <w:w w:val="110"/>
          <w:sz w:val="24"/>
          <w:szCs w:val="24"/>
        </w:rPr>
        <w:t xml:space="preserve"> </w:t>
      </w:r>
      <w:r w:rsidRPr="00D03B0F">
        <w:rPr>
          <w:rFonts w:ascii="Calibri" w:hAnsi="Calibri" w:cs="Calibri"/>
          <w:color w:val="1F1F1F"/>
          <w:sz w:val="24"/>
          <w:szCs w:val="24"/>
        </w:rPr>
        <w:t>what</w:t>
      </w:r>
      <w:r w:rsidR="00B83DC5" w:rsidRPr="00D03B0F">
        <w:rPr>
          <w:rFonts w:ascii="Calibri" w:hAnsi="Calibri" w:cs="Calibri"/>
          <w:color w:val="1F1F1F"/>
          <w:sz w:val="24"/>
          <w:szCs w:val="24"/>
        </w:rPr>
        <w:t xml:space="preserve"> </w:t>
      </w:r>
      <w:r w:rsidRPr="00D03B0F">
        <w:rPr>
          <w:rFonts w:ascii="Calibri" w:hAnsi="Calibri" w:cs="Calibri"/>
          <w:color w:val="1F1F1F"/>
          <w:sz w:val="24"/>
          <w:szCs w:val="24"/>
        </w:rPr>
        <w:t>do</w:t>
      </w:r>
      <w:r w:rsidRPr="00D03B0F">
        <w:rPr>
          <w:rFonts w:ascii="Calibri" w:hAnsi="Calibri" w:cs="Calibri"/>
          <w:color w:val="1F1F1F"/>
          <w:spacing w:val="31"/>
          <w:sz w:val="24"/>
          <w:szCs w:val="24"/>
        </w:rPr>
        <w:t xml:space="preserve"> </w:t>
      </w:r>
      <w:r w:rsidRPr="00D03B0F">
        <w:rPr>
          <w:rFonts w:ascii="Calibri" w:hAnsi="Calibri" w:cs="Calibri"/>
          <w:color w:val="1F1F1F"/>
          <w:sz w:val="24"/>
          <w:szCs w:val="24"/>
        </w:rPr>
        <w:t>you</w:t>
      </w:r>
      <w:r w:rsidRPr="00D03B0F">
        <w:rPr>
          <w:rFonts w:ascii="Calibri" w:hAnsi="Calibri" w:cs="Calibri"/>
          <w:color w:val="1F1F1F"/>
          <w:spacing w:val="48"/>
          <w:sz w:val="24"/>
          <w:szCs w:val="24"/>
        </w:rPr>
        <w:t xml:space="preserve"> </w:t>
      </w:r>
      <w:r w:rsidR="00B83DC5" w:rsidRPr="00D03B0F">
        <w:rPr>
          <w:rFonts w:ascii="Calibri" w:hAnsi="Calibri" w:cs="Calibri"/>
          <w:color w:val="1F1F1F"/>
          <w:sz w:val="24"/>
          <w:szCs w:val="24"/>
        </w:rPr>
        <w:t xml:space="preserve">think </w:t>
      </w:r>
      <w:r w:rsidR="00B83DC5" w:rsidRPr="00D03B0F">
        <w:rPr>
          <w:rFonts w:ascii="Calibri" w:hAnsi="Calibri" w:cs="Calibri"/>
          <w:color w:val="1F1F1F"/>
          <w:spacing w:val="3"/>
          <w:sz w:val="24"/>
          <w:szCs w:val="24"/>
        </w:rPr>
        <w:t>caused</w:t>
      </w:r>
      <w:r w:rsidRPr="00D03B0F">
        <w:rPr>
          <w:rFonts w:ascii="Calibri" w:hAnsi="Calibri" w:cs="Calibri"/>
          <w:color w:val="1F1F1F"/>
          <w:spacing w:val="44"/>
          <w:w w:val="111"/>
          <w:sz w:val="24"/>
          <w:szCs w:val="24"/>
        </w:rPr>
        <w:t xml:space="preserve"> </w:t>
      </w:r>
      <w:r w:rsidRPr="00D03B0F">
        <w:rPr>
          <w:rFonts w:ascii="Calibri" w:hAnsi="Calibri" w:cs="Calibri"/>
          <w:color w:val="3B3B3B"/>
          <w:w w:val="95"/>
          <w:sz w:val="24"/>
          <w:szCs w:val="24"/>
        </w:rPr>
        <w:t>i</w:t>
      </w:r>
      <w:r w:rsidRPr="00D03B0F">
        <w:rPr>
          <w:rFonts w:ascii="Calibri" w:hAnsi="Calibri" w:cs="Calibri"/>
          <w:color w:val="1F1F1F"/>
          <w:w w:val="110"/>
          <w:sz w:val="24"/>
          <w:szCs w:val="24"/>
        </w:rPr>
        <w:t>t?</w:t>
      </w:r>
    </w:p>
    <w:p w14:paraId="5379607D" w14:textId="72777B3E" w:rsidR="00D03B0F" w:rsidRPr="00D03B0F" w:rsidRDefault="00D03B0F" w:rsidP="00D03B0F">
      <w:pPr>
        <w:pStyle w:val="ListParagraph"/>
        <w:spacing w:line="360" w:lineRule="auto"/>
        <w:ind w:left="502" w:right="531"/>
        <w:contextualSpacing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1F1F1F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63C2C60" w14:textId="1F971A08" w:rsidR="0086199B" w:rsidRDefault="0086199B" w:rsidP="001A633E">
      <w:pPr>
        <w:pStyle w:val="ListParagraph"/>
        <w:numPr>
          <w:ilvl w:val="0"/>
          <w:numId w:val="3"/>
        </w:numPr>
        <w:spacing w:line="360" w:lineRule="auto"/>
        <w:ind w:left="425" w:right="679" w:hanging="426"/>
        <w:contextualSpacing w:val="0"/>
        <w:rPr>
          <w:rFonts w:ascii="Calibri" w:hAnsi="Calibri" w:cs="Calibri"/>
          <w:sz w:val="24"/>
          <w:szCs w:val="24"/>
        </w:rPr>
      </w:pPr>
      <w:r w:rsidRPr="00D03B0F">
        <w:rPr>
          <w:rFonts w:ascii="Calibri" w:hAnsi="Calibri" w:cs="Calibri"/>
          <w:sz w:val="24"/>
          <w:szCs w:val="24"/>
        </w:rPr>
        <w:lastRenderedPageBreak/>
        <w:t>Can</w:t>
      </w:r>
      <w:r w:rsidR="00B83DC5" w:rsidRPr="00D03B0F">
        <w:rPr>
          <w:rFonts w:ascii="Calibri" w:hAnsi="Calibri" w:cs="Calibri"/>
          <w:sz w:val="24"/>
          <w:szCs w:val="24"/>
        </w:rPr>
        <w:t xml:space="preserve"> </w:t>
      </w:r>
      <w:r w:rsidR="001A633E" w:rsidRPr="00D03B0F">
        <w:rPr>
          <w:rFonts w:ascii="Calibri" w:hAnsi="Calibri" w:cs="Calibri"/>
          <w:sz w:val="24"/>
          <w:szCs w:val="24"/>
        </w:rPr>
        <w:t>you be</w:t>
      </w:r>
      <w:r w:rsidR="00B83DC5" w:rsidRPr="00D03B0F">
        <w:rPr>
          <w:rFonts w:ascii="Calibri" w:hAnsi="Calibri" w:cs="Calibri"/>
          <w:sz w:val="24"/>
          <w:szCs w:val="24"/>
        </w:rPr>
        <w:t xml:space="preserve"> </w:t>
      </w:r>
      <w:r w:rsidR="001A633E" w:rsidRPr="00D03B0F">
        <w:rPr>
          <w:rFonts w:ascii="Calibri" w:hAnsi="Calibri" w:cs="Calibri"/>
          <w:sz w:val="24"/>
          <w:szCs w:val="24"/>
        </w:rPr>
        <w:t>certain that what you</w:t>
      </w:r>
      <w:r w:rsidR="00B83DC5" w:rsidRPr="00D03B0F">
        <w:rPr>
          <w:rFonts w:ascii="Calibri" w:hAnsi="Calibri" w:cs="Calibri"/>
          <w:sz w:val="24"/>
          <w:szCs w:val="24"/>
        </w:rPr>
        <w:t xml:space="preserve"> </w:t>
      </w:r>
      <w:r w:rsidRPr="00D03B0F">
        <w:rPr>
          <w:rFonts w:ascii="Calibri" w:hAnsi="Calibri" w:cs="Calibri"/>
          <w:sz w:val="24"/>
          <w:szCs w:val="24"/>
        </w:rPr>
        <w:t>have said</w:t>
      </w:r>
      <w:r w:rsidR="00B83DC5" w:rsidRPr="00D03B0F">
        <w:rPr>
          <w:rFonts w:ascii="Calibri" w:hAnsi="Calibri" w:cs="Calibri"/>
          <w:sz w:val="24"/>
          <w:szCs w:val="24"/>
        </w:rPr>
        <w:t xml:space="preserve"> </w:t>
      </w:r>
      <w:r w:rsidR="001A633E">
        <w:rPr>
          <w:rFonts w:ascii="Calibri" w:hAnsi="Calibri" w:cs="Calibri"/>
          <w:sz w:val="24"/>
          <w:szCs w:val="24"/>
        </w:rPr>
        <w:t xml:space="preserve">caused </w:t>
      </w:r>
      <w:r w:rsidRPr="00D03B0F">
        <w:rPr>
          <w:rFonts w:ascii="Calibri" w:hAnsi="Calibri" w:cs="Calibri"/>
          <w:sz w:val="24"/>
          <w:szCs w:val="24"/>
        </w:rPr>
        <w:t>the</w:t>
      </w:r>
      <w:r w:rsidR="00B83DC5" w:rsidRPr="00D03B0F">
        <w:rPr>
          <w:rFonts w:ascii="Calibri" w:hAnsi="Calibri" w:cs="Calibri"/>
          <w:sz w:val="24"/>
          <w:szCs w:val="24"/>
        </w:rPr>
        <w:t xml:space="preserve"> </w:t>
      </w:r>
      <w:r w:rsidRPr="00D03B0F">
        <w:rPr>
          <w:rFonts w:ascii="Calibri" w:hAnsi="Calibri" w:cs="Calibri"/>
          <w:sz w:val="24"/>
          <w:szCs w:val="24"/>
        </w:rPr>
        <w:t>difference actually caused</w:t>
      </w:r>
      <w:r w:rsidR="001A633E">
        <w:rPr>
          <w:rFonts w:ascii="Calibri" w:hAnsi="Calibri" w:cs="Calibri"/>
          <w:sz w:val="24"/>
          <w:szCs w:val="24"/>
        </w:rPr>
        <w:t xml:space="preserve"> </w:t>
      </w:r>
      <w:r w:rsidRPr="00D03B0F">
        <w:rPr>
          <w:rFonts w:ascii="Calibri" w:hAnsi="Calibri" w:cs="Calibri"/>
          <w:sz w:val="24"/>
          <w:szCs w:val="24"/>
        </w:rPr>
        <w:t xml:space="preserve">the </w:t>
      </w:r>
      <w:r w:rsidR="00065806">
        <w:rPr>
          <w:rFonts w:ascii="Calibri" w:hAnsi="Calibri" w:cs="Calibri"/>
          <w:sz w:val="24"/>
          <w:szCs w:val="24"/>
        </w:rPr>
        <w:t>d</w:t>
      </w:r>
      <w:r w:rsidRPr="00D03B0F">
        <w:rPr>
          <w:rFonts w:ascii="Calibri" w:hAnsi="Calibri" w:cs="Calibri"/>
          <w:sz w:val="24"/>
          <w:szCs w:val="24"/>
        </w:rPr>
        <w:t>ifference. If not,</w:t>
      </w:r>
      <w:r w:rsidR="00B83DC5" w:rsidRPr="00D03B0F">
        <w:rPr>
          <w:rFonts w:ascii="Calibri" w:hAnsi="Calibri" w:cs="Calibri"/>
          <w:sz w:val="24"/>
          <w:szCs w:val="24"/>
        </w:rPr>
        <w:t xml:space="preserve"> </w:t>
      </w:r>
      <w:r w:rsidRPr="00D03B0F">
        <w:rPr>
          <w:rFonts w:ascii="Calibri" w:hAnsi="Calibri" w:cs="Calibri"/>
          <w:sz w:val="24"/>
          <w:szCs w:val="24"/>
        </w:rPr>
        <w:t>why not?</w:t>
      </w:r>
    </w:p>
    <w:p w14:paraId="683DE36E" w14:textId="5AA790AE" w:rsidR="0086199B" w:rsidRPr="0086199B" w:rsidRDefault="00D03B0F" w:rsidP="00D03B0F">
      <w:pPr>
        <w:pStyle w:val="ListParagraph"/>
        <w:spacing w:line="360" w:lineRule="auto"/>
        <w:ind w:left="502" w:right="531"/>
        <w:contextualSpacing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1F1F1F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94AD02C" w14:textId="1385BEC9" w:rsidR="0086199B" w:rsidRDefault="0086199B" w:rsidP="001A633E">
      <w:pPr>
        <w:pStyle w:val="ListParagraph"/>
        <w:numPr>
          <w:ilvl w:val="0"/>
          <w:numId w:val="3"/>
        </w:numPr>
        <w:spacing w:line="360" w:lineRule="auto"/>
        <w:ind w:left="425" w:right="679" w:hanging="426"/>
        <w:contextualSpacing w:val="0"/>
        <w:rPr>
          <w:rFonts w:ascii="Calibri" w:hAnsi="Calibri" w:cs="Calibri"/>
          <w:sz w:val="24"/>
          <w:szCs w:val="24"/>
        </w:rPr>
      </w:pPr>
      <w:r w:rsidRPr="00D03B0F">
        <w:rPr>
          <w:rFonts w:ascii="Calibri" w:hAnsi="Calibri" w:cs="Calibri"/>
          <w:sz w:val="24"/>
          <w:szCs w:val="24"/>
        </w:rPr>
        <w:t>Check</w:t>
      </w:r>
      <w:r w:rsidR="00B83DC5" w:rsidRPr="00D03B0F">
        <w:rPr>
          <w:rFonts w:ascii="Calibri" w:hAnsi="Calibri" w:cs="Calibri"/>
          <w:sz w:val="24"/>
          <w:szCs w:val="24"/>
        </w:rPr>
        <w:t xml:space="preserve"> </w:t>
      </w:r>
      <w:r w:rsidRPr="00D03B0F">
        <w:rPr>
          <w:rFonts w:ascii="Calibri" w:hAnsi="Calibri" w:cs="Calibri"/>
          <w:sz w:val="24"/>
          <w:szCs w:val="24"/>
        </w:rPr>
        <w:t>with</w:t>
      </w:r>
      <w:r w:rsidR="00B83DC5" w:rsidRPr="00D03B0F">
        <w:rPr>
          <w:rFonts w:ascii="Calibri" w:hAnsi="Calibri" w:cs="Calibri"/>
          <w:sz w:val="24"/>
          <w:szCs w:val="24"/>
        </w:rPr>
        <w:t xml:space="preserve"> </w:t>
      </w:r>
      <w:r w:rsidRPr="00D03B0F">
        <w:rPr>
          <w:rFonts w:ascii="Calibri" w:hAnsi="Calibri" w:cs="Calibri"/>
          <w:sz w:val="24"/>
          <w:szCs w:val="24"/>
        </w:rPr>
        <w:t>the</w:t>
      </w:r>
      <w:r w:rsidR="00B83DC5" w:rsidRPr="00D03B0F">
        <w:rPr>
          <w:rFonts w:ascii="Calibri" w:hAnsi="Calibri" w:cs="Calibri"/>
          <w:sz w:val="24"/>
          <w:szCs w:val="24"/>
        </w:rPr>
        <w:t xml:space="preserve"> </w:t>
      </w:r>
      <w:r w:rsidRPr="00D03B0F">
        <w:rPr>
          <w:rFonts w:ascii="Calibri" w:hAnsi="Calibri" w:cs="Calibri"/>
          <w:sz w:val="24"/>
          <w:szCs w:val="24"/>
        </w:rPr>
        <w:t>other</w:t>
      </w:r>
      <w:r w:rsidR="00B83DC5" w:rsidRPr="00D03B0F">
        <w:rPr>
          <w:rFonts w:ascii="Calibri" w:hAnsi="Calibri" w:cs="Calibri"/>
          <w:sz w:val="24"/>
          <w:szCs w:val="24"/>
        </w:rPr>
        <w:t xml:space="preserve"> </w:t>
      </w:r>
      <w:r w:rsidRPr="00D03B0F">
        <w:rPr>
          <w:rFonts w:ascii="Calibri" w:hAnsi="Calibri" w:cs="Calibri"/>
          <w:sz w:val="24"/>
          <w:szCs w:val="24"/>
        </w:rPr>
        <w:t>groups</w:t>
      </w:r>
      <w:r w:rsidR="00B83DC5" w:rsidRPr="00D03B0F">
        <w:rPr>
          <w:rFonts w:ascii="Calibri" w:hAnsi="Calibri" w:cs="Calibri"/>
          <w:sz w:val="24"/>
          <w:szCs w:val="24"/>
        </w:rPr>
        <w:t xml:space="preserve"> </w:t>
      </w:r>
      <w:r w:rsidRPr="00D03B0F">
        <w:rPr>
          <w:rFonts w:ascii="Calibri" w:hAnsi="Calibri" w:cs="Calibri"/>
          <w:sz w:val="24"/>
          <w:szCs w:val="24"/>
        </w:rPr>
        <w:t>what</w:t>
      </w:r>
      <w:r w:rsidR="00B83DC5" w:rsidRPr="00D03B0F">
        <w:rPr>
          <w:rFonts w:ascii="Calibri" w:hAnsi="Calibri" w:cs="Calibri"/>
          <w:sz w:val="24"/>
          <w:szCs w:val="24"/>
        </w:rPr>
        <w:t xml:space="preserve"> </w:t>
      </w:r>
      <w:r w:rsidRPr="00D03B0F">
        <w:rPr>
          <w:rFonts w:ascii="Calibri" w:hAnsi="Calibri" w:cs="Calibri"/>
          <w:sz w:val="24"/>
          <w:szCs w:val="24"/>
        </w:rPr>
        <w:t>their</w:t>
      </w:r>
      <w:r w:rsidR="00B83DC5" w:rsidRPr="00D03B0F">
        <w:rPr>
          <w:rFonts w:ascii="Calibri" w:hAnsi="Calibri" w:cs="Calibri"/>
          <w:sz w:val="24"/>
          <w:szCs w:val="24"/>
        </w:rPr>
        <w:t xml:space="preserve"> </w:t>
      </w:r>
      <w:r w:rsidRPr="00D03B0F">
        <w:rPr>
          <w:rFonts w:ascii="Calibri" w:hAnsi="Calibri" w:cs="Calibri"/>
          <w:sz w:val="24"/>
          <w:szCs w:val="24"/>
        </w:rPr>
        <w:t>periods</w:t>
      </w:r>
      <w:r w:rsidR="00B83DC5" w:rsidRPr="00D03B0F">
        <w:rPr>
          <w:rFonts w:ascii="Calibri" w:hAnsi="Calibri" w:cs="Calibri"/>
          <w:sz w:val="24"/>
          <w:szCs w:val="24"/>
        </w:rPr>
        <w:t xml:space="preserve"> </w:t>
      </w:r>
      <w:r w:rsidRPr="00D03B0F">
        <w:rPr>
          <w:rFonts w:ascii="Calibri" w:hAnsi="Calibri" w:cs="Calibri"/>
          <w:sz w:val="24"/>
          <w:szCs w:val="24"/>
        </w:rPr>
        <w:t>were.</w:t>
      </w:r>
      <w:r w:rsidR="00B83DC5" w:rsidRPr="00D03B0F">
        <w:rPr>
          <w:rFonts w:ascii="Calibri" w:hAnsi="Calibri" w:cs="Calibri"/>
          <w:sz w:val="24"/>
          <w:szCs w:val="24"/>
        </w:rPr>
        <w:t xml:space="preserve"> </w:t>
      </w:r>
      <w:r w:rsidRPr="00D03B0F">
        <w:rPr>
          <w:rFonts w:ascii="Calibri" w:hAnsi="Calibri" w:cs="Calibri"/>
          <w:sz w:val="24"/>
          <w:szCs w:val="24"/>
        </w:rPr>
        <w:t>Are they</w:t>
      </w:r>
      <w:r w:rsidR="00B83DC5" w:rsidRPr="00D03B0F">
        <w:rPr>
          <w:rFonts w:ascii="Calibri" w:hAnsi="Calibri" w:cs="Calibri"/>
          <w:sz w:val="24"/>
          <w:szCs w:val="24"/>
        </w:rPr>
        <w:t xml:space="preserve"> </w:t>
      </w:r>
      <w:r w:rsidRPr="00D03B0F">
        <w:rPr>
          <w:rFonts w:ascii="Calibri" w:hAnsi="Calibri" w:cs="Calibri"/>
          <w:sz w:val="24"/>
          <w:szCs w:val="24"/>
        </w:rPr>
        <w:t>all the</w:t>
      </w:r>
      <w:r w:rsidR="00B83DC5" w:rsidRPr="00D03B0F">
        <w:rPr>
          <w:rFonts w:ascii="Calibri" w:hAnsi="Calibri" w:cs="Calibri"/>
          <w:sz w:val="24"/>
          <w:szCs w:val="24"/>
        </w:rPr>
        <w:t xml:space="preserve"> </w:t>
      </w:r>
      <w:r w:rsidRPr="00D03B0F">
        <w:rPr>
          <w:rFonts w:ascii="Calibri" w:hAnsi="Calibri" w:cs="Calibri"/>
          <w:sz w:val="24"/>
          <w:szCs w:val="24"/>
        </w:rPr>
        <w:t>same? Why do you</w:t>
      </w:r>
      <w:r w:rsidR="00B83DC5" w:rsidRPr="00D03B0F">
        <w:rPr>
          <w:rFonts w:ascii="Calibri" w:hAnsi="Calibri" w:cs="Calibri"/>
          <w:sz w:val="24"/>
          <w:szCs w:val="24"/>
        </w:rPr>
        <w:t xml:space="preserve"> </w:t>
      </w:r>
      <w:r w:rsidRPr="00D03B0F">
        <w:rPr>
          <w:rFonts w:ascii="Calibri" w:hAnsi="Calibri" w:cs="Calibri"/>
          <w:sz w:val="24"/>
          <w:szCs w:val="24"/>
        </w:rPr>
        <w:t>think</w:t>
      </w:r>
      <w:r w:rsidR="00B83DC5" w:rsidRPr="00D03B0F">
        <w:rPr>
          <w:rFonts w:ascii="Calibri" w:hAnsi="Calibri" w:cs="Calibri"/>
          <w:sz w:val="24"/>
          <w:szCs w:val="24"/>
        </w:rPr>
        <w:t xml:space="preserve"> </w:t>
      </w:r>
      <w:r w:rsidRPr="00D03B0F">
        <w:rPr>
          <w:rFonts w:ascii="Calibri" w:hAnsi="Calibri" w:cs="Calibri"/>
          <w:sz w:val="24"/>
          <w:szCs w:val="24"/>
        </w:rPr>
        <w:t>this</w:t>
      </w:r>
      <w:r w:rsidR="00B83DC5" w:rsidRPr="00D03B0F">
        <w:rPr>
          <w:rFonts w:ascii="Calibri" w:hAnsi="Calibri" w:cs="Calibri"/>
          <w:sz w:val="24"/>
          <w:szCs w:val="24"/>
        </w:rPr>
        <w:t xml:space="preserve"> </w:t>
      </w:r>
      <w:r w:rsidRPr="00D03B0F">
        <w:rPr>
          <w:rFonts w:ascii="Calibri" w:hAnsi="Calibri" w:cs="Calibri"/>
          <w:sz w:val="24"/>
          <w:szCs w:val="24"/>
        </w:rPr>
        <w:t>is so?</w:t>
      </w:r>
    </w:p>
    <w:p w14:paraId="1C97E557" w14:textId="2E99B686" w:rsidR="0086199B" w:rsidRPr="0086199B" w:rsidRDefault="00D03B0F" w:rsidP="00D03B0F">
      <w:pPr>
        <w:pStyle w:val="ListParagraph"/>
        <w:spacing w:line="360" w:lineRule="auto"/>
        <w:ind w:left="502" w:right="531"/>
        <w:contextualSpacing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1F1F1F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A45F235" w14:textId="15BC4783" w:rsidR="0086199B" w:rsidRDefault="0086199B" w:rsidP="001A633E">
      <w:pPr>
        <w:pStyle w:val="ListParagraph"/>
        <w:numPr>
          <w:ilvl w:val="0"/>
          <w:numId w:val="3"/>
        </w:numPr>
        <w:spacing w:line="360" w:lineRule="auto"/>
        <w:ind w:left="425" w:right="679" w:hanging="426"/>
        <w:contextualSpacing w:val="0"/>
        <w:rPr>
          <w:rFonts w:ascii="Calibri" w:hAnsi="Calibri" w:cs="Calibri"/>
          <w:sz w:val="24"/>
          <w:szCs w:val="24"/>
        </w:rPr>
      </w:pPr>
      <w:r w:rsidRPr="00D03B0F">
        <w:rPr>
          <w:rFonts w:ascii="Calibri" w:hAnsi="Calibri" w:cs="Calibri"/>
          <w:sz w:val="24"/>
          <w:szCs w:val="24"/>
        </w:rPr>
        <w:t>What are the</w:t>
      </w:r>
      <w:r w:rsidR="00B83DC5" w:rsidRPr="00D03B0F">
        <w:rPr>
          <w:rFonts w:ascii="Calibri" w:hAnsi="Calibri" w:cs="Calibri"/>
          <w:sz w:val="24"/>
          <w:szCs w:val="24"/>
        </w:rPr>
        <w:t xml:space="preserve"> </w:t>
      </w:r>
      <w:r w:rsidRPr="00D03B0F">
        <w:rPr>
          <w:rFonts w:ascii="Calibri" w:hAnsi="Calibri" w:cs="Calibri"/>
          <w:sz w:val="24"/>
          <w:szCs w:val="24"/>
        </w:rPr>
        <w:t>features (variables) of the</w:t>
      </w:r>
      <w:r w:rsidR="00B83DC5" w:rsidRPr="00D03B0F">
        <w:rPr>
          <w:rFonts w:ascii="Calibri" w:hAnsi="Calibri" w:cs="Calibri"/>
          <w:sz w:val="24"/>
          <w:szCs w:val="24"/>
        </w:rPr>
        <w:t xml:space="preserve"> </w:t>
      </w:r>
      <w:r w:rsidRPr="00D03B0F">
        <w:rPr>
          <w:rFonts w:ascii="Calibri" w:hAnsi="Calibri" w:cs="Calibri"/>
          <w:sz w:val="24"/>
          <w:szCs w:val="24"/>
        </w:rPr>
        <w:t>pendulum that</w:t>
      </w:r>
      <w:r w:rsidR="00B83DC5" w:rsidRPr="00D03B0F">
        <w:rPr>
          <w:rFonts w:ascii="Calibri" w:hAnsi="Calibri" w:cs="Calibri"/>
          <w:sz w:val="24"/>
          <w:szCs w:val="24"/>
        </w:rPr>
        <w:t xml:space="preserve"> </w:t>
      </w:r>
      <w:r w:rsidRPr="00D03B0F">
        <w:rPr>
          <w:rFonts w:ascii="Calibri" w:hAnsi="Calibri" w:cs="Calibri"/>
          <w:sz w:val="24"/>
          <w:szCs w:val="24"/>
        </w:rPr>
        <w:t>you</w:t>
      </w:r>
      <w:r w:rsidR="00B83DC5" w:rsidRPr="00D03B0F">
        <w:rPr>
          <w:rFonts w:ascii="Calibri" w:hAnsi="Calibri" w:cs="Calibri"/>
          <w:sz w:val="24"/>
          <w:szCs w:val="24"/>
        </w:rPr>
        <w:t xml:space="preserve"> </w:t>
      </w:r>
      <w:r w:rsidRPr="00D03B0F">
        <w:rPr>
          <w:rFonts w:ascii="Calibri" w:hAnsi="Calibri" w:cs="Calibri"/>
          <w:sz w:val="24"/>
          <w:szCs w:val="24"/>
        </w:rPr>
        <w:t>could</w:t>
      </w:r>
      <w:r w:rsidR="00B83DC5" w:rsidRPr="00D03B0F">
        <w:rPr>
          <w:rFonts w:ascii="Calibri" w:hAnsi="Calibri" w:cs="Calibri"/>
          <w:sz w:val="24"/>
          <w:szCs w:val="24"/>
        </w:rPr>
        <w:t xml:space="preserve"> </w:t>
      </w:r>
      <w:r w:rsidRPr="00D03B0F">
        <w:rPr>
          <w:rFonts w:ascii="Calibri" w:hAnsi="Calibri" w:cs="Calibri"/>
          <w:sz w:val="24"/>
          <w:szCs w:val="24"/>
        </w:rPr>
        <w:t>make</w:t>
      </w:r>
      <w:r w:rsidR="00B83DC5" w:rsidRPr="00D03B0F">
        <w:rPr>
          <w:rFonts w:ascii="Calibri" w:hAnsi="Calibri" w:cs="Calibri"/>
          <w:sz w:val="24"/>
          <w:szCs w:val="24"/>
        </w:rPr>
        <w:t xml:space="preserve"> </w:t>
      </w:r>
      <w:r w:rsidRPr="00D03B0F">
        <w:rPr>
          <w:rFonts w:ascii="Calibri" w:hAnsi="Calibri" w:cs="Calibri"/>
          <w:sz w:val="24"/>
          <w:szCs w:val="24"/>
        </w:rPr>
        <w:t>changes to,</w:t>
      </w:r>
      <w:r w:rsidR="00B83DC5" w:rsidRPr="00D03B0F">
        <w:rPr>
          <w:rFonts w:ascii="Calibri" w:hAnsi="Calibri" w:cs="Calibri"/>
          <w:sz w:val="24"/>
          <w:szCs w:val="24"/>
        </w:rPr>
        <w:t xml:space="preserve"> </w:t>
      </w:r>
      <w:r w:rsidRPr="00D03B0F">
        <w:rPr>
          <w:rFonts w:ascii="Calibri" w:hAnsi="Calibri" w:cs="Calibri"/>
          <w:sz w:val="24"/>
          <w:szCs w:val="24"/>
        </w:rPr>
        <w:t>to see if they</w:t>
      </w:r>
      <w:r w:rsidR="00B83DC5" w:rsidRPr="00D03B0F">
        <w:rPr>
          <w:rFonts w:ascii="Calibri" w:hAnsi="Calibri" w:cs="Calibri"/>
          <w:sz w:val="24"/>
          <w:szCs w:val="24"/>
        </w:rPr>
        <w:t xml:space="preserve"> </w:t>
      </w:r>
      <w:r w:rsidRPr="00D03B0F">
        <w:rPr>
          <w:rFonts w:ascii="Calibri" w:hAnsi="Calibri" w:cs="Calibri"/>
          <w:sz w:val="24"/>
          <w:szCs w:val="24"/>
        </w:rPr>
        <w:t>have</w:t>
      </w:r>
      <w:r w:rsidR="00B83DC5" w:rsidRPr="00D03B0F">
        <w:rPr>
          <w:rFonts w:ascii="Calibri" w:hAnsi="Calibri" w:cs="Calibri"/>
          <w:sz w:val="24"/>
          <w:szCs w:val="24"/>
        </w:rPr>
        <w:t xml:space="preserve"> </w:t>
      </w:r>
      <w:r w:rsidRPr="00D03B0F">
        <w:rPr>
          <w:rFonts w:ascii="Calibri" w:hAnsi="Calibri" w:cs="Calibri"/>
          <w:sz w:val="24"/>
          <w:szCs w:val="24"/>
        </w:rPr>
        <w:t>an</w:t>
      </w:r>
      <w:r w:rsidR="00B83DC5" w:rsidRPr="00D03B0F">
        <w:rPr>
          <w:rFonts w:ascii="Calibri" w:hAnsi="Calibri" w:cs="Calibri"/>
          <w:sz w:val="24"/>
          <w:szCs w:val="24"/>
        </w:rPr>
        <w:t xml:space="preserve"> </w:t>
      </w:r>
      <w:r w:rsidRPr="00D03B0F">
        <w:rPr>
          <w:rFonts w:ascii="Calibri" w:hAnsi="Calibri" w:cs="Calibri"/>
          <w:sz w:val="24"/>
          <w:szCs w:val="24"/>
        </w:rPr>
        <w:t>effect on the</w:t>
      </w:r>
      <w:r w:rsidR="00B83DC5" w:rsidRPr="00D03B0F">
        <w:rPr>
          <w:rFonts w:ascii="Calibri" w:hAnsi="Calibri" w:cs="Calibri"/>
          <w:sz w:val="24"/>
          <w:szCs w:val="24"/>
        </w:rPr>
        <w:t xml:space="preserve"> </w:t>
      </w:r>
      <w:r w:rsidRPr="00D03B0F">
        <w:rPr>
          <w:rFonts w:ascii="Calibri" w:hAnsi="Calibri" w:cs="Calibri"/>
          <w:sz w:val="24"/>
          <w:szCs w:val="24"/>
        </w:rPr>
        <w:t>period?</w:t>
      </w:r>
    </w:p>
    <w:p w14:paraId="4E0356E6" w14:textId="6A70E637" w:rsidR="0086199B" w:rsidRPr="0086199B" w:rsidRDefault="00D03B0F" w:rsidP="00D03B0F">
      <w:pPr>
        <w:pStyle w:val="ListParagraph"/>
        <w:spacing w:line="360" w:lineRule="auto"/>
        <w:ind w:left="502" w:right="531"/>
        <w:contextualSpacing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1F1F1F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1299682" w14:textId="59590042" w:rsidR="0086199B" w:rsidRDefault="0086199B" w:rsidP="001A633E">
      <w:pPr>
        <w:pStyle w:val="ListParagraph"/>
        <w:numPr>
          <w:ilvl w:val="0"/>
          <w:numId w:val="3"/>
        </w:numPr>
        <w:spacing w:line="360" w:lineRule="auto"/>
        <w:ind w:left="425" w:right="679" w:hanging="426"/>
        <w:contextualSpacing w:val="0"/>
        <w:rPr>
          <w:rFonts w:ascii="Calibri" w:hAnsi="Calibri" w:cs="Calibri"/>
          <w:sz w:val="24"/>
          <w:szCs w:val="24"/>
        </w:rPr>
      </w:pPr>
      <w:r w:rsidRPr="00D03B0F">
        <w:rPr>
          <w:rFonts w:ascii="Calibri" w:hAnsi="Calibri" w:cs="Calibri"/>
          <w:sz w:val="24"/>
          <w:szCs w:val="24"/>
        </w:rPr>
        <w:t>Can</w:t>
      </w:r>
      <w:r w:rsidR="00B83DC5" w:rsidRPr="00D03B0F">
        <w:rPr>
          <w:rFonts w:ascii="Calibri" w:hAnsi="Calibri" w:cs="Calibri"/>
          <w:sz w:val="24"/>
          <w:szCs w:val="24"/>
        </w:rPr>
        <w:t xml:space="preserve"> </w:t>
      </w:r>
      <w:r w:rsidRPr="00D03B0F">
        <w:rPr>
          <w:rFonts w:ascii="Calibri" w:hAnsi="Calibri" w:cs="Calibri"/>
          <w:sz w:val="24"/>
          <w:szCs w:val="24"/>
        </w:rPr>
        <w:t>you</w:t>
      </w:r>
      <w:r w:rsidR="00B83DC5" w:rsidRPr="00D03B0F">
        <w:rPr>
          <w:rFonts w:ascii="Calibri" w:hAnsi="Calibri" w:cs="Calibri"/>
          <w:sz w:val="24"/>
          <w:szCs w:val="24"/>
        </w:rPr>
        <w:t xml:space="preserve"> </w:t>
      </w:r>
      <w:r w:rsidRPr="00D03B0F">
        <w:rPr>
          <w:rFonts w:ascii="Calibri" w:hAnsi="Calibri" w:cs="Calibri"/>
          <w:sz w:val="24"/>
          <w:szCs w:val="24"/>
        </w:rPr>
        <w:t>describe what</w:t>
      </w:r>
      <w:r w:rsidR="00B83DC5" w:rsidRPr="00D03B0F">
        <w:rPr>
          <w:rFonts w:ascii="Calibri" w:hAnsi="Calibri" w:cs="Calibri"/>
          <w:sz w:val="24"/>
          <w:szCs w:val="24"/>
        </w:rPr>
        <w:t xml:space="preserve"> </w:t>
      </w:r>
      <w:r w:rsidRPr="00D03B0F">
        <w:rPr>
          <w:rFonts w:ascii="Calibri" w:hAnsi="Calibri" w:cs="Calibri"/>
          <w:sz w:val="24"/>
          <w:szCs w:val="24"/>
        </w:rPr>
        <w:t>you</w:t>
      </w:r>
      <w:r w:rsidR="00B83DC5" w:rsidRPr="00D03B0F">
        <w:rPr>
          <w:rFonts w:ascii="Calibri" w:hAnsi="Calibri" w:cs="Calibri"/>
          <w:sz w:val="24"/>
          <w:szCs w:val="24"/>
        </w:rPr>
        <w:t xml:space="preserve"> </w:t>
      </w:r>
      <w:r w:rsidRPr="00D03B0F">
        <w:rPr>
          <w:rFonts w:ascii="Calibri" w:hAnsi="Calibri" w:cs="Calibri"/>
          <w:sz w:val="24"/>
          <w:szCs w:val="24"/>
        </w:rPr>
        <w:t>would</w:t>
      </w:r>
      <w:r w:rsidR="00B83DC5" w:rsidRPr="00D03B0F">
        <w:rPr>
          <w:rFonts w:ascii="Calibri" w:hAnsi="Calibri" w:cs="Calibri"/>
          <w:sz w:val="24"/>
          <w:szCs w:val="24"/>
        </w:rPr>
        <w:t xml:space="preserve"> </w:t>
      </w:r>
      <w:r w:rsidRPr="00D03B0F">
        <w:rPr>
          <w:rFonts w:ascii="Calibri" w:hAnsi="Calibri" w:cs="Calibri"/>
          <w:sz w:val="24"/>
          <w:szCs w:val="24"/>
        </w:rPr>
        <w:t>need</w:t>
      </w:r>
      <w:r w:rsidR="00B83DC5" w:rsidRPr="00D03B0F">
        <w:rPr>
          <w:rFonts w:ascii="Calibri" w:hAnsi="Calibri" w:cs="Calibri"/>
          <w:sz w:val="24"/>
          <w:szCs w:val="24"/>
        </w:rPr>
        <w:t xml:space="preserve"> </w:t>
      </w:r>
      <w:r w:rsidRPr="00D03B0F">
        <w:rPr>
          <w:rFonts w:ascii="Calibri" w:hAnsi="Calibri" w:cs="Calibri"/>
          <w:sz w:val="24"/>
          <w:szCs w:val="24"/>
        </w:rPr>
        <w:t>to do to investigate what</w:t>
      </w:r>
      <w:r w:rsidR="00B83DC5" w:rsidRPr="00D03B0F">
        <w:rPr>
          <w:rFonts w:ascii="Calibri" w:hAnsi="Calibri" w:cs="Calibri"/>
          <w:sz w:val="24"/>
          <w:szCs w:val="24"/>
        </w:rPr>
        <w:t xml:space="preserve"> </w:t>
      </w:r>
      <w:r w:rsidRPr="00D03B0F">
        <w:rPr>
          <w:rFonts w:ascii="Calibri" w:hAnsi="Calibri" w:cs="Calibri"/>
          <w:sz w:val="24"/>
          <w:szCs w:val="24"/>
        </w:rPr>
        <w:t>caused the</w:t>
      </w:r>
      <w:r w:rsidR="00B83DC5" w:rsidRPr="00D03B0F">
        <w:rPr>
          <w:rFonts w:ascii="Calibri" w:hAnsi="Calibri" w:cs="Calibri"/>
          <w:sz w:val="24"/>
          <w:szCs w:val="24"/>
        </w:rPr>
        <w:t xml:space="preserve"> </w:t>
      </w:r>
      <w:r w:rsidRPr="00D03B0F">
        <w:rPr>
          <w:rFonts w:ascii="Calibri" w:hAnsi="Calibri" w:cs="Calibri"/>
          <w:sz w:val="24"/>
          <w:szCs w:val="24"/>
        </w:rPr>
        <w:t>change in the</w:t>
      </w:r>
      <w:r w:rsidR="00B83DC5" w:rsidRPr="00D03B0F">
        <w:rPr>
          <w:rFonts w:ascii="Calibri" w:hAnsi="Calibri" w:cs="Calibri"/>
          <w:sz w:val="24"/>
          <w:szCs w:val="24"/>
        </w:rPr>
        <w:t xml:space="preserve"> </w:t>
      </w:r>
      <w:r w:rsidRPr="00D03B0F">
        <w:rPr>
          <w:rFonts w:ascii="Calibri" w:hAnsi="Calibri" w:cs="Calibri"/>
          <w:sz w:val="24"/>
          <w:szCs w:val="24"/>
        </w:rPr>
        <w:t>period</w:t>
      </w:r>
      <w:r w:rsidR="00B83DC5" w:rsidRPr="00D03B0F">
        <w:rPr>
          <w:rFonts w:ascii="Calibri" w:hAnsi="Calibri" w:cs="Calibri"/>
          <w:sz w:val="24"/>
          <w:szCs w:val="24"/>
        </w:rPr>
        <w:t xml:space="preserve"> </w:t>
      </w:r>
      <w:r w:rsidRPr="00D03B0F">
        <w:rPr>
          <w:rFonts w:ascii="Calibri" w:hAnsi="Calibri" w:cs="Calibri"/>
          <w:sz w:val="24"/>
          <w:szCs w:val="24"/>
        </w:rPr>
        <w:t>of your</w:t>
      </w:r>
      <w:r w:rsidR="00B83DC5" w:rsidRPr="00D03B0F">
        <w:rPr>
          <w:rFonts w:ascii="Calibri" w:hAnsi="Calibri" w:cs="Calibri"/>
          <w:sz w:val="24"/>
          <w:szCs w:val="24"/>
        </w:rPr>
        <w:t xml:space="preserve"> </w:t>
      </w:r>
      <w:r w:rsidRPr="00D03B0F">
        <w:rPr>
          <w:rFonts w:ascii="Calibri" w:hAnsi="Calibri" w:cs="Calibri"/>
          <w:sz w:val="24"/>
          <w:szCs w:val="24"/>
        </w:rPr>
        <w:t>pendulum?</w:t>
      </w:r>
      <w:r w:rsidR="00B83DC5" w:rsidRPr="00D03B0F">
        <w:rPr>
          <w:rFonts w:ascii="Calibri" w:hAnsi="Calibri" w:cs="Calibri"/>
          <w:sz w:val="24"/>
          <w:szCs w:val="24"/>
        </w:rPr>
        <w:t xml:space="preserve"> </w:t>
      </w:r>
      <w:r w:rsidRPr="00D03B0F">
        <w:rPr>
          <w:rFonts w:ascii="Calibri" w:hAnsi="Calibri" w:cs="Calibri"/>
          <w:sz w:val="24"/>
          <w:szCs w:val="24"/>
        </w:rPr>
        <w:t>Include</w:t>
      </w:r>
      <w:r w:rsidR="00B83DC5" w:rsidRPr="00D03B0F">
        <w:rPr>
          <w:rFonts w:ascii="Calibri" w:hAnsi="Calibri" w:cs="Calibri"/>
          <w:sz w:val="24"/>
          <w:szCs w:val="24"/>
        </w:rPr>
        <w:t xml:space="preserve"> </w:t>
      </w:r>
      <w:r w:rsidRPr="00D03B0F">
        <w:rPr>
          <w:rFonts w:ascii="Calibri" w:hAnsi="Calibri" w:cs="Calibri"/>
          <w:sz w:val="24"/>
          <w:szCs w:val="24"/>
        </w:rPr>
        <w:t>in your</w:t>
      </w:r>
      <w:r w:rsidR="00B83DC5" w:rsidRPr="00D03B0F">
        <w:rPr>
          <w:rFonts w:ascii="Calibri" w:hAnsi="Calibri" w:cs="Calibri"/>
          <w:sz w:val="24"/>
          <w:szCs w:val="24"/>
        </w:rPr>
        <w:t xml:space="preserve"> </w:t>
      </w:r>
      <w:r w:rsidRPr="00D03B0F">
        <w:rPr>
          <w:rFonts w:ascii="Calibri" w:hAnsi="Calibri" w:cs="Calibri"/>
          <w:sz w:val="24"/>
          <w:szCs w:val="24"/>
        </w:rPr>
        <w:t>description your</w:t>
      </w:r>
      <w:r w:rsidR="00B83DC5" w:rsidRPr="00D03B0F">
        <w:rPr>
          <w:rFonts w:ascii="Calibri" w:hAnsi="Calibri" w:cs="Calibri"/>
          <w:sz w:val="24"/>
          <w:szCs w:val="24"/>
        </w:rPr>
        <w:t xml:space="preserve"> </w:t>
      </w:r>
      <w:r w:rsidRPr="00D03B0F">
        <w:rPr>
          <w:rFonts w:ascii="Calibri" w:hAnsi="Calibri" w:cs="Calibri"/>
          <w:sz w:val="24"/>
          <w:szCs w:val="24"/>
        </w:rPr>
        <w:t>independent variable, the</w:t>
      </w:r>
      <w:r w:rsidR="00B83DC5" w:rsidRPr="00D03B0F">
        <w:rPr>
          <w:rFonts w:ascii="Calibri" w:hAnsi="Calibri" w:cs="Calibri"/>
          <w:sz w:val="24"/>
          <w:szCs w:val="24"/>
        </w:rPr>
        <w:t xml:space="preserve"> </w:t>
      </w:r>
      <w:r w:rsidRPr="00D03B0F">
        <w:rPr>
          <w:rFonts w:ascii="Calibri" w:hAnsi="Calibri" w:cs="Calibri"/>
          <w:sz w:val="24"/>
          <w:szCs w:val="24"/>
        </w:rPr>
        <w:t>dependent</w:t>
      </w:r>
      <w:r w:rsidR="00B83DC5" w:rsidRPr="00D03B0F">
        <w:rPr>
          <w:rFonts w:ascii="Calibri" w:hAnsi="Calibri" w:cs="Calibri"/>
          <w:sz w:val="24"/>
          <w:szCs w:val="24"/>
        </w:rPr>
        <w:t xml:space="preserve"> </w:t>
      </w:r>
      <w:r w:rsidRPr="00D03B0F">
        <w:rPr>
          <w:rFonts w:ascii="Calibri" w:hAnsi="Calibri" w:cs="Calibri"/>
          <w:sz w:val="24"/>
          <w:szCs w:val="24"/>
        </w:rPr>
        <w:t>variable and</w:t>
      </w:r>
      <w:r w:rsidR="00B83DC5" w:rsidRPr="00D03B0F">
        <w:rPr>
          <w:rFonts w:ascii="Calibri" w:hAnsi="Calibri" w:cs="Calibri"/>
          <w:sz w:val="24"/>
          <w:szCs w:val="24"/>
        </w:rPr>
        <w:t xml:space="preserve"> </w:t>
      </w:r>
      <w:r w:rsidRPr="00D03B0F">
        <w:rPr>
          <w:rFonts w:ascii="Calibri" w:hAnsi="Calibri" w:cs="Calibri"/>
          <w:sz w:val="24"/>
          <w:szCs w:val="24"/>
        </w:rPr>
        <w:t>any</w:t>
      </w:r>
      <w:r w:rsidR="00B83DC5" w:rsidRPr="00D03B0F">
        <w:rPr>
          <w:rFonts w:ascii="Calibri" w:hAnsi="Calibri" w:cs="Calibri"/>
          <w:sz w:val="24"/>
          <w:szCs w:val="24"/>
        </w:rPr>
        <w:t xml:space="preserve"> </w:t>
      </w:r>
      <w:r w:rsidRPr="00D03B0F">
        <w:rPr>
          <w:rFonts w:ascii="Calibri" w:hAnsi="Calibri" w:cs="Calibri"/>
          <w:sz w:val="24"/>
          <w:szCs w:val="24"/>
        </w:rPr>
        <w:t>other</w:t>
      </w:r>
      <w:r w:rsidR="00B83DC5" w:rsidRPr="00D03B0F">
        <w:rPr>
          <w:rFonts w:ascii="Calibri" w:hAnsi="Calibri" w:cs="Calibri"/>
          <w:sz w:val="24"/>
          <w:szCs w:val="24"/>
        </w:rPr>
        <w:t xml:space="preserve"> </w:t>
      </w:r>
      <w:r w:rsidRPr="00D03B0F">
        <w:rPr>
          <w:rFonts w:ascii="Calibri" w:hAnsi="Calibri" w:cs="Calibri"/>
          <w:sz w:val="24"/>
          <w:szCs w:val="24"/>
        </w:rPr>
        <w:t>variables that you</w:t>
      </w:r>
      <w:r w:rsidR="00B83DC5" w:rsidRPr="00D03B0F">
        <w:rPr>
          <w:rFonts w:ascii="Calibri" w:hAnsi="Calibri" w:cs="Calibri"/>
          <w:sz w:val="24"/>
          <w:szCs w:val="24"/>
        </w:rPr>
        <w:t xml:space="preserve"> </w:t>
      </w:r>
      <w:r w:rsidRPr="00D03B0F">
        <w:rPr>
          <w:rFonts w:ascii="Calibri" w:hAnsi="Calibri" w:cs="Calibri"/>
          <w:sz w:val="24"/>
          <w:szCs w:val="24"/>
        </w:rPr>
        <w:t>would</w:t>
      </w:r>
      <w:r w:rsidR="00B83DC5" w:rsidRPr="00D03B0F">
        <w:rPr>
          <w:rFonts w:ascii="Calibri" w:hAnsi="Calibri" w:cs="Calibri"/>
          <w:sz w:val="24"/>
          <w:szCs w:val="24"/>
        </w:rPr>
        <w:t xml:space="preserve"> </w:t>
      </w:r>
      <w:r w:rsidRPr="00D03B0F">
        <w:rPr>
          <w:rFonts w:ascii="Calibri" w:hAnsi="Calibri" w:cs="Calibri"/>
          <w:sz w:val="24"/>
          <w:szCs w:val="24"/>
        </w:rPr>
        <w:t>need</w:t>
      </w:r>
      <w:r w:rsidR="00B83DC5" w:rsidRPr="00D03B0F">
        <w:rPr>
          <w:rFonts w:ascii="Calibri" w:hAnsi="Calibri" w:cs="Calibri"/>
          <w:sz w:val="24"/>
          <w:szCs w:val="24"/>
        </w:rPr>
        <w:t xml:space="preserve"> </w:t>
      </w:r>
      <w:r w:rsidRPr="00D03B0F">
        <w:rPr>
          <w:rFonts w:ascii="Calibri" w:hAnsi="Calibri" w:cs="Calibri"/>
          <w:sz w:val="24"/>
          <w:szCs w:val="24"/>
        </w:rPr>
        <w:t>to control.</w:t>
      </w:r>
    </w:p>
    <w:p w14:paraId="1BE2C1BF" w14:textId="652F716F" w:rsidR="00D03B0F" w:rsidRPr="00D03B0F" w:rsidRDefault="00D03B0F" w:rsidP="00D03B0F">
      <w:pPr>
        <w:pStyle w:val="ListParagraph"/>
        <w:spacing w:line="360" w:lineRule="auto"/>
        <w:ind w:left="502" w:right="531"/>
        <w:contextualSpacing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1F1F1F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83CB46F" w14:textId="77777777" w:rsidR="00D03B0F" w:rsidRPr="00D03B0F" w:rsidRDefault="00D03B0F" w:rsidP="00D03B0F">
      <w:pPr>
        <w:pStyle w:val="ListParagraph"/>
        <w:spacing w:line="360" w:lineRule="auto"/>
        <w:ind w:left="425"/>
        <w:contextualSpacing w:val="0"/>
        <w:rPr>
          <w:rFonts w:ascii="Calibri" w:hAnsi="Calibri" w:cs="Calibri"/>
          <w:sz w:val="24"/>
          <w:szCs w:val="24"/>
        </w:rPr>
      </w:pPr>
    </w:p>
    <w:sectPr w:rsidR="00D03B0F" w:rsidRPr="00D03B0F" w:rsidSect="00B83DC5">
      <w:pgSz w:w="11900" w:h="1682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A99817" w14:textId="77777777" w:rsidR="002B79FA" w:rsidRDefault="002B79FA" w:rsidP="0086199B">
      <w:r>
        <w:separator/>
      </w:r>
    </w:p>
  </w:endnote>
  <w:endnote w:type="continuationSeparator" w:id="0">
    <w:p w14:paraId="2B308E54" w14:textId="77777777" w:rsidR="002B79FA" w:rsidRDefault="002B79FA" w:rsidP="00861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71A7A3" w14:textId="77777777" w:rsidR="002B79FA" w:rsidRDefault="002B79FA" w:rsidP="0086199B">
      <w:r>
        <w:separator/>
      </w:r>
    </w:p>
  </w:footnote>
  <w:footnote w:type="continuationSeparator" w:id="0">
    <w:p w14:paraId="61E75D8D" w14:textId="77777777" w:rsidR="002B79FA" w:rsidRDefault="002B79FA" w:rsidP="008619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E730CF"/>
    <w:multiLevelType w:val="multilevel"/>
    <w:tmpl w:val="43C8AAA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42002983"/>
    <w:multiLevelType w:val="hybridMultilevel"/>
    <w:tmpl w:val="802ED2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970C87"/>
    <w:multiLevelType w:val="hybridMultilevel"/>
    <w:tmpl w:val="AA38B13C"/>
    <w:lvl w:ilvl="0" w:tplc="0C09000F">
      <w:start w:val="1"/>
      <w:numFmt w:val="decimal"/>
      <w:lvlText w:val="%1."/>
      <w:lvlJc w:val="left"/>
      <w:pPr>
        <w:ind w:left="502" w:hanging="360"/>
      </w:p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2AA"/>
    <w:rsid w:val="00065806"/>
    <w:rsid w:val="001A633E"/>
    <w:rsid w:val="001E443A"/>
    <w:rsid w:val="002B79FA"/>
    <w:rsid w:val="004319F3"/>
    <w:rsid w:val="006802AA"/>
    <w:rsid w:val="006D29CE"/>
    <w:rsid w:val="007940E5"/>
    <w:rsid w:val="00800BB0"/>
    <w:rsid w:val="008461DE"/>
    <w:rsid w:val="0086199B"/>
    <w:rsid w:val="00A50D60"/>
    <w:rsid w:val="00B50A53"/>
    <w:rsid w:val="00B83DC5"/>
    <w:rsid w:val="00BB73BC"/>
    <w:rsid w:val="00D0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8A4F9"/>
  <w15:docId w15:val="{9931D0FE-8621-48DD-AC17-CDB6D5A09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619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199B"/>
  </w:style>
  <w:style w:type="paragraph" w:styleId="Footer">
    <w:name w:val="footer"/>
    <w:basedOn w:val="Normal"/>
    <w:link w:val="FooterChar"/>
    <w:uiPriority w:val="99"/>
    <w:unhideWhenUsed/>
    <w:rsid w:val="008619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199B"/>
  </w:style>
  <w:style w:type="paragraph" w:styleId="ListParagraph">
    <w:name w:val="List Paragraph"/>
    <w:basedOn w:val="Normal"/>
    <w:uiPriority w:val="34"/>
    <w:qFormat/>
    <w:rsid w:val="00861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simon podesta</dc:creator>
  <cp:lastModifiedBy>teacher</cp:lastModifiedBy>
  <cp:revision>9</cp:revision>
  <dcterms:created xsi:type="dcterms:W3CDTF">2020-10-29T04:15:00Z</dcterms:created>
  <dcterms:modified xsi:type="dcterms:W3CDTF">2020-11-05T00:54:00Z</dcterms:modified>
</cp:coreProperties>
</file>